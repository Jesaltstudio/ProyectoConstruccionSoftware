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486DFB" w14:textId="77777777" w:rsidR="00D7723D" w:rsidRPr="00D7723D" w:rsidRDefault="00D7723D" w:rsidP="00D7723D">
      <w:pPr>
        <w:suppressAutoHyphens w:val="0"/>
        <w:jc w:val="center"/>
        <w:textAlignment w:val="baseline"/>
        <w:rPr>
          <w:rFonts w:ascii="Segoe UI" w:hAnsi="Segoe UI" w:cs="Segoe UI"/>
          <w:szCs w:val="22"/>
          <w:lang w:eastAsia="en-US"/>
        </w:rPr>
      </w:pPr>
      <w:r w:rsidRPr="00D7723D">
        <w:rPr>
          <w:rFonts w:ascii="Calibri" w:hAnsi="Calibri" w:cs="Calibri"/>
          <w:b/>
          <w:bCs/>
          <w:sz w:val="40"/>
          <w:szCs w:val="36"/>
          <w:lang w:eastAsia="en-US"/>
        </w:rPr>
        <w:t>UNIVERSIDAD DE GUAYAQUIL</w:t>
      </w:r>
      <w:r w:rsidRPr="00D7723D">
        <w:rPr>
          <w:rFonts w:ascii="Calibri" w:hAnsi="Calibri" w:cs="Calibri"/>
          <w:sz w:val="40"/>
          <w:szCs w:val="36"/>
          <w:lang w:val="es-US" w:eastAsia="en-US"/>
        </w:rPr>
        <w:t> </w:t>
      </w:r>
      <w:r w:rsidRPr="00D7723D">
        <w:rPr>
          <w:rFonts w:ascii="Calibri" w:hAnsi="Calibri" w:cs="Calibri"/>
          <w:sz w:val="40"/>
          <w:szCs w:val="36"/>
          <w:lang w:eastAsia="en-US"/>
        </w:rPr>
        <w:t> </w:t>
      </w:r>
      <w:r w:rsidRPr="00D7723D">
        <w:rPr>
          <w:rFonts w:ascii="Calibri" w:hAnsi="Calibri" w:cs="Calibri"/>
          <w:sz w:val="40"/>
          <w:szCs w:val="36"/>
          <w:lang w:eastAsia="en-US"/>
        </w:rPr>
        <w:br/>
      </w:r>
      <w:r w:rsidRPr="00D7723D">
        <w:rPr>
          <w:rFonts w:ascii="Calibri" w:hAnsi="Calibri" w:cs="Calibri"/>
          <w:b/>
          <w:bCs/>
          <w:sz w:val="40"/>
          <w:szCs w:val="36"/>
          <w:lang w:eastAsia="en-US"/>
        </w:rPr>
        <w:t>FACULTAD DE CIENCIAS MATEMÁTICA Y FÍSICA</w:t>
      </w:r>
      <w:r w:rsidRPr="00D7723D">
        <w:rPr>
          <w:rFonts w:ascii="Calibri" w:hAnsi="Calibri" w:cs="Calibri"/>
          <w:sz w:val="40"/>
          <w:szCs w:val="36"/>
          <w:lang w:val="es-US" w:eastAsia="en-US"/>
        </w:rPr>
        <w:t> </w:t>
      </w:r>
      <w:r w:rsidRPr="00D7723D">
        <w:rPr>
          <w:rFonts w:ascii="Calibri" w:hAnsi="Calibri" w:cs="Calibri"/>
          <w:sz w:val="40"/>
          <w:szCs w:val="36"/>
          <w:lang w:eastAsia="en-US"/>
        </w:rPr>
        <w:t> </w:t>
      </w:r>
    </w:p>
    <w:p w14:paraId="08AFF20E" w14:textId="77777777" w:rsidR="00D7723D" w:rsidRPr="00D7723D" w:rsidRDefault="00D7723D" w:rsidP="00D7723D">
      <w:pPr>
        <w:suppressAutoHyphens w:val="0"/>
        <w:jc w:val="center"/>
        <w:textAlignment w:val="baseline"/>
        <w:rPr>
          <w:rFonts w:ascii="Segoe UI" w:hAnsi="Segoe UI" w:cs="Segoe UI"/>
          <w:szCs w:val="22"/>
          <w:lang w:eastAsia="en-US"/>
        </w:rPr>
      </w:pPr>
      <w:r w:rsidRPr="00D7723D">
        <w:rPr>
          <w:rFonts w:ascii="Calibri" w:hAnsi="Calibri" w:cs="Calibri"/>
          <w:b/>
          <w:bCs/>
          <w:sz w:val="40"/>
          <w:szCs w:val="36"/>
          <w:lang w:eastAsia="en-US"/>
        </w:rPr>
        <w:t xml:space="preserve">INGENIERÍA EN SOFTWARE </w:t>
      </w:r>
      <w:r w:rsidRPr="00D7723D">
        <w:rPr>
          <w:rFonts w:ascii="Calibri" w:hAnsi="Calibri" w:cs="Calibri"/>
          <w:sz w:val="40"/>
          <w:szCs w:val="36"/>
          <w:lang w:val="es-US" w:eastAsia="en-US"/>
        </w:rPr>
        <w:t> </w:t>
      </w:r>
      <w:r w:rsidRPr="00D7723D">
        <w:rPr>
          <w:rFonts w:ascii="Calibri" w:hAnsi="Calibri" w:cs="Calibri"/>
          <w:sz w:val="40"/>
          <w:szCs w:val="36"/>
          <w:lang w:eastAsia="en-US"/>
        </w:rPr>
        <w:t> </w:t>
      </w:r>
      <w:r w:rsidRPr="00D7723D">
        <w:rPr>
          <w:rFonts w:ascii="Calibri" w:hAnsi="Calibri" w:cs="Calibri"/>
          <w:sz w:val="40"/>
          <w:szCs w:val="36"/>
          <w:lang w:eastAsia="en-US"/>
        </w:rPr>
        <w:br/>
      </w:r>
      <w:r w:rsidRPr="00D7723D">
        <w:rPr>
          <w:rFonts w:ascii="Calibri" w:hAnsi="Calibri" w:cs="Calibri"/>
          <w:sz w:val="40"/>
          <w:szCs w:val="36"/>
          <w:lang w:val="es-US" w:eastAsia="en-US"/>
        </w:rPr>
        <w:t>   </w:t>
      </w:r>
      <w:r w:rsidRPr="00D7723D">
        <w:rPr>
          <w:rFonts w:ascii="Calibri" w:hAnsi="Calibri" w:cs="Calibri"/>
          <w:sz w:val="40"/>
          <w:szCs w:val="36"/>
          <w:lang w:eastAsia="en-US"/>
        </w:rPr>
        <w:t> </w:t>
      </w:r>
    </w:p>
    <w:p w14:paraId="60E5BB95" w14:textId="77777777" w:rsidR="00D7723D" w:rsidRPr="00D7723D" w:rsidRDefault="00D7723D" w:rsidP="00D7723D">
      <w:pPr>
        <w:suppressAutoHyphens w:val="0"/>
        <w:jc w:val="center"/>
        <w:textAlignment w:val="baseline"/>
        <w:rPr>
          <w:rFonts w:ascii="Segoe UI" w:hAnsi="Segoe UI" w:cs="Segoe UI"/>
          <w:szCs w:val="22"/>
          <w:lang w:eastAsia="en-US"/>
        </w:rPr>
      </w:pPr>
      <w:r w:rsidRPr="00D7723D">
        <w:rPr>
          <w:rFonts w:ascii="Calibri" w:hAnsi="Calibri" w:cs="Calibri"/>
          <w:b/>
          <w:bCs/>
          <w:sz w:val="40"/>
          <w:szCs w:val="36"/>
          <w:lang w:eastAsia="en-US"/>
        </w:rPr>
        <w:t>MATERIA</w:t>
      </w:r>
      <w:r w:rsidRPr="00D7723D">
        <w:rPr>
          <w:rFonts w:ascii="Calibri" w:hAnsi="Calibri" w:cs="Calibri"/>
          <w:sz w:val="40"/>
          <w:szCs w:val="36"/>
          <w:lang w:val="es-US" w:eastAsia="en-US"/>
        </w:rPr>
        <w:t> </w:t>
      </w:r>
      <w:r w:rsidRPr="00D7723D">
        <w:rPr>
          <w:rFonts w:ascii="Calibri" w:hAnsi="Calibri" w:cs="Calibri"/>
          <w:sz w:val="40"/>
          <w:szCs w:val="36"/>
          <w:lang w:eastAsia="en-US"/>
        </w:rPr>
        <w:t> </w:t>
      </w:r>
    </w:p>
    <w:p w14:paraId="685A1B51" w14:textId="77777777" w:rsidR="00D7723D" w:rsidRPr="00D7723D" w:rsidRDefault="00D7723D" w:rsidP="00D7723D">
      <w:pPr>
        <w:suppressAutoHyphens w:val="0"/>
        <w:jc w:val="center"/>
        <w:textAlignment w:val="baseline"/>
        <w:rPr>
          <w:rFonts w:ascii="Segoe UI" w:hAnsi="Segoe UI" w:cs="Segoe UI"/>
          <w:szCs w:val="22"/>
          <w:lang w:eastAsia="en-US"/>
        </w:rPr>
      </w:pPr>
      <w:r w:rsidRPr="00D7723D">
        <w:rPr>
          <w:rFonts w:ascii="Calibri" w:hAnsi="Calibri" w:cs="Calibri"/>
          <w:sz w:val="40"/>
          <w:szCs w:val="36"/>
          <w:lang w:eastAsia="en-US"/>
        </w:rPr>
        <w:t>CONSTRUCCIÓN DE SOFTWARE</w:t>
      </w:r>
      <w:r w:rsidRPr="00D7723D">
        <w:rPr>
          <w:rFonts w:ascii="Calibri" w:hAnsi="Calibri" w:cs="Calibri"/>
          <w:sz w:val="40"/>
          <w:szCs w:val="36"/>
          <w:lang w:val="es-US" w:eastAsia="en-US"/>
        </w:rPr>
        <w:t> </w:t>
      </w:r>
      <w:r w:rsidRPr="00D7723D">
        <w:rPr>
          <w:rFonts w:ascii="Calibri" w:hAnsi="Calibri" w:cs="Calibri"/>
          <w:sz w:val="40"/>
          <w:szCs w:val="36"/>
          <w:lang w:eastAsia="en-US"/>
        </w:rPr>
        <w:t> </w:t>
      </w:r>
      <w:r w:rsidRPr="00D7723D">
        <w:rPr>
          <w:rFonts w:ascii="Calibri" w:hAnsi="Calibri" w:cs="Calibri"/>
          <w:sz w:val="40"/>
          <w:szCs w:val="36"/>
          <w:lang w:eastAsia="en-US"/>
        </w:rPr>
        <w:br/>
      </w:r>
      <w:r w:rsidRPr="00D7723D">
        <w:rPr>
          <w:rFonts w:ascii="Calibri" w:hAnsi="Calibri" w:cs="Calibri"/>
          <w:sz w:val="40"/>
          <w:szCs w:val="36"/>
          <w:lang w:val="es-US" w:eastAsia="en-US"/>
        </w:rPr>
        <w:t> </w:t>
      </w:r>
      <w:r w:rsidRPr="00D7723D">
        <w:rPr>
          <w:rFonts w:ascii="Calibri" w:hAnsi="Calibri" w:cs="Calibri"/>
          <w:sz w:val="40"/>
          <w:szCs w:val="36"/>
          <w:lang w:eastAsia="en-US"/>
        </w:rPr>
        <w:t> </w:t>
      </w:r>
    </w:p>
    <w:p w14:paraId="63D6EA9C" w14:textId="77777777" w:rsidR="00D7723D" w:rsidRPr="00D7723D" w:rsidRDefault="00D7723D" w:rsidP="00D7723D">
      <w:pPr>
        <w:suppressAutoHyphens w:val="0"/>
        <w:jc w:val="center"/>
        <w:textAlignment w:val="baseline"/>
        <w:rPr>
          <w:rFonts w:ascii="Segoe UI" w:hAnsi="Segoe UI" w:cs="Segoe UI"/>
          <w:szCs w:val="22"/>
          <w:lang w:eastAsia="en-US"/>
        </w:rPr>
      </w:pPr>
      <w:r w:rsidRPr="00D7723D">
        <w:rPr>
          <w:rFonts w:ascii="Calibri" w:hAnsi="Calibri" w:cs="Calibri"/>
          <w:b/>
          <w:bCs/>
          <w:sz w:val="40"/>
          <w:szCs w:val="36"/>
          <w:lang w:eastAsia="en-US"/>
        </w:rPr>
        <w:t>TEMA</w:t>
      </w:r>
      <w:r w:rsidRPr="00D7723D">
        <w:rPr>
          <w:rFonts w:ascii="Calibri" w:hAnsi="Calibri" w:cs="Calibri"/>
          <w:sz w:val="40"/>
          <w:szCs w:val="36"/>
          <w:lang w:val="es-US" w:eastAsia="en-US"/>
        </w:rPr>
        <w:t> </w:t>
      </w:r>
      <w:r w:rsidRPr="00D7723D">
        <w:rPr>
          <w:rFonts w:ascii="Calibri" w:hAnsi="Calibri" w:cs="Calibri"/>
          <w:sz w:val="40"/>
          <w:szCs w:val="36"/>
          <w:lang w:eastAsia="en-US"/>
        </w:rPr>
        <w:t> </w:t>
      </w:r>
    </w:p>
    <w:p w14:paraId="46F349FF" w14:textId="55E48212" w:rsidR="00D7723D" w:rsidRPr="00D7723D" w:rsidRDefault="00D7723D" w:rsidP="00D7723D">
      <w:pPr>
        <w:suppressAutoHyphens w:val="0"/>
        <w:jc w:val="center"/>
        <w:textAlignment w:val="baseline"/>
        <w:rPr>
          <w:rFonts w:ascii="Calibri" w:hAnsi="Calibri" w:cs="Calibri"/>
          <w:sz w:val="40"/>
          <w:szCs w:val="36"/>
          <w:lang w:eastAsia="en-US"/>
        </w:rPr>
      </w:pPr>
      <w:r>
        <w:rPr>
          <w:rFonts w:ascii="Calibri" w:hAnsi="Calibri" w:cs="Calibri"/>
          <w:sz w:val="40"/>
          <w:szCs w:val="36"/>
          <w:lang w:eastAsia="en-US"/>
        </w:rPr>
        <w:t>PLAN DE PRUEBAS</w:t>
      </w:r>
    </w:p>
    <w:p w14:paraId="7E6AA7FB" w14:textId="77777777" w:rsidR="00D7723D" w:rsidRPr="00D7723D" w:rsidRDefault="00D7723D" w:rsidP="00D7723D">
      <w:pPr>
        <w:suppressAutoHyphens w:val="0"/>
        <w:jc w:val="center"/>
        <w:textAlignment w:val="baseline"/>
        <w:rPr>
          <w:rFonts w:ascii="Segoe UI" w:hAnsi="Segoe UI" w:cs="Segoe UI"/>
          <w:szCs w:val="22"/>
          <w:lang w:eastAsia="en-US"/>
        </w:rPr>
      </w:pPr>
      <w:r w:rsidRPr="00D7723D">
        <w:rPr>
          <w:rFonts w:ascii="Calibri" w:hAnsi="Calibri" w:cs="Calibri"/>
          <w:sz w:val="40"/>
          <w:szCs w:val="36"/>
          <w:lang w:eastAsia="en-US"/>
        </w:rPr>
        <w:t>GESTIÓN ADMINISTRATIVA DE SERVICIO DE VENTA Y FACTURAC</w:t>
      </w:r>
      <w:r w:rsidRPr="00D7723D">
        <w:rPr>
          <w:rFonts w:ascii="Calibri" w:hAnsi="Calibri" w:cs="Calibri"/>
          <w:sz w:val="40"/>
          <w:szCs w:val="36"/>
          <w:lang w:val="es-EC" w:eastAsia="en-US"/>
        </w:rPr>
        <w:t>IÓN</w:t>
      </w:r>
      <w:r w:rsidRPr="00D7723D">
        <w:rPr>
          <w:rFonts w:ascii="Calibri" w:hAnsi="Calibri" w:cs="Calibri"/>
          <w:sz w:val="40"/>
          <w:szCs w:val="36"/>
          <w:lang w:val="es-US" w:eastAsia="en-US"/>
        </w:rPr>
        <w:t> </w:t>
      </w:r>
      <w:r w:rsidRPr="00D7723D">
        <w:rPr>
          <w:rFonts w:ascii="Calibri" w:hAnsi="Calibri" w:cs="Calibri"/>
          <w:sz w:val="40"/>
          <w:szCs w:val="36"/>
          <w:lang w:eastAsia="en-US"/>
        </w:rPr>
        <w:t> </w:t>
      </w:r>
      <w:r w:rsidRPr="00D7723D">
        <w:rPr>
          <w:rFonts w:ascii="Calibri" w:hAnsi="Calibri" w:cs="Calibri"/>
          <w:sz w:val="40"/>
          <w:szCs w:val="36"/>
          <w:lang w:eastAsia="en-US"/>
        </w:rPr>
        <w:br/>
      </w:r>
      <w:r w:rsidRPr="00D7723D">
        <w:rPr>
          <w:rFonts w:ascii="Calibri" w:hAnsi="Calibri" w:cs="Calibri"/>
          <w:sz w:val="40"/>
          <w:szCs w:val="36"/>
          <w:lang w:val="es-US" w:eastAsia="en-US"/>
        </w:rPr>
        <w:t> </w:t>
      </w:r>
      <w:r w:rsidRPr="00D7723D">
        <w:rPr>
          <w:rFonts w:ascii="Calibri" w:hAnsi="Calibri" w:cs="Calibri"/>
          <w:sz w:val="40"/>
          <w:szCs w:val="36"/>
          <w:lang w:eastAsia="en-US"/>
        </w:rPr>
        <w:t> </w:t>
      </w:r>
    </w:p>
    <w:p w14:paraId="5CBB3B0C" w14:textId="77777777" w:rsidR="00D7723D" w:rsidRPr="00D7723D" w:rsidRDefault="00D7723D" w:rsidP="00D7723D">
      <w:pPr>
        <w:suppressAutoHyphens w:val="0"/>
        <w:jc w:val="center"/>
        <w:textAlignment w:val="baseline"/>
        <w:rPr>
          <w:rFonts w:ascii="Segoe UI" w:hAnsi="Segoe UI" w:cs="Segoe UI"/>
          <w:szCs w:val="22"/>
          <w:lang w:eastAsia="en-US"/>
        </w:rPr>
      </w:pPr>
      <w:r w:rsidRPr="00D7723D">
        <w:rPr>
          <w:rFonts w:ascii="Calibri" w:hAnsi="Calibri" w:cs="Calibri"/>
          <w:b/>
          <w:bCs/>
          <w:sz w:val="40"/>
          <w:szCs w:val="36"/>
          <w:lang w:eastAsia="en-US"/>
        </w:rPr>
        <w:t>CURSO</w:t>
      </w:r>
      <w:r w:rsidRPr="00D7723D">
        <w:rPr>
          <w:rFonts w:ascii="Calibri" w:hAnsi="Calibri" w:cs="Calibri"/>
          <w:sz w:val="40"/>
          <w:szCs w:val="36"/>
          <w:lang w:val="es-US" w:eastAsia="en-US"/>
        </w:rPr>
        <w:t> </w:t>
      </w:r>
      <w:r w:rsidRPr="00D7723D">
        <w:rPr>
          <w:rFonts w:ascii="Calibri" w:hAnsi="Calibri" w:cs="Calibri"/>
          <w:sz w:val="40"/>
          <w:szCs w:val="36"/>
          <w:lang w:eastAsia="en-US"/>
        </w:rPr>
        <w:t> </w:t>
      </w:r>
    </w:p>
    <w:p w14:paraId="15D526BC" w14:textId="77777777" w:rsidR="00D7723D" w:rsidRPr="00D7723D" w:rsidRDefault="00D7723D" w:rsidP="00D7723D">
      <w:pPr>
        <w:suppressAutoHyphens w:val="0"/>
        <w:jc w:val="center"/>
        <w:textAlignment w:val="baseline"/>
        <w:rPr>
          <w:rFonts w:ascii="Segoe UI" w:hAnsi="Segoe UI" w:cs="Segoe UI"/>
          <w:szCs w:val="22"/>
          <w:lang w:eastAsia="en-US"/>
        </w:rPr>
      </w:pPr>
      <w:r w:rsidRPr="00D7723D">
        <w:rPr>
          <w:rFonts w:ascii="Calibri" w:hAnsi="Calibri" w:cs="Calibri"/>
          <w:sz w:val="40"/>
          <w:szCs w:val="36"/>
          <w:lang w:eastAsia="en-US"/>
        </w:rPr>
        <w:t xml:space="preserve">SOFTWARE 6-1 </w:t>
      </w:r>
      <w:r w:rsidRPr="00D7723D">
        <w:rPr>
          <w:rFonts w:ascii="Calibri" w:hAnsi="Calibri" w:cs="Calibri"/>
          <w:sz w:val="40"/>
          <w:szCs w:val="36"/>
          <w:lang w:val="es-US" w:eastAsia="en-US"/>
        </w:rPr>
        <w:t> </w:t>
      </w:r>
      <w:r w:rsidRPr="00D7723D">
        <w:rPr>
          <w:rFonts w:ascii="Calibri" w:hAnsi="Calibri" w:cs="Calibri"/>
          <w:sz w:val="40"/>
          <w:szCs w:val="36"/>
          <w:lang w:eastAsia="en-US"/>
        </w:rPr>
        <w:t> </w:t>
      </w:r>
      <w:r w:rsidRPr="00D7723D">
        <w:rPr>
          <w:rFonts w:ascii="Calibri" w:hAnsi="Calibri" w:cs="Calibri"/>
          <w:sz w:val="40"/>
          <w:szCs w:val="36"/>
          <w:lang w:eastAsia="en-US"/>
        </w:rPr>
        <w:br/>
      </w:r>
      <w:r w:rsidRPr="00D7723D">
        <w:rPr>
          <w:sz w:val="32"/>
          <w:szCs w:val="28"/>
          <w:lang w:val="es-US" w:eastAsia="en-US"/>
        </w:rPr>
        <w:t> </w:t>
      </w:r>
      <w:r w:rsidRPr="00D7723D">
        <w:rPr>
          <w:sz w:val="32"/>
          <w:szCs w:val="28"/>
          <w:lang w:eastAsia="en-US"/>
        </w:rPr>
        <w:t> </w:t>
      </w:r>
      <w:r w:rsidRPr="00D7723D">
        <w:rPr>
          <w:sz w:val="32"/>
          <w:szCs w:val="28"/>
          <w:lang w:eastAsia="en-US"/>
        </w:rPr>
        <w:br/>
      </w:r>
      <w:r w:rsidRPr="00D7723D">
        <w:rPr>
          <w:rFonts w:ascii="Calibri" w:hAnsi="Calibri" w:cs="Calibri"/>
          <w:b/>
          <w:bCs/>
          <w:sz w:val="40"/>
          <w:szCs w:val="36"/>
          <w:lang w:eastAsia="en-US"/>
        </w:rPr>
        <w:t>INTEGRANTES – GRUPO F:</w:t>
      </w:r>
      <w:r w:rsidRPr="00D7723D">
        <w:rPr>
          <w:rFonts w:ascii="Calibri" w:hAnsi="Calibri" w:cs="Calibri"/>
          <w:sz w:val="40"/>
          <w:szCs w:val="36"/>
          <w:lang w:eastAsia="en-US"/>
        </w:rPr>
        <w:t> </w:t>
      </w:r>
    </w:p>
    <w:p w14:paraId="2D3BB8F0" w14:textId="77777777" w:rsidR="00D7723D" w:rsidRPr="00D7723D" w:rsidRDefault="00D7723D" w:rsidP="00D7723D">
      <w:pPr>
        <w:suppressAutoHyphens w:val="0"/>
        <w:jc w:val="center"/>
        <w:textAlignment w:val="baseline"/>
        <w:rPr>
          <w:rFonts w:ascii="Calibri" w:hAnsi="Calibri" w:cs="Calibri"/>
          <w:sz w:val="40"/>
          <w:szCs w:val="36"/>
          <w:lang w:eastAsia="en-US"/>
        </w:rPr>
      </w:pPr>
      <w:r w:rsidRPr="00D7723D">
        <w:rPr>
          <w:rFonts w:ascii="Calibri" w:hAnsi="Calibri" w:cs="Calibri"/>
          <w:sz w:val="40"/>
          <w:szCs w:val="36"/>
          <w:lang w:eastAsia="en-US"/>
        </w:rPr>
        <w:t>ALVARADO LEÓN ANDY JOSUÉ</w:t>
      </w:r>
    </w:p>
    <w:p w14:paraId="6732A354" w14:textId="77777777" w:rsidR="00D7723D" w:rsidRPr="00D7723D" w:rsidRDefault="00D7723D" w:rsidP="00D7723D">
      <w:pPr>
        <w:suppressAutoHyphens w:val="0"/>
        <w:jc w:val="center"/>
        <w:textAlignment w:val="baseline"/>
        <w:rPr>
          <w:rFonts w:ascii="Calibri" w:hAnsi="Calibri" w:cs="Calibri"/>
          <w:sz w:val="40"/>
          <w:szCs w:val="36"/>
          <w:lang w:eastAsia="en-US"/>
        </w:rPr>
      </w:pPr>
      <w:r w:rsidRPr="00D7723D">
        <w:rPr>
          <w:rFonts w:ascii="Calibri" w:hAnsi="Calibri" w:cs="Calibri"/>
          <w:sz w:val="40"/>
          <w:szCs w:val="36"/>
          <w:lang w:eastAsia="en-US"/>
        </w:rPr>
        <w:t>BAQUERIZO VERA ALEJANDRO VICENTE – LIDER</w:t>
      </w:r>
    </w:p>
    <w:p w14:paraId="1CB0CD0C" w14:textId="77777777" w:rsidR="00D7723D" w:rsidRPr="00D7723D" w:rsidRDefault="00D7723D" w:rsidP="00D7723D">
      <w:pPr>
        <w:suppressAutoHyphens w:val="0"/>
        <w:jc w:val="center"/>
        <w:textAlignment w:val="baseline"/>
        <w:rPr>
          <w:rFonts w:ascii="Calibri" w:hAnsi="Calibri" w:cs="Calibri"/>
          <w:sz w:val="40"/>
          <w:szCs w:val="36"/>
          <w:lang w:eastAsia="en-US"/>
        </w:rPr>
      </w:pPr>
      <w:r w:rsidRPr="00D7723D">
        <w:rPr>
          <w:rFonts w:ascii="Calibri" w:hAnsi="Calibri" w:cs="Calibri"/>
          <w:sz w:val="40"/>
          <w:szCs w:val="36"/>
          <w:lang w:eastAsia="en-US"/>
        </w:rPr>
        <w:t>GANCHOZO LAINEZ STEVEN MARCELO</w:t>
      </w:r>
    </w:p>
    <w:p w14:paraId="18553154" w14:textId="77777777" w:rsidR="00D7723D" w:rsidRPr="00D7723D" w:rsidRDefault="00D7723D" w:rsidP="00D7723D">
      <w:pPr>
        <w:suppressAutoHyphens w:val="0"/>
        <w:jc w:val="center"/>
        <w:textAlignment w:val="baseline"/>
        <w:rPr>
          <w:rFonts w:ascii="Calibri" w:hAnsi="Calibri" w:cs="Calibri"/>
          <w:sz w:val="40"/>
          <w:szCs w:val="36"/>
          <w:lang w:eastAsia="en-US"/>
        </w:rPr>
      </w:pPr>
      <w:r w:rsidRPr="00D7723D">
        <w:rPr>
          <w:rFonts w:ascii="Calibri" w:hAnsi="Calibri" w:cs="Calibri"/>
          <w:sz w:val="40"/>
          <w:szCs w:val="36"/>
          <w:lang w:eastAsia="en-US"/>
        </w:rPr>
        <w:t>RAMIREZ PEÑAFIEL KARLA LILIBETH</w:t>
      </w:r>
    </w:p>
    <w:p w14:paraId="17522E5F" w14:textId="77777777" w:rsidR="00D7723D" w:rsidRPr="00D7723D" w:rsidRDefault="00D7723D" w:rsidP="00D7723D">
      <w:pPr>
        <w:suppressAutoHyphens w:val="0"/>
        <w:jc w:val="center"/>
        <w:textAlignment w:val="baseline"/>
        <w:rPr>
          <w:rFonts w:ascii="Calibri" w:hAnsi="Calibri" w:cs="Calibri"/>
          <w:sz w:val="40"/>
          <w:szCs w:val="36"/>
          <w:lang w:eastAsia="en-US"/>
        </w:rPr>
      </w:pPr>
      <w:r w:rsidRPr="00D7723D">
        <w:rPr>
          <w:rFonts w:ascii="Calibri" w:hAnsi="Calibri" w:cs="Calibri"/>
          <w:sz w:val="40"/>
          <w:szCs w:val="36"/>
          <w:lang w:eastAsia="en-US"/>
        </w:rPr>
        <w:t xml:space="preserve">SALTOS MAZA RYAN JESÚS </w:t>
      </w:r>
    </w:p>
    <w:p w14:paraId="33F1B4FA" w14:textId="77777777" w:rsidR="00D7723D" w:rsidRDefault="00D7723D" w:rsidP="00D7723D">
      <w:pPr>
        <w:jc w:val="center"/>
        <w:rPr>
          <w:rFonts w:ascii="Calibri" w:eastAsia="Calibri" w:hAnsi="Calibri" w:cs="Calibri"/>
          <w:sz w:val="32"/>
          <w:szCs w:val="28"/>
          <w:lang w:eastAsia="en-US"/>
        </w:rPr>
      </w:pPr>
      <w:r w:rsidRPr="00D7723D">
        <w:rPr>
          <w:rFonts w:ascii="Calibri" w:eastAsia="Calibri" w:hAnsi="Calibri" w:cs="Calibri"/>
          <w:sz w:val="40"/>
          <w:szCs w:val="36"/>
          <w:lang w:eastAsia="en-US"/>
        </w:rPr>
        <w:t>THEURER IÑIGUEZ ERICK ARTURO</w:t>
      </w:r>
      <w:r w:rsidRPr="00D7723D">
        <w:rPr>
          <w:rFonts w:ascii="Calibri" w:eastAsia="Calibri" w:hAnsi="Calibri" w:cs="Calibri"/>
          <w:sz w:val="40"/>
          <w:szCs w:val="36"/>
          <w:lang w:val="es-US" w:eastAsia="en-US"/>
        </w:rPr>
        <w:t> </w:t>
      </w:r>
      <w:r w:rsidRPr="00D7723D">
        <w:rPr>
          <w:rFonts w:ascii="Calibri" w:eastAsia="Calibri" w:hAnsi="Calibri" w:cs="Calibri"/>
          <w:sz w:val="40"/>
          <w:szCs w:val="36"/>
          <w:lang w:eastAsia="en-US"/>
        </w:rPr>
        <w:t> </w:t>
      </w:r>
    </w:p>
    <w:p w14:paraId="7939FD1C" w14:textId="77777777" w:rsidR="00D7723D" w:rsidRDefault="00D7723D" w:rsidP="00D7723D">
      <w:pPr>
        <w:jc w:val="center"/>
        <w:rPr>
          <w:rFonts w:ascii="Calibri" w:eastAsia="Calibri" w:hAnsi="Calibri" w:cs="Calibri"/>
          <w:sz w:val="32"/>
          <w:szCs w:val="28"/>
          <w:lang w:eastAsia="en-US"/>
        </w:rPr>
      </w:pPr>
    </w:p>
    <w:p w14:paraId="3D033B9F" w14:textId="77777777" w:rsidR="00D7723D" w:rsidRDefault="00D7723D" w:rsidP="00D7723D">
      <w:pPr>
        <w:jc w:val="center"/>
        <w:rPr>
          <w:rFonts w:ascii="Calibri" w:eastAsia="Calibri" w:hAnsi="Calibri" w:cs="Calibri"/>
          <w:sz w:val="32"/>
          <w:szCs w:val="28"/>
          <w:lang w:eastAsia="en-US"/>
        </w:rPr>
      </w:pPr>
    </w:p>
    <w:p w14:paraId="48DF0303" w14:textId="7CC20713" w:rsidR="00547DD9" w:rsidRPr="00D7723D" w:rsidRDefault="00D7723D" w:rsidP="00D7723D">
      <w:pPr>
        <w:jc w:val="center"/>
        <w:rPr>
          <w:rFonts w:ascii="Calibri" w:hAnsi="Calibri"/>
          <w:b/>
          <w:bCs/>
        </w:rPr>
      </w:pPr>
      <w:r w:rsidRPr="00D7723D">
        <w:rPr>
          <w:rFonts w:ascii="Calibri" w:eastAsia="Calibri" w:hAnsi="Calibri" w:cs="Calibri"/>
          <w:b/>
          <w:bCs/>
          <w:sz w:val="40"/>
          <w:szCs w:val="36"/>
          <w:lang w:eastAsia="en-US"/>
        </w:rPr>
        <w:t>2022 - 2023</w:t>
      </w:r>
      <w:r w:rsidRPr="00D7723D">
        <w:rPr>
          <w:rFonts w:ascii="Calibri" w:eastAsia="Calibri" w:hAnsi="Calibri" w:cs="Calibri"/>
          <w:b/>
          <w:bCs/>
          <w:sz w:val="32"/>
          <w:szCs w:val="28"/>
          <w:lang w:eastAsia="en-US"/>
        </w:rPr>
        <w:br/>
      </w:r>
      <w:r w:rsidRPr="00D7723D">
        <w:rPr>
          <w:rFonts w:ascii="Calibri" w:hAnsi="Calibri"/>
          <w:b/>
          <w:bCs/>
        </w:rPr>
        <w:br w:type="page"/>
      </w:r>
    </w:p>
    <w:p w14:paraId="2E8360B5" w14:textId="77777777" w:rsidR="00547DD9" w:rsidRPr="00453783" w:rsidRDefault="00547DD9">
      <w:pPr>
        <w:rPr>
          <w:rFonts w:ascii="Calibri" w:hAnsi="Calibri"/>
        </w:rPr>
      </w:pPr>
    </w:p>
    <w:p w14:paraId="0121D8B3" w14:textId="77777777" w:rsidR="00547DD9" w:rsidRPr="00453783" w:rsidRDefault="00547DD9">
      <w:pPr>
        <w:rPr>
          <w:rFonts w:ascii="Calibri" w:hAnsi="Calibri"/>
        </w:rPr>
      </w:pPr>
    </w:p>
    <w:p w14:paraId="0A82EF72" w14:textId="77777777" w:rsidR="00547DD9" w:rsidRPr="00453783" w:rsidRDefault="00547DD9">
      <w:pPr>
        <w:rPr>
          <w:rFonts w:ascii="Calibri" w:hAnsi="Calibri"/>
        </w:rPr>
      </w:pPr>
    </w:p>
    <w:p w14:paraId="5C28A688" w14:textId="77777777" w:rsidR="00547DD9" w:rsidRPr="00453783" w:rsidRDefault="00547DD9">
      <w:pPr>
        <w:rPr>
          <w:rFonts w:ascii="Calibri" w:hAnsi="Calibri"/>
        </w:rPr>
      </w:pPr>
    </w:p>
    <w:p w14:paraId="1E8984A4" w14:textId="77777777" w:rsidR="00547DD9" w:rsidRPr="00453783" w:rsidRDefault="00547DD9">
      <w:pPr>
        <w:rPr>
          <w:rFonts w:ascii="Calibri" w:hAnsi="Calibri"/>
        </w:rPr>
      </w:pPr>
    </w:p>
    <w:p w14:paraId="1CB23F7A" w14:textId="77777777" w:rsidR="00547DD9" w:rsidRDefault="00547DD9">
      <w:pPr>
        <w:rPr>
          <w:rFonts w:ascii="Calibri" w:hAnsi="Calibri"/>
        </w:rPr>
      </w:pPr>
    </w:p>
    <w:p w14:paraId="7D39F220" w14:textId="77777777" w:rsidR="00597881" w:rsidRDefault="00597881">
      <w:pPr>
        <w:rPr>
          <w:rFonts w:ascii="Calibri" w:hAnsi="Calibri"/>
        </w:rPr>
      </w:pPr>
    </w:p>
    <w:p w14:paraId="330AA86B" w14:textId="77777777" w:rsidR="00597881" w:rsidRDefault="00597881">
      <w:pPr>
        <w:rPr>
          <w:rFonts w:ascii="Calibri" w:hAnsi="Calibri"/>
        </w:rPr>
      </w:pPr>
    </w:p>
    <w:p w14:paraId="3AEBCED6" w14:textId="77777777" w:rsidR="00597881" w:rsidRDefault="00597881">
      <w:pPr>
        <w:rPr>
          <w:rFonts w:ascii="Calibri" w:hAnsi="Calibri"/>
        </w:rPr>
      </w:pPr>
    </w:p>
    <w:p w14:paraId="036AC9E7" w14:textId="77777777" w:rsidR="00597881" w:rsidRDefault="00597881">
      <w:pPr>
        <w:rPr>
          <w:rFonts w:ascii="Calibri" w:hAnsi="Calibri"/>
        </w:rPr>
      </w:pPr>
    </w:p>
    <w:p w14:paraId="32D05472" w14:textId="77777777" w:rsidR="00597881" w:rsidRPr="00453783" w:rsidRDefault="00597881">
      <w:pPr>
        <w:rPr>
          <w:rFonts w:ascii="Calibri" w:hAnsi="Calibri"/>
        </w:rPr>
      </w:pPr>
    </w:p>
    <w:p w14:paraId="7D4475B9" w14:textId="77777777" w:rsidR="00547DD9" w:rsidRDefault="00547DD9">
      <w:pPr>
        <w:rPr>
          <w:rFonts w:ascii="Calibri" w:hAnsi="Calibri"/>
        </w:rPr>
      </w:pPr>
    </w:p>
    <w:p w14:paraId="46653204" w14:textId="77777777" w:rsidR="001E2593" w:rsidRPr="00453783" w:rsidRDefault="001E2593">
      <w:pPr>
        <w:rPr>
          <w:rFonts w:ascii="Calibri" w:hAnsi="Calibri"/>
        </w:rPr>
      </w:pPr>
    </w:p>
    <w:p w14:paraId="333CAE60" w14:textId="77777777" w:rsidR="00547DD9" w:rsidRPr="00453783" w:rsidRDefault="00547DD9">
      <w:pPr>
        <w:rPr>
          <w:rFonts w:ascii="Calibri" w:hAnsi="Calibri"/>
        </w:rPr>
      </w:pPr>
    </w:p>
    <w:p w14:paraId="39FA7A6F" w14:textId="77777777" w:rsidR="00547DD9" w:rsidRPr="00453783" w:rsidRDefault="00547DD9">
      <w:pPr>
        <w:rPr>
          <w:rFonts w:ascii="Calibri" w:hAnsi="Calibri"/>
        </w:rPr>
      </w:pPr>
    </w:p>
    <w:p w14:paraId="5937BAD5" w14:textId="77777777" w:rsidR="00547DD9" w:rsidRPr="00453783" w:rsidRDefault="00547DD9">
      <w:pPr>
        <w:rPr>
          <w:rFonts w:ascii="Calibri" w:hAnsi="Calibri"/>
        </w:rPr>
      </w:pPr>
    </w:p>
    <w:p w14:paraId="4A07544C"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1639B610"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3F0A3E1B" w14:textId="77777777" w:rsidR="001905F6" w:rsidRPr="005C3795" w:rsidRDefault="001905F6" w:rsidP="001905F6">
      <w:pPr>
        <w:jc w:val="center"/>
      </w:pPr>
      <w:r>
        <w:t xml:space="preserve">(Plantilla compilada por </w:t>
      </w:r>
      <w:proofErr w:type="spellStart"/>
      <w:r>
        <w:t>Ph.D</w:t>
      </w:r>
      <w:proofErr w:type="spellEnd"/>
      <w:r>
        <w:t>. Franklin Parrales B.)</w:t>
      </w:r>
    </w:p>
    <w:p w14:paraId="06FD77CA" w14:textId="77777777" w:rsidR="00547DD9" w:rsidRPr="00453783" w:rsidRDefault="00547DD9">
      <w:pPr>
        <w:rPr>
          <w:rFonts w:ascii="Calibri" w:hAnsi="Calibri"/>
        </w:rPr>
      </w:pPr>
    </w:p>
    <w:p w14:paraId="44E93C07" w14:textId="77777777" w:rsidR="00547DD9" w:rsidRPr="00453783" w:rsidRDefault="00547DD9">
      <w:pPr>
        <w:rPr>
          <w:rFonts w:ascii="Calibri" w:hAnsi="Calibri"/>
        </w:rPr>
      </w:pPr>
    </w:p>
    <w:p w14:paraId="42B0A27F" w14:textId="77777777" w:rsidR="00547DD9" w:rsidRPr="00453783" w:rsidRDefault="00547DD9">
      <w:pPr>
        <w:rPr>
          <w:rFonts w:ascii="Calibri" w:hAnsi="Calibri"/>
        </w:rPr>
      </w:pPr>
    </w:p>
    <w:p w14:paraId="0D56C6B2" w14:textId="77777777" w:rsidR="00547DD9" w:rsidRPr="00453783" w:rsidRDefault="00547DD9">
      <w:pPr>
        <w:rPr>
          <w:rFonts w:ascii="Calibri" w:hAnsi="Calibri"/>
        </w:rPr>
      </w:pPr>
    </w:p>
    <w:p w14:paraId="551144FF" w14:textId="77777777" w:rsidR="00547DD9" w:rsidRPr="00453783" w:rsidRDefault="00547DD9">
      <w:pPr>
        <w:rPr>
          <w:rFonts w:ascii="Calibri" w:hAnsi="Calibri"/>
        </w:rPr>
      </w:pPr>
    </w:p>
    <w:p w14:paraId="1290DC88" w14:textId="77777777" w:rsidR="00547DD9" w:rsidRPr="00453783" w:rsidRDefault="00547DD9">
      <w:pPr>
        <w:rPr>
          <w:rFonts w:ascii="Calibri" w:hAnsi="Calibri"/>
        </w:rPr>
      </w:pPr>
    </w:p>
    <w:p w14:paraId="5A69047A" w14:textId="77777777" w:rsidR="00547DD9" w:rsidRPr="00453783" w:rsidRDefault="00547DD9">
      <w:pPr>
        <w:rPr>
          <w:rFonts w:ascii="Calibri" w:hAnsi="Calibri"/>
        </w:rPr>
      </w:pPr>
    </w:p>
    <w:p w14:paraId="09DDA992" w14:textId="77777777" w:rsidR="00547DD9" w:rsidRPr="00453783" w:rsidRDefault="00547DD9">
      <w:pPr>
        <w:rPr>
          <w:rFonts w:ascii="Calibri" w:hAnsi="Calibri"/>
        </w:rPr>
      </w:pPr>
    </w:p>
    <w:p w14:paraId="17BEF313" w14:textId="77777777" w:rsidR="00547DD9" w:rsidRPr="00453783" w:rsidRDefault="00547DD9">
      <w:pPr>
        <w:rPr>
          <w:rFonts w:ascii="Calibri" w:hAnsi="Calibri"/>
        </w:rPr>
      </w:pPr>
    </w:p>
    <w:p w14:paraId="137FD9C0" w14:textId="77777777" w:rsidR="00547DD9" w:rsidRPr="00453783" w:rsidRDefault="00547DD9">
      <w:pPr>
        <w:rPr>
          <w:rFonts w:ascii="Calibri" w:hAnsi="Calibri"/>
        </w:rPr>
      </w:pPr>
    </w:p>
    <w:p w14:paraId="2AD156EB" w14:textId="77777777" w:rsidR="00547DD9" w:rsidRPr="00453783" w:rsidRDefault="00547DD9">
      <w:pPr>
        <w:rPr>
          <w:rFonts w:ascii="Calibri" w:hAnsi="Calibri"/>
        </w:rPr>
      </w:pPr>
    </w:p>
    <w:p w14:paraId="3C0049BE" w14:textId="77777777" w:rsidR="00547DD9" w:rsidRPr="00453783" w:rsidRDefault="00547DD9">
      <w:pPr>
        <w:rPr>
          <w:rFonts w:ascii="Calibri" w:hAnsi="Calibri"/>
        </w:rPr>
      </w:pPr>
    </w:p>
    <w:p w14:paraId="7219C5BA" w14:textId="77777777" w:rsidR="00547DD9" w:rsidRPr="00453783" w:rsidRDefault="00547DD9">
      <w:pPr>
        <w:rPr>
          <w:rFonts w:ascii="Calibri" w:hAnsi="Calibri"/>
        </w:rPr>
      </w:pPr>
    </w:p>
    <w:p w14:paraId="61C36A41" w14:textId="77777777" w:rsidR="00547DD9" w:rsidRPr="00453783" w:rsidRDefault="00547DD9">
      <w:pPr>
        <w:rPr>
          <w:rFonts w:ascii="Calibri" w:hAnsi="Calibri"/>
        </w:rPr>
      </w:pPr>
    </w:p>
    <w:p w14:paraId="20D018DB" w14:textId="77777777" w:rsidR="00547DD9" w:rsidRPr="00453783" w:rsidRDefault="00547DD9">
      <w:pPr>
        <w:rPr>
          <w:rFonts w:ascii="Calibri" w:hAnsi="Calibri"/>
        </w:rPr>
      </w:pPr>
    </w:p>
    <w:p w14:paraId="6A5649D8" w14:textId="77777777" w:rsidR="00547DD9" w:rsidRPr="00453783" w:rsidRDefault="00547DD9">
      <w:pPr>
        <w:rPr>
          <w:rFonts w:ascii="Calibri" w:hAnsi="Calibri"/>
        </w:rPr>
      </w:pPr>
    </w:p>
    <w:p w14:paraId="0B5BDDD5" w14:textId="77777777" w:rsidR="00547DD9" w:rsidRPr="00453783" w:rsidRDefault="00547DD9">
      <w:pPr>
        <w:rPr>
          <w:rFonts w:ascii="Calibri" w:hAnsi="Calibri"/>
        </w:rPr>
      </w:pPr>
    </w:p>
    <w:p w14:paraId="5E59D93E" w14:textId="77777777" w:rsidR="00547DD9" w:rsidRPr="00453783" w:rsidRDefault="00547DD9">
      <w:pPr>
        <w:rPr>
          <w:rFonts w:ascii="Calibri" w:hAnsi="Calibri"/>
        </w:rPr>
      </w:pPr>
    </w:p>
    <w:p w14:paraId="37F00773" w14:textId="77777777" w:rsidR="00547DD9" w:rsidRPr="00453783" w:rsidRDefault="00547DD9">
      <w:pPr>
        <w:rPr>
          <w:rFonts w:ascii="Calibri" w:hAnsi="Calibri"/>
        </w:rPr>
      </w:pPr>
    </w:p>
    <w:p w14:paraId="0E5A9E26" w14:textId="77777777" w:rsidR="00547DD9" w:rsidRPr="00453783" w:rsidRDefault="00547DD9">
      <w:pPr>
        <w:rPr>
          <w:rFonts w:ascii="Calibri" w:hAnsi="Calibri"/>
        </w:rPr>
      </w:pPr>
    </w:p>
    <w:p w14:paraId="4571C357" w14:textId="77777777" w:rsidR="00547DD9" w:rsidRPr="00453783" w:rsidRDefault="00547DD9">
      <w:pPr>
        <w:rPr>
          <w:rFonts w:ascii="Calibri" w:hAnsi="Calibri"/>
        </w:rPr>
      </w:pPr>
    </w:p>
    <w:p w14:paraId="385FA88A" w14:textId="77777777" w:rsidR="00547DD9" w:rsidRPr="00453783" w:rsidRDefault="00547DD9">
      <w:pPr>
        <w:rPr>
          <w:rFonts w:ascii="Calibri" w:hAnsi="Calibri"/>
        </w:rPr>
      </w:pPr>
    </w:p>
    <w:p w14:paraId="48D177FF" w14:textId="77777777" w:rsidR="00547DD9" w:rsidRPr="00453783" w:rsidRDefault="00547DD9">
      <w:pPr>
        <w:rPr>
          <w:rFonts w:ascii="Calibri" w:hAnsi="Calibri"/>
        </w:rPr>
      </w:pPr>
    </w:p>
    <w:p w14:paraId="26F53E84" w14:textId="77777777" w:rsidR="00A1079C" w:rsidRPr="00453783" w:rsidRDefault="00A1079C">
      <w:pPr>
        <w:rPr>
          <w:rFonts w:ascii="Calibri" w:hAnsi="Calibri"/>
        </w:rPr>
      </w:pPr>
    </w:p>
    <w:p w14:paraId="296C0F5E" w14:textId="77777777" w:rsidR="00A1079C" w:rsidRPr="00453783" w:rsidRDefault="00A1079C">
      <w:pPr>
        <w:rPr>
          <w:rFonts w:ascii="Calibri" w:hAnsi="Calibri"/>
        </w:rPr>
      </w:pPr>
    </w:p>
    <w:p w14:paraId="31965294" w14:textId="77777777" w:rsidR="001A76E4" w:rsidRPr="001A76E4" w:rsidRDefault="001A76E4" w:rsidP="00597881">
      <w:pPr>
        <w:pStyle w:val="TtuloTDC"/>
        <w:tabs>
          <w:tab w:val="left" w:pos="284"/>
        </w:tabs>
        <w:jc w:val="center"/>
        <w:rPr>
          <w:rFonts w:ascii="Calibri" w:hAnsi="Calibri"/>
          <w:color w:val="auto"/>
          <w:sz w:val="16"/>
          <w:szCs w:val="16"/>
        </w:rPr>
      </w:pPr>
    </w:p>
    <w:p w14:paraId="6EEAD1E7" w14:textId="77777777" w:rsidR="007F1FAD" w:rsidRPr="00597881" w:rsidRDefault="007F1FAD" w:rsidP="001A76E4">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41837877"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BB13649" w14:textId="77777777" w:rsidR="000E52A7" w:rsidRPr="0009623A" w:rsidRDefault="00000000">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87C6C2F" w14:textId="77777777" w:rsidR="000E52A7" w:rsidRPr="0009623A" w:rsidRDefault="00000000">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284EFCA6"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793F4145" w14:textId="77777777" w:rsidR="000E52A7" w:rsidRPr="0009623A" w:rsidRDefault="00000000">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AB7F386" w14:textId="77777777" w:rsidR="000E52A7" w:rsidRPr="0009623A" w:rsidRDefault="00000000">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4E060E1B"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59580503"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20C530D0"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47EE648B" w14:textId="77777777" w:rsidR="000E52A7" w:rsidRPr="0009623A" w:rsidRDefault="00000000">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F93FF31" w14:textId="77777777" w:rsidR="000E52A7" w:rsidRPr="0009623A" w:rsidRDefault="00000000">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0BB1B459"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3B6080FD" w14:textId="77777777" w:rsidR="000E52A7" w:rsidRPr="0009623A" w:rsidRDefault="00000000">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0414EC5" w14:textId="77777777" w:rsidR="000E52A7" w:rsidRPr="0009623A" w:rsidRDefault="00000000">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64777B69" w14:textId="77777777" w:rsidR="000E52A7" w:rsidRPr="0009623A" w:rsidRDefault="00000000">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56C64C8D"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073AA8C" w14:textId="77777777" w:rsidR="000E52A7" w:rsidRPr="0009623A" w:rsidRDefault="00000000">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06270DC" w14:textId="77777777" w:rsidR="000E52A7" w:rsidRPr="0009623A" w:rsidRDefault="00000000">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B908403" w14:textId="77777777" w:rsidR="000E52A7" w:rsidRPr="0009623A" w:rsidRDefault="00000000">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122523A3"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35D4CEB3" w14:textId="77777777" w:rsidR="000E52A7" w:rsidRPr="0009623A" w:rsidRDefault="00000000">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00A827E" w14:textId="77777777" w:rsidR="000E52A7" w:rsidRPr="0009623A" w:rsidRDefault="00000000">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6E3CF0F7" w14:textId="77777777" w:rsidR="000E52A7" w:rsidRPr="0009623A" w:rsidRDefault="00000000">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32F521BA"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011BA8ED"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1D2C4319" w14:textId="77777777" w:rsidR="000E52A7" w:rsidRPr="0009623A" w:rsidRDefault="00000000">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616D5FF" w14:textId="77777777" w:rsidR="000E52A7" w:rsidRPr="0009623A" w:rsidRDefault="00000000">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751C7AA7" w14:textId="77777777" w:rsidR="000E52A7" w:rsidRPr="0009623A" w:rsidRDefault="00000000">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609A471C" w14:textId="77777777" w:rsidR="000E52A7" w:rsidRPr="0009623A" w:rsidRDefault="00000000">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19A6F37C"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34D7AE9E" w14:textId="77777777" w:rsidR="007F1FAD" w:rsidRDefault="007F1FAD">
      <w:r>
        <w:rPr>
          <w:rFonts w:ascii="Calibri" w:hAnsi="Calibri"/>
          <w:b/>
          <w:bCs/>
          <w:caps/>
          <w:sz w:val="20"/>
          <w:szCs w:val="20"/>
        </w:rPr>
        <w:fldChar w:fldCharType="end"/>
      </w:r>
    </w:p>
    <w:p w14:paraId="5152C3AE" w14:textId="77777777" w:rsidR="00547DD9" w:rsidRPr="00453783" w:rsidRDefault="00547DD9">
      <w:pPr>
        <w:rPr>
          <w:rFonts w:ascii="Calibri" w:hAnsi="Calibri" w:cs="Book Antiqua"/>
          <w:b/>
        </w:rPr>
      </w:pPr>
    </w:p>
    <w:p w14:paraId="6F29D3B5" w14:textId="77777777" w:rsidR="00547DD9" w:rsidRPr="00453783" w:rsidRDefault="00547DD9">
      <w:pPr>
        <w:pStyle w:val="Textoindependiente"/>
        <w:pageBreakBefore/>
        <w:rPr>
          <w:rFonts w:ascii="Calibri" w:hAnsi="Calibri"/>
        </w:rPr>
      </w:pPr>
    </w:p>
    <w:p w14:paraId="32ABBD5E"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018C874F" w14:textId="77777777" w:rsidR="00547DD9" w:rsidRDefault="002A615E" w:rsidP="00663A4B">
      <w:pPr>
        <w:pStyle w:val="Ttulo2"/>
        <w:numPr>
          <w:ilvl w:val="1"/>
          <w:numId w:val="2"/>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072F921B" w14:textId="07980907" w:rsidR="00547DD9" w:rsidRPr="00E41F22" w:rsidRDefault="00F83A26" w:rsidP="00E41F22">
      <w:pPr>
        <w:ind w:left="720"/>
        <w:jc w:val="both"/>
        <w:rPr>
          <w:rFonts w:ascii="Calibri" w:hAnsi="Calibri" w:cs="Book Antiqua"/>
          <w:i/>
          <w:color w:val="595959"/>
        </w:rPr>
      </w:pPr>
      <w:r w:rsidRPr="00F83A26">
        <w:rPr>
          <w:rFonts w:ascii="Calibri" w:hAnsi="Calibri" w:cs="Book Antiqua"/>
          <w:i/>
          <w:color w:val="000000"/>
        </w:rPr>
        <w:t>Este documento tiene como objetivo asegurarse de que los requerimientos y especificaciones definidos en el proyecto de Gestión Administrativa de Servicio de Venta y Facturación sean desarrollados y cumplan con la funcionalidad y los estándares de calidad requeridos, reduciendo los incidentes durante las pruebas de aceptación por parte del usuario funcional. El documento de especificaciones de pruebas se estructura en función del propósito que se persigue con las pruebas, el alcance que seguirán basado en los documentos previos, los detalles de las pruebas con sus evidencias, un informe sobre las pruebas realizadas, los requerimientos relacionados con el hardware y, finalmente, los riesgos, suposiciones y restricciones del proyecto.</w:t>
      </w:r>
      <w:r w:rsidR="00547DD9" w:rsidRPr="00E41F22">
        <w:rPr>
          <w:rFonts w:ascii="Calibri" w:hAnsi="Calibri" w:cs="Book Antiqua"/>
          <w:i/>
          <w:color w:val="595959"/>
        </w:rPr>
        <w:t xml:space="preserve"> </w:t>
      </w:r>
    </w:p>
    <w:p w14:paraId="4704D653" w14:textId="77777777" w:rsidR="002A615E" w:rsidRPr="00DF5AE6" w:rsidRDefault="002A615E" w:rsidP="00DF5AE6">
      <w:pPr>
        <w:pStyle w:val="Ttulo2"/>
        <w:numPr>
          <w:ilvl w:val="1"/>
          <w:numId w:val="2"/>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2BB4F0A7" w14:textId="77777777" w:rsidR="00F83A26" w:rsidRPr="00F83A26" w:rsidRDefault="00F83A26" w:rsidP="00F83A26">
      <w:pPr>
        <w:pStyle w:val="Prrafodelista"/>
        <w:numPr>
          <w:ilvl w:val="0"/>
          <w:numId w:val="3"/>
        </w:numPr>
        <w:spacing w:line="276" w:lineRule="auto"/>
        <w:ind w:left="1134"/>
        <w:jc w:val="both"/>
        <w:rPr>
          <w:rFonts w:ascii="Calibri Light" w:hAnsi="Calibri Light" w:cs="Calibri Light"/>
          <w:iCs/>
          <w:color w:val="000000"/>
          <w:lang w:val="es-EC"/>
        </w:rPr>
      </w:pPr>
      <w:r w:rsidRPr="00F83A26">
        <w:rPr>
          <w:rFonts w:ascii="Calibri Light" w:hAnsi="Calibri Light" w:cs="Calibri Light"/>
          <w:iCs/>
          <w:color w:val="000000"/>
          <w:lang w:val="es-EC"/>
        </w:rPr>
        <w:t>Establecer casos de prueba basados en las especificaciones funcionales que simulen un ambiente de producción similar al proyecto.</w:t>
      </w:r>
    </w:p>
    <w:p w14:paraId="57810232" w14:textId="77777777" w:rsidR="00F83A26" w:rsidRPr="00F83A26" w:rsidRDefault="00F83A26" w:rsidP="00F83A26">
      <w:pPr>
        <w:pStyle w:val="Prrafodelista"/>
        <w:numPr>
          <w:ilvl w:val="0"/>
          <w:numId w:val="3"/>
        </w:numPr>
        <w:spacing w:line="276" w:lineRule="auto"/>
        <w:ind w:left="1134"/>
        <w:jc w:val="both"/>
        <w:rPr>
          <w:rFonts w:ascii="Calibri Light" w:hAnsi="Calibri Light" w:cs="Calibri Light"/>
          <w:iCs/>
          <w:color w:val="000000"/>
          <w:lang w:val="es-EC"/>
        </w:rPr>
      </w:pPr>
      <w:r w:rsidRPr="00F83A26">
        <w:rPr>
          <w:rFonts w:ascii="Calibri Light" w:hAnsi="Calibri Light" w:cs="Calibri Light"/>
          <w:iCs/>
          <w:color w:val="000000"/>
          <w:lang w:val="es-EC"/>
        </w:rPr>
        <w:t>Identificar errores o problemas después de la ejecución de los casos de prueba.</w:t>
      </w:r>
    </w:p>
    <w:p w14:paraId="0B3E159A" w14:textId="77777777" w:rsidR="00F83A26" w:rsidRPr="00F83A26" w:rsidRDefault="00F83A26" w:rsidP="00F83A26">
      <w:pPr>
        <w:pStyle w:val="Prrafodelista"/>
        <w:numPr>
          <w:ilvl w:val="0"/>
          <w:numId w:val="3"/>
        </w:numPr>
        <w:spacing w:line="276" w:lineRule="auto"/>
        <w:ind w:left="1134"/>
        <w:jc w:val="both"/>
        <w:rPr>
          <w:rFonts w:ascii="Calibri Light" w:hAnsi="Calibri Light" w:cs="Calibri Light"/>
          <w:iCs/>
          <w:color w:val="000000"/>
          <w:lang w:val="es-EC"/>
        </w:rPr>
      </w:pPr>
      <w:r w:rsidRPr="00F83A26">
        <w:rPr>
          <w:rFonts w:ascii="Calibri Light" w:hAnsi="Calibri Light" w:cs="Calibri Light"/>
          <w:iCs/>
          <w:color w:val="000000"/>
          <w:lang w:val="es-EC"/>
        </w:rPr>
        <w:t xml:space="preserve">Brindar un seguimiento oportuno a la corrección de los incidentes reportados para reducir el tiempo de </w:t>
      </w:r>
      <w:proofErr w:type="spellStart"/>
      <w:r w:rsidRPr="00F83A26">
        <w:rPr>
          <w:rFonts w:ascii="Calibri Light" w:hAnsi="Calibri Light" w:cs="Calibri Light"/>
          <w:iCs/>
          <w:color w:val="000000"/>
          <w:lang w:val="es-EC"/>
        </w:rPr>
        <w:t>re-prueba</w:t>
      </w:r>
      <w:proofErr w:type="spellEnd"/>
      <w:r w:rsidRPr="00F83A26">
        <w:rPr>
          <w:rFonts w:ascii="Calibri Light" w:hAnsi="Calibri Light" w:cs="Calibri Light"/>
          <w:iCs/>
          <w:color w:val="000000"/>
          <w:lang w:val="es-EC"/>
        </w:rPr>
        <w:t>.</w:t>
      </w:r>
    </w:p>
    <w:p w14:paraId="67CF7BD3" w14:textId="77777777" w:rsidR="00F83A26" w:rsidRPr="00F83A26" w:rsidRDefault="00F83A26" w:rsidP="00F83A26">
      <w:pPr>
        <w:pStyle w:val="Prrafodelista"/>
        <w:numPr>
          <w:ilvl w:val="0"/>
          <w:numId w:val="3"/>
        </w:numPr>
        <w:spacing w:line="276" w:lineRule="auto"/>
        <w:ind w:left="1134"/>
        <w:jc w:val="both"/>
        <w:rPr>
          <w:rFonts w:ascii="Calibri Light" w:hAnsi="Calibri Light" w:cs="Calibri Light"/>
          <w:iCs/>
          <w:color w:val="000000"/>
          <w:lang w:val="es-EC"/>
        </w:rPr>
      </w:pPr>
      <w:r w:rsidRPr="00F83A26">
        <w:rPr>
          <w:rFonts w:ascii="Calibri Light" w:hAnsi="Calibri Light" w:cs="Calibri Light"/>
          <w:iCs/>
          <w:color w:val="000000"/>
          <w:lang w:val="es-EC"/>
        </w:rPr>
        <w:t>Determinar las diferencias entre las especificaciones funcionales y el desarrollo del producto.</w:t>
      </w:r>
    </w:p>
    <w:p w14:paraId="1ACB1BD1" w14:textId="26B8D865" w:rsidR="00F83A26" w:rsidRPr="00F83A26" w:rsidRDefault="00F83A26" w:rsidP="00F83A26">
      <w:pPr>
        <w:pStyle w:val="Prrafodelista"/>
        <w:numPr>
          <w:ilvl w:val="0"/>
          <w:numId w:val="3"/>
        </w:numPr>
        <w:spacing w:line="276" w:lineRule="auto"/>
        <w:ind w:left="1134"/>
        <w:jc w:val="both"/>
        <w:rPr>
          <w:rFonts w:ascii="Calibri Light" w:hAnsi="Calibri Light" w:cs="Calibri Light"/>
          <w:iCs/>
          <w:color w:val="000000"/>
          <w:lang w:val="es-EC"/>
        </w:rPr>
      </w:pPr>
      <w:r w:rsidRPr="00F83A26">
        <w:rPr>
          <w:rFonts w:ascii="Calibri Light" w:hAnsi="Calibri Light" w:cs="Calibri Light"/>
          <w:iCs/>
          <w:color w:val="000000"/>
          <w:lang w:val="es-EC"/>
        </w:rPr>
        <w:t>Validar y verificar la calidad del producto antes de la entrega, basado en los estándares previamente definidos en el proyecto.</w:t>
      </w:r>
    </w:p>
    <w:p w14:paraId="4BDE4DB4"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2A57D646"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06C3F3C8" w14:textId="77777777" w:rsidR="00547DD9" w:rsidRDefault="002A615E" w:rsidP="00663A4B">
      <w:pPr>
        <w:pStyle w:val="Ttulo2"/>
        <w:numPr>
          <w:ilvl w:val="1"/>
          <w:numId w:val="2"/>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266BE38C" w14:textId="77777777" w:rsidR="002A615E" w:rsidRPr="00054960" w:rsidRDefault="00DF5AE6" w:rsidP="00DF5AE6">
      <w:pPr>
        <w:ind w:left="720"/>
        <w:jc w:val="both"/>
        <w:rPr>
          <w:rFonts w:ascii="Calibri" w:hAnsi="Calibri" w:cs="Book Antiqua"/>
          <w:iCs/>
          <w:color w:val="000000"/>
        </w:rPr>
      </w:pPr>
      <w:r w:rsidRPr="00054960">
        <w:rPr>
          <w:rFonts w:ascii="Calibri" w:hAnsi="Calibri" w:cs="Book Antiqua"/>
          <w:iCs/>
          <w:color w:val="000000"/>
        </w:rPr>
        <w:t>Las pruebas que se realizaran en el software (Gestión Administrativa de Servicio de Venta y Facturación) están contemplados en la siguiente tabla:</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8"/>
        <w:gridCol w:w="3215"/>
      </w:tblGrid>
      <w:tr w:rsidR="002A615E" w:rsidRPr="00BF7A4D" w14:paraId="3B406117" w14:textId="77777777" w:rsidTr="0009623A">
        <w:tc>
          <w:tcPr>
            <w:tcW w:w="5538" w:type="dxa"/>
            <w:shd w:val="clear" w:color="auto" w:fill="BFBFBF"/>
          </w:tcPr>
          <w:p w14:paraId="14054BED"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2A3E835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09B74671" w14:textId="77777777" w:rsidTr="0009623A">
        <w:tc>
          <w:tcPr>
            <w:tcW w:w="5538" w:type="dxa"/>
            <w:shd w:val="clear" w:color="auto" w:fill="auto"/>
          </w:tcPr>
          <w:p w14:paraId="2FD97EB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45DEA6F1" w14:textId="77777777" w:rsidR="002A615E" w:rsidRPr="0028108E" w:rsidRDefault="002A615E" w:rsidP="0009623A">
            <w:pPr>
              <w:spacing w:line="276" w:lineRule="auto"/>
              <w:jc w:val="center"/>
              <w:rPr>
                <w:rFonts w:ascii="Calibri Light" w:hAnsi="Calibri Light" w:cs="Calibri Light"/>
              </w:rPr>
            </w:pPr>
            <w:r w:rsidRPr="0028108E">
              <w:rPr>
                <w:rFonts w:ascii="Calibri Light" w:hAnsi="Calibri Light" w:cs="Calibri Light"/>
              </w:rPr>
              <w:t>Si</w:t>
            </w:r>
          </w:p>
        </w:tc>
      </w:tr>
      <w:tr w:rsidR="002A615E" w:rsidRPr="00BF7A4D" w14:paraId="44901964" w14:textId="77777777" w:rsidTr="0009623A">
        <w:tc>
          <w:tcPr>
            <w:tcW w:w="5538" w:type="dxa"/>
            <w:shd w:val="clear" w:color="auto" w:fill="auto"/>
          </w:tcPr>
          <w:p w14:paraId="57161D30"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066AA6DD" w14:textId="77777777" w:rsidR="002A615E" w:rsidRPr="0028108E" w:rsidRDefault="002A615E" w:rsidP="0009623A">
            <w:pPr>
              <w:spacing w:line="276" w:lineRule="auto"/>
              <w:jc w:val="center"/>
              <w:rPr>
                <w:rFonts w:ascii="Calibri Light" w:hAnsi="Calibri Light" w:cs="Calibri Light"/>
              </w:rPr>
            </w:pPr>
            <w:r w:rsidRPr="0028108E">
              <w:rPr>
                <w:rFonts w:ascii="Calibri Light" w:hAnsi="Calibri Light" w:cs="Calibri Light"/>
              </w:rPr>
              <w:t>Si</w:t>
            </w:r>
          </w:p>
        </w:tc>
      </w:tr>
      <w:tr w:rsidR="002A615E" w:rsidRPr="00BF7A4D" w14:paraId="7F30912C" w14:textId="77777777" w:rsidTr="0009623A">
        <w:tc>
          <w:tcPr>
            <w:tcW w:w="5538" w:type="dxa"/>
            <w:shd w:val="clear" w:color="auto" w:fill="auto"/>
          </w:tcPr>
          <w:p w14:paraId="672AF88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768C4B45" w14:textId="77777777" w:rsidR="002A615E" w:rsidRPr="0028108E" w:rsidRDefault="00DF5AE6" w:rsidP="0009623A">
            <w:pPr>
              <w:spacing w:line="276" w:lineRule="auto"/>
              <w:jc w:val="center"/>
              <w:rPr>
                <w:rFonts w:ascii="Calibri Light" w:hAnsi="Calibri Light" w:cs="Calibri Light"/>
              </w:rPr>
            </w:pPr>
            <w:r w:rsidRPr="0028108E">
              <w:rPr>
                <w:rFonts w:ascii="Calibri Light" w:hAnsi="Calibri Light" w:cs="Calibri Light"/>
              </w:rPr>
              <w:t>Si</w:t>
            </w:r>
          </w:p>
        </w:tc>
      </w:tr>
      <w:tr w:rsidR="002A615E" w:rsidRPr="00BF7A4D" w14:paraId="6C690EEB" w14:textId="77777777" w:rsidTr="0009623A">
        <w:tc>
          <w:tcPr>
            <w:tcW w:w="5538" w:type="dxa"/>
            <w:shd w:val="clear" w:color="auto" w:fill="auto"/>
          </w:tcPr>
          <w:p w14:paraId="053E2F9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3DB5396E" w14:textId="77777777" w:rsidR="002A615E" w:rsidRPr="0028108E" w:rsidRDefault="00DF5AE6" w:rsidP="0009623A">
            <w:pPr>
              <w:spacing w:line="276" w:lineRule="auto"/>
              <w:jc w:val="center"/>
              <w:rPr>
                <w:rFonts w:ascii="Calibri Light" w:hAnsi="Calibri Light" w:cs="Calibri Light"/>
              </w:rPr>
            </w:pPr>
            <w:r w:rsidRPr="0028108E">
              <w:rPr>
                <w:rFonts w:ascii="Calibri Light" w:hAnsi="Calibri Light" w:cs="Calibri Light"/>
              </w:rPr>
              <w:t>No</w:t>
            </w:r>
          </w:p>
        </w:tc>
      </w:tr>
      <w:tr w:rsidR="002A615E" w:rsidRPr="00BF7A4D" w14:paraId="3D09B4A1" w14:textId="77777777" w:rsidTr="0009623A">
        <w:tc>
          <w:tcPr>
            <w:tcW w:w="5538" w:type="dxa"/>
            <w:shd w:val="clear" w:color="auto" w:fill="auto"/>
          </w:tcPr>
          <w:p w14:paraId="156E4509"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425B20E4" w14:textId="77777777" w:rsidR="002A615E" w:rsidRPr="0028108E" w:rsidRDefault="002A615E" w:rsidP="0009623A">
            <w:pPr>
              <w:spacing w:line="276" w:lineRule="auto"/>
              <w:jc w:val="center"/>
              <w:rPr>
                <w:rFonts w:ascii="Calibri Light" w:hAnsi="Calibri Light" w:cs="Calibri Light"/>
              </w:rPr>
            </w:pPr>
            <w:r w:rsidRPr="0028108E">
              <w:rPr>
                <w:rFonts w:ascii="Calibri Light" w:hAnsi="Calibri Light" w:cs="Calibri Light"/>
              </w:rPr>
              <w:t>No</w:t>
            </w:r>
          </w:p>
        </w:tc>
      </w:tr>
      <w:tr w:rsidR="002A615E" w:rsidRPr="00BF7A4D" w14:paraId="0B72C622" w14:textId="77777777" w:rsidTr="0009623A">
        <w:tc>
          <w:tcPr>
            <w:tcW w:w="5538" w:type="dxa"/>
            <w:shd w:val="clear" w:color="auto" w:fill="auto"/>
          </w:tcPr>
          <w:p w14:paraId="38634A3F"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542430D9" w14:textId="77777777" w:rsidR="002A615E" w:rsidRPr="0028108E" w:rsidRDefault="002A615E" w:rsidP="0009623A">
            <w:pPr>
              <w:spacing w:line="276" w:lineRule="auto"/>
              <w:jc w:val="center"/>
              <w:rPr>
                <w:rFonts w:ascii="Calibri Light" w:hAnsi="Calibri Light" w:cs="Calibri Light"/>
              </w:rPr>
            </w:pPr>
            <w:r w:rsidRPr="0028108E">
              <w:rPr>
                <w:rFonts w:ascii="Calibri Light" w:hAnsi="Calibri Light" w:cs="Calibri Light"/>
              </w:rPr>
              <w:t>Si</w:t>
            </w:r>
          </w:p>
        </w:tc>
      </w:tr>
      <w:tr w:rsidR="002A615E" w:rsidRPr="00BF7A4D" w14:paraId="30A9EDD8" w14:textId="77777777" w:rsidTr="0009623A">
        <w:tc>
          <w:tcPr>
            <w:tcW w:w="5538" w:type="dxa"/>
            <w:shd w:val="clear" w:color="auto" w:fill="auto"/>
          </w:tcPr>
          <w:p w14:paraId="4D27BCE6"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0886A664" w14:textId="77777777" w:rsidR="002A615E" w:rsidRPr="0028108E" w:rsidRDefault="00DF5AE6" w:rsidP="0009623A">
            <w:pPr>
              <w:spacing w:line="276" w:lineRule="auto"/>
              <w:jc w:val="center"/>
              <w:rPr>
                <w:rFonts w:ascii="Calibri Light" w:hAnsi="Calibri Light" w:cs="Calibri Light"/>
              </w:rPr>
            </w:pPr>
            <w:r w:rsidRPr="0028108E">
              <w:rPr>
                <w:rFonts w:ascii="Calibri Light" w:hAnsi="Calibri Light" w:cs="Calibri Light"/>
              </w:rPr>
              <w:t>No</w:t>
            </w:r>
          </w:p>
        </w:tc>
      </w:tr>
      <w:tr w:rsidR="002A615E" w:rsidRPr="00BF7A4D" w14:paraId="32136570" w14:textId="77777777" w:rsidTr="0009623A">
        <w:tc>
          <w:tcPr>
            <w:tcW w:w="5538" w:type="dxa"/>
            <w:shd w:val="clear" w:color="auto" w:fill="auto"/>
          </w:tcPr>
          <w:p w14:paraId="0216550F"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2DC9CEE8" w14:textId="77777777" w:rsidR="002A615E" w:rsidRPr="0028108E" w:rsidRDefault="00DF5AE6" w:rsidP="0009623A">
            <w:pPr>
              <w:spacing w:line="276" w:lineRule="auto"/>
              <w:jc w:val="center"/>
              <w:rPr>
                <w:rFonts w:ascii="Calibri Light" w:hAnsi="Calibri Light" w:cs="Calibri Light"/>
              </w:rPr>
            </w:pPr>
            <w:r w:rsidRPr="0028108E">
              <w:rPr>
                <w:rFonts w:ascii="Calibri Light" w:hAnsi="Calibri Light" w:cs="Calibri Light"/>
              </w:rPr>
              <w:t>Si</w:t>
            </w:r>
          </w:p>
        </w:tc>
      </w:tr>
      <w:tr w:rsidR="002A615E" w:rsidRPr="00BF7A4D" w14:paraId="64D74CE5" w14:textId="77777777" w:rsidTr="0009623A">
        <w:tc>
          <w:tcPr>
            <w:tcW w:w="5538" w:type="dxa"/>
            <w:shd w:val="clear" w:color="auto" w:fill="auto"/>
          </w:tcPr>
          <w:p w14:paraId="2D274B49"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578001F1" w14:textId="77777777" w:rsidR="002A615E" w:rsidRPr="0028108E" w:rsidRDefault="002A615E" w:rsidP="0009623A">
            <w:pPr>
              <w:spacing w:line="276" w:lineRule="auto"/>
              <w:jc w:val="center"/>
              <w:rPr>
                <w:rFonts w:ascii="Calibri Light" w:hAnsi="Calibri Light" w:cs="Calibri Light"/>
              </w:rPr>
            </w:pPr>
            <w:r w:rsidRPr="0028108E">
              <w:rPr>
                <w:rFonts w:ascii="Calibri Light" w:hAnsi="Calibri Light" w:cs="Calibri Light"/>
              </w:rPr>
              <w:t>No</w:t>
            </w:r>
          </w:p>
        </w:tc>
      </w:tr>
      <w:tr w:rsidR="002A615E" w:rsidRPr="00BF7A4D" w14:paraId="7CECAD46" w14:textId="77777777" w:rsidTr="0009623A">
        <w:tc>
          <w:tcPr>
            <w:tcW w:w="5538" w:type="dxa"/>
            <w:shd w:val="clear" w:color="auto" w:fill="auto"/>
          </w:tcPr>
          <w:p w14:paraId="32ADDEEF"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534E4653" w14:textId="77777777" w:rsidR="002A615E" w:rsidRPr="0028108E" w:rsidRDefault="002A615E" w:rsidP="0009623A">
            <w:pPr>
              <w:spacing w:line="276" w:lineRule="auto"/>
              <w:jc w:val="center"/>
              <w:rPr>
                <w:rFonts w:ascii="Calibri Light" w:hAnsi="Calibri Light" w:cs="Calibri Light"/>
              </w:rPr>
            </w:pPr>
            <w:r w:rsidRPr="0028108E">
              <w:rPr>
                <w:rFonts w:ascii="Calibri Light" w:hAnsi="Calibri Light" w:cs="Calibri Light"/>
              </w:rPr>
              <w:t>No</w:t>
            </w:r>
          </w:p>
        </w:tc>
      </w:tr>
    </w:tbl>
    <w:p w14:paraId="1EC04F71" w14:textId="77777777" w:rsidR="002A615E" w:rsidRPr="00054960" w:rsidRDefault="002A615E" w:rsidP="00DF5AE6">
      <w:pPr>
        <w:spacing w:line="276" w:lineRule="auto"/>
        <w:jc w:val="both"/>
        <w:rPr>
          <w:rFonts w:ascii="Calibri Light" w:hAnsi="Calibri Light" w:cs="Calibri Light"/>
          <w:iCs/>
          <w:color w:val="000000"/>
        </w:rPr>
      </w:pPr>
    </w:p>
    <w:p w14:paraId="52B46303" w14:textId="77777777" w:rsidR="002A615E" w:rsidRPr="00054960" w:rsidRDefault="002A615E" w:rsidP="0009623A">
      <w:pPr>
        <w:numPr>
          <w:ilvl w:val="0"/>
          <w:numId w:val="4"/>
        </w:numPr>
        <w:jc w:val="both"/>
        <w:rPr>
          <w:rFonts w:ascii="Calibri" w:hAnsi="Calibri" w:cs="Book Antiqua"/>
          <w:iCs/>
          <w:color w:val="000000"/>
        </w:rPr>
      </w:pPr>
      <w:r w:rsidRPr="00054960">
        <w:rPr>
          <w:rFonts w:ascii="Calibri" w:hAnsi="Calibri" w:cs="Book Antiqua"/>
          <w:iCs/>
          <w:color w:val="000000"/>
        </w:rPr>
        <w:t>Módulo</w:t>
      </w:r>
      <w:r w:rsidR="00DF5AE6" w:rsidRPr="00054960">
        <w:rPr>
          <w:rFonts w:ascii="Calibri" w:hAnsi="Calibri" w:cs="Book Antiqua"/>
          <w:iCs/>
          <w:color w:val="000000"/>
        </w:rPr>
        <w:t>- realizar</w:t>
      </w:r>
    </w:p>
    <w:p w14:paraId="6D47566F" w14:textId="77777777" w:rsidR="002A615E" w:rsidRPr="00054960" w:rsidRDefault="002A615E" w:rsidP="0009623A">
      <w:pPr>
        <w:numPr>
          <w:ilvl w:val="0"/>
          <w:numId w:val="4"/>
        </w:numPr>
        <w:jc w:val="both"/>
        <w:rPr>
          <w:rFonts w:ascii="Calibri" w:hAnsi="Calibri" w:cs="Book Antiqua"/>
          <w:iCs/>
          <w:color w:val="000000"/>
        </w:rPr>
      </w:pPr>
      <w:r w:rsidRPr="00054960">
        <w:rPr>
          <w:rFonts w:ascii="Calibri" w:hAnsi="Calibri" w:cs="Book Antiqua"/>
          <w:iCs/>
          <w:color w:val="000000"/>
        </w:rPr>
        <w:t>Parametrización.</w:t>
      </w:r>
    </w:p>
    <w:p w14:paraId="64CBD330" w14:textId="77777777" w:rsidR="002A615E" w:rsidRPr="00054960" w:rsidRDefault="002A615E" w:rsidP="0009623A">
      <w:pPr>
        <w:numPr>
          <w:ilvl w:val="0"/>
          <w:numId w:val="4"/>
        </w:numPr>
        <w:jc w:val="both"/>
        <w:rPr>
          <w:rFonts w:ascii="Calibri" w:hAnsi="Calibri" w:cs="Book Antiqua"/>
          <w:iCs/>
          <w:color w:val="000000"/>
        </w:rPr>
      </w:pPr>
      <w:r w:rsidRPr="00054960">
        <w:rPr>
          <w:rFonts w:ascii="Calibri" w:hAnsi="Calibri" w:cs="Book Antiqua"/>
          <w:iCs/>
          <w:color w:val="000000"/>
        </w:rPr>
        <w:t xml:space="preserve">Verificación del formato y contenido de los reportes </w:t>
      </w:r>
    </w:p>
    <w:p w14:paraId="7A71C3CE" w14:textId="77777777" w:rsidR="002A615E" w:rsidRPr="00054960" w:rsidRDefault="002A615E" w:rsidP="0009623A">
      <w:pPr>
        <w:numPr>
          <w:ilvl w:val="0"/>
          <w:numId w:val="4"/>
        </w:numPr>
        <w:jc w:val="both"/>
        <w:rPr>
          <w:rFonts w:ascii="Calibri" w:hAnsi="Calibri" w:cs="Book Antiqua"/>
          <w:iCs/>
          <w:color w:val="000000"/>
        </w:rPr>
      </w:pPr>
      <w:r w:rsidRPr="00054960">
        <w:rPr>
          <w:rFonts w:ascii="Calibri" w:hAnsi="Calibri" w:cs="Book Antiqua"/>
          <w:iCs/>
          <w:color w:val="000000"/>
        </w:rPr>
        <w:t xml:space="preserve">Contabilización </w:t>
      </w:r>
    </w:p>
    <w:p w14:paraId="7971C133" w14:textId="77777777" w:rsidR="002A615E" w:rsidRPr="00054960" w:rsidRDefault="002A615E" w:rsidP="0009623A">
      <w:pPr>
        <w:numPr>
          <w:ilvl w:val="0"/>
          <w:numId w:val="4"/>
        </w:numPr>
        <w:jc w:val="both"/>
        <w:rPr>
          <w:rFonts w:ascii="Calibri" w:hAnsi="Calibri" w:cs="Book Antiqua"/>
          <w:iCs/>
          <w:color w:val="000000"/>
        </w:rPr>
      </w:pPr>
      <w:r w:rsidRPr="00054960">
        <w:rPr>
          <w:rFonts w:ascii="Calibri" w:hAnsi="Calibri" w:cs="Book Antiqua"/>
          <w:iCs/>
          <w:color w:val="000000"/>
        </w:rPr>
        <w:t>Otras.</w:t>
      </w:r>
    </w:p>
    <w:p w14:paraId="1C0DBC0A" w14:textId="77777777" w:rsidR="00547DD9" w:rsidRPr="00453783" w:rsidRDefault="007E2BE3" w:rsidP="00663A4B">
      <w:pPr>
        <w:pStyle w:val="Ttulo2"/>
        <w:numPr>
          <w:ilvl w:val="1"/>
          <w:numId w:val="2"/>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55F37E82" w14:textId="77777777" w:rsidR="007E2BE3" w:rsidRPr="00054960" w:rsidRDefault="007E2BE3" w:rsidP="0009623A">
      <w:pPr>
        <w:numPr>
          <w:ilvl w:val="0"/>
          <w:numId w:val="4"/>
        </w:numPr>
        <w:jc w:val="both"/>
        <w:rPr>
          <w:rFonts w:ascii="Calibri" w:hAnsi="Calibri" w:cs="Book Antiqua"/>
          <w:iCs/>
          <w:color w:val="000000"/>
        </w:rPr>
      </w:pPr>
      <w:bookmarkStart w:id="7" w:name="_Toc384282999"/>
      <w:r w:rsidRPr="00054960">
        <w:rPr>
          <w:rFonts w:ascii="Calibri" w:hAnsi="Calibri" w:cs="Book Antiqua"/>
          <w:iCs/>
          <w:color w:val="000000"/>
        </w:rPr>
        <w:t>No se realizarán pruebas de interoperabilidad.</w:t>
      </w:r>
    </w:p>
    <w:p w14:paraId="794927E0" w14:textId="77777777" w:rsidR="007E2BE3" w:rsidRPr="00054960" w:rsidRDefault="007E2BE3" w:rsidP="0009623A">
      <w:pPr>
        <w:numPr>
          <w:ilvl w:val="0"/>
          <w:numId w:val="4"/>
        </w:numPr>
        <w:jc w:val="both"/>
        <w:rPr>
          <w:rFonts w:ascii="Calibri" w:hAnsi="Calibri" w:cs="Book Antiqua"/>
          <w:iCs/>
          <w:color w:val="000000"/>
        </w:rPr>
      </w:pPr>
      <w:r w:rsidRPr="00054960">
        <w:rPr>
          <w:rFonts w:ascii="Calibri" w:hAnsi="Calibri" w:cs="Book Antiqua"/>
          <w:iCs/>
          <w:color w:val="000000"/>
        </w:rPr>
        <w:t xml:space="preserve">Este plan de pruebas no contempla pruebas de </w:t>
      </w:r>
      <w:r w:rsidR="00DF5AE6" w:rsidRPr="00054960">
        <w:rPr>
          <w:rFonts w:ascii="Calibri" w:hAnsi="Calibri" w:cs="Book Antiqua"/>
          <w:iCs/>
          <w:color w:val="000000"/>
        </w:rPr>
        <w:t>interfaz</w:t>
      </w:r>
      <w:r w:rsidRPr="00054960">
        <w:rPr>
          <w:rFonts w:ascii="Calibri" w:hAnsi="Calibri" w:cs="Book Antiqua"/>
          <w:iCs/>
          <w:color w:val="000000"/>
        </w:rPr>
        <w:t xml:space="preserve"> con otros módulos</w:t>
      </w:r>
    </w:p>
    <w:p w14:paraId="068BB6BD" w14:textId="77777777" w:rsidR="00857C2C" w:rsidRPr="00054960" w:rsidRDefault="00857C2C" w:rsidP="00857C2C">
      <w:pPr>
        <w:rPr>
          <w:rFonts w:ascii="Calibri" w:hAnsi="Calibri"/>
          <w:iCs/>
          <w:color w:val="000000"/>
        </w:rPr>
      </w:pPr>
    </w:p>
    <w:p w14:paraId="38EE159A" w14:textId="77777777" w:rsidR="00A15912" w:rsidRPr="00DF5AE6" w:rsidRDefault="00A15912" w:rsidP="00DF5AE6">
      <w:pPr>
        <w:pStyle w:val="Ttulo1"/>
        <w:numPr>
          <w:ilvl w:val="0"/>
          <w:numId w:val="2"/>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7"/>
        <w:gridCol w:w="7504"/>
      </w:tblGrid>
      <w:tr w:rsidR="00A15912" w:rsidRPr="00BF7A4D" w14:paraId="6C1380F2" w14:textId="77777777" w:rsidTr="0009623A">
        <w:trPr>
          <w:trHeight w:val="267"/>
        </w:trPr>
        <w:tc>
          <w:tcPr>
            <w:tcW w:w="654" w:type="pct"/>
            <w:shd w:val="clear" w:color="auto" w:fill="BFBFBF"/>
          </w:tcPr>
          <w:p w14:paraId="20BF7D7A"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6D3D8490"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79761559" w14:textId="77777777" w:rsidTr="00A15912">
        <w:trPr>
          <w:trHeight w:val="245"/>
        </w:trPr>
        <w:tc>
          <w:tcPr>
            <w:tcW w:w="654" w:type="pct"/>
          </w:tcPr>
          <w:p w14:paraId="4346AED6" w14:textId="77777777" w:rsidR="00A15912" w:rsidRPr="00BF7A4D" w:rsidRDefault="00DF5AE6" w:rsidP="00A15912">
            <w:pPr>
              <w:spacing w:line="276" w:lineRule="auto"/>
              <w:jc w:val="both"/>
              <w:rPr>
                <w:rFonts w:ascii="Arial" w:hAnsi="Arial" w:cs="Arial"/>
                <w:sz w:val="22"/>
                <w:szCs w:val="22"/>
                <w:lang w:val="es-ES_tradnl"/>
              </w:rPr>
            </w:pPr>
            <w:r>
              <w:rPr>
                <w:rFonts w:ascii="Arial" w:hAnsi="Arial" w:cs="Arial"/>
                <w:sz w:val="22"/>
                <w:szCs w:val="22"/>
                <w:lang w:val="es-ES_tradnl"/>
              </w:rPr>
              <w:t>CP</w:t>
            </w:r>
          </w:p>
        </w:tc>
        <w:tc>
          <w:tcPr>
            <w:tcW w:w="4346" w:type="pct"/>
          </w:tcPr>
          <w:p w14:paraId="09AE2961" w14:textId="77777777" w:rsidR="00A15912" w:rsidRPr="00BF7A4D" w:rsidRDefault="00DF5AE6" w:rsidP="00A15912">
            <w:pPr>
              <w:spacing w:line="276" w:lineRule="auto"/>
              <w:jc w:val="both"/>
              <w:rPr>
                <w:rFonts w:ascii="Arial" w:hAnsi="Arial" w:cs="Arial"/>
                <w:sz w:val="22"/>
                <w:szCs w:val="22"/>
                <w:lang w:val="es-ES_tradnl"/>
              </w:rPr>
            </w:pPr>
            <w:r>
              <w:rPr>
                <w:rFonts w:ascii="Arial" w:hAnsi="Arial" w:cs="Arial"/>
                <w:sz w:val="22"/>
                <w:szCs w:val="22"/>
                <w:lang w:val="es-ES_tradnl"/>
              </w:rPr>
              <w:t>Caso de prueba.</w:t>
            </w:r>
          </w:p>
        </w:tc>
      </w:tr>
      <w:tr w:rsidR="00A15912" w:rsidRPr="00BF7A4D" w14:paraId="3D7B0A97" w14:textId="77777777" w:rsidTr="00A15912">
        <w:trPr>
          <w:trHeight w:val="267"/>
        </w:trPr>
        <w:tc>
          <w:tcPr>
            <w:tcW w:w="654" w:type="pct"/>
          </w:tcPr>
          <w:p w14:paraId="421DF07E" w14:textId="77777777" w:rsidR="00A15912" w:rsidRPr="00BF7A4D" w:rsidRDefault="00DF5AE6" w:rsidP="00A15912">
            <w:pPr>
              <w:spacing w:line="276" w:lineRule="auto"/>
              <w:jc w:val="both"/>
              <w:rPr>
                <w:rFonts w:ascii="Arial" w:hAnsi="Arial" w:cs="Arial"/>
                <w:sz w:val="22"/>
                <w:szCs w:val="22"/>
                <w:lang w:val="es-ES_tradnl"/>
              </w:rPr>
            </w:pPr>
            <w:r>
              <w:rPr>
                <w:rFonts w:ascii="Arial" w:hAnsi="Arial" w:cs="Arial"/>
                <w:sz w:val="22"/>
                <w:szCs w:val="22"/>
                <w:lang w:val="es-ES_tradnl"/>
              </w:rPr>
              <w:t>Pruebas de Software</w:t>
            </w:r>
          </w:p>
        </w:tc>
        <w:tc>
          <w:tcPr>
            <w:tcW w:w="4346" w:type="pct"/>
          </w:tcPr>
          <w:p w14:paraId="119FE0AD" w14:textId="77777777" w:rsidR="00A15912" w:rsidRPr="00BF7A4D" w:rsidRDefault="00DF5AE6" w:rsidP="00A15912">
            <w:pPr>
              <w:spacing w:line="276" w:lineRule="auto"/>
              <w:jc w:val="both"/>
              <w:rPr>
                <w:rFonts w:ascii="Arial" w:hAnsi="Arial" w:cs="Arial"/>
                <w:sz w:val="22"/>
                <w:szCs w:val="22"/>
                <w:lang w:val="es-ES_tradnl"/>
              </w:rPr>
            </w:pPr>
            <w:r>
              <w:rPr>
                <w:rFonts w:ascii="Arial" w:hAnsi="Arial" w:cs="Arial"/>
                <w:sz w:val="22"/>
                <w:szCs w:val="22"/>
                <w:lang w:val="es-ES_tradnl"/>
              </w:rPr>
              <w:t>Proceso de evaluar y verificar que un producto o aplicación de software hace lo que se supone que debe hacer.</w:t>
            </w:r>
          </w:p>
        </w:tc>
      </w:tr>
      <w:tr w:rsidR="00A15912" w:rsidRPr="00BF7A4D" w14:paraId="0E150101" w14:textId="77777777" w:rsidTr="00A15912">
        <w:trPr>
          <w:trHeight w:val="245"/>
        </w:trPr>
        <w:tc>
          <w:tcPr>
            <w:tcW w:w="654" w:type="pct"/>
          </w:tcPr>
          <w:p w14:paraId="3452101C" w14:textId="77777777" w:rsidR="00A15912" w:rsidRPr="00BF7A4D" w:rsidRDefault="00DF5AE6" w:rsidP="00A15912">
            <w:pPr>
              <w:spacing w:line="276" w:lineRule="auto"/>
              <w:jc w:val="both"/>
              <w:rPr>
                <w:rFonts w:ascii="Arial" w:hAnsi="Arial" w:cs="Arial"/>
                <w:sz w:val="22"/>
                <w:szCs w:val="22"/>
                <w:lang w:val="es-ES_tradnl"/>
              </w:rPr>
            </w:pPr>
            <w:r>
              <w:rPr>
                <w:rFonts w:ascii="Arial" w:hAnsi="Arial" w:cs="Arial"/>
                <w:sz w:val="22"/>
                <w:szCs w:val="22"/>
                <w:lang w:val="es-ES_tradnl"/>
              </w:rPr>
              <w:t>Requerimientos</w:t>
            </w:r>
          </w:p>
        </w:tc>
        <w:tc>
          <w:tcPr>
            <w:tcW w:w="4346" w:type="pct"/>
          </w:tcPr>
          <w:p w14:paraId="4B40C010" w14:textId="77777777" w:rsidR="00A15912" w:rsidRPr="00BF7A4D" w:rsidRDefault="00DF5AE6" w:rsidP="00A15912">
            <w:pPr>
              <w:spacing w:line="276" w:lineRule="auto"/>
              <w:jc w:val="both"/>
              <w:rPr>
                <w:rFonts w:ascii="Arial" w:hAnsi="Arial" w:cs="Arial"/>
                <w:sz w:val="22"/>
                <w:szCs w:val="22"/>
                <w:lang w:val="es-ES_tradnl"/>
              </w:rPr>
            </w:pPr>
            <w:r>
              <w:rPr>
                <w:rFonts w:ascii="Arial" w:hAnsi="Arial" w:cs="Arial"/>
                <w:sz w:val="22"/>
                <w:szCs w:val="22"/>
                <w:lang w:val="es-ES_tradnl"/>
              </w:rPr>
              <w:t>Necesidades de los Stakeholders que requiere que el Sistema daba de cumplir de manera satisfactoria.</w:t>
            </w:r>
          </w:p>
        </w:tc>
      </w:tr>
    </w:tbl>
    <w:p w14:paraId="56D43903" w14:textId="77777777" w:rsidR="00A15912" w:rsidRDefault="00A15912" w:rsidP="00A15912"/>
    <w:p w14:paraId="269C0407"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4A535583"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3"/>
      </w:tblGrid>
      <w:tr w:rsidR="00A15912" w:rsidRPr="00BF7A4D" w14:paraId="143DFAEE" w14:textId="77777777" w:rsidTr="00A15912">
        <w:trPr>
          <w:trHeight w:val="267"/>
          <w:jc w:val="center"/>
        </w:trPr>
        <w:tc>
          <w:tcPr>
            <w:tcW w:w="5000" w:type="pct"/>
            <w:shd w:val="clear" w:color="auto" w:fill="D5DCE4"/>
          </w:tcPr>
          <w:p w14:paraId="7A045BA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5627D7B8" w14:textId="77777777" w:rsidTr="00A15912">
        <w:trPr>
          <w:trHeight w:val="245"/>
          <w:jc w:val="center"/>
        </w:trPr>
        <w:tc>
          <w:tcPr>
            <w:tcW w:w="5000" w:type="pct"/>
          </w:tcPr>
          <w:p w14:paraId="28D03256" w14:textId="77777777" w:rsidR="00A15912" w:rsidRPr="00054960" w:rsidRDefault="00A15912" w:rsidP="00A15912">
            <w:pPr>
              <w:spacing w:line="276" w:lineRule="auto"/>
              <w:jc w:val="both"/>
              <w:rPr>
                <w:rFonts w:ascii="Arial" w:hAnsi="Arial" w:cs="Arial"/>
                <w:iCs/>
                <w:color w:val="000000"/>
                <w:sz w:val="22"/>
                <w:szCs w:val="22"/>
              </w:rPr>
            </w:pPr>
            <w:r w:rsidRPr="00054960">
              <w:rPr>
                <w:rFonts w:ascii="Arial" w:hAnsi="Arial" w:cs="Arial"/>
                <w:iCs/>
                <w:color w:val="000000"/>
                <w:sz w:val="22"/>
                <w:szCs w:val="22"/>
              </w:rPr>
              <w:t xml:space="preserve">Documentos de caso de </w:t>
            </w:r>
            <w:proofErr w:type="gramStart"/>
            <w:r w:rsidRPr="00054960">
              <w:rPr>
                <w:rFonts w:ascii="Arial" w:hAnsi="Arial" w:cs="Arial"/>
                <w:iCs/>
                <w:color w:val="000000"/>
                <w:sz w:val="22"/>
                <w:szCs w:val="22"/>
              </w:rPr>
              <w:t>uso</w:t>
            </w:r>
            <w:r w:rsidR="00DF5AE6" w:rsidRPr="00054960">
              <w:rPr>
                <w:rFonts w:ascii="Arial" w:hAnsi="Arial" w:cs="Arial"/>
                <w:iCs/>
                <w:color w:val="000000"/>
                <w:sz w:val="22"/>
                <w:szCs w:val="22"/>
              </w:rPr>
              <w:t xml:space="preserve"> </w:t>
            </w:r>
            <w:r w:rsidR="00E74377">
              <w:rPr>
                <w:rFonts w:ascii="Arial" w:hAnsi="Arial" w:cs="Arial"/>
                <w:iCs/>
                <w:color w:val="000000"/>
                <w:sz w:val="22"/>
                <w:szCs w:val="22"/>
              </w:rPr>
              <w:t xml:space="preserve"> versión</w:t>
            </w:r>
            <w:proofErr w:type="gramEnd"/>
            <w:r w:rsidR="00E74377">
              <w:rPr>
                <w:rFonts w:ascii="Arial" w:hAnsi="Arial" w:cs="Arial"/>
                <w:iCs/>
                <w:color w:val="000000"/>
                <w:sz w:val="22"/>
                <w:szCs w:val="22"/>
              </w:rPr>
              <w:t xml:space="preserve"> Beta</w:t>
            </w:r>
          </w:p>
        </w:tc>
      </w:tr>
      <w:tr w:rsidR="00A15912" w:rsidRPr="00BF7A4D" w14:paraId="740BB1C6" w14:textId="77777777" w:rsidTr="00A15912">
        <w:trPr>
          <w:trHeight w:val="267"/>
          <w:jc w:val="center"/>
        </w:trPr>
        <w:tc>
          <w:tcPr>
            <w:tcW w:w="5000" w:type="pct"/>
          </w:tcPr>
          <w:p w14:paraId="518B9CD0" w14:textId="77777777" w:rsidR="00A15912" w:rsidRPr="00054960" w:rsidRDefault="00A15912" w:rsidP="00A15912">
            <w:pPr>
              <w:spacing w:line="276" w:lineRule="auto"/>
              <w:jc w:val="both"/>
              <w:rPr>
                <w:rFonts w:ascii="Arial" w:hAnsi="Arial" w:cs="Arial"/>
                <w:iCs/>
                <w:color w:val="000000"/>
                <w:sz w:val="22"/>
                <w:szCs w:val="22"/>
              </w:rPr>
            </w:pPr>
            <w:r w:rsidRPr="00054960">
              <w:rPr>
                <w:rFonts w:ascii="Arial" w:hAnsi="Arial" w:cs="Arial"/>
                <w:iCs/>
                <w:color w:val="000000"/>
                <w:sz w:val="22"/>
                <w:szCs w:val="22"/>
              </w:rPr>
              <w:t>Especificación de requisitos</w:t>
            </w:r>
            <w:r w:rsidR="00DF5AE6" w:rsidRPr="00054960">
              <w:rPr>
                <w:rFonts w:ascii="Arial" w:hAnsi="Arial" w:cs="Arial"/>
                <w:iCs/>
                <w:color w:val="000000"/>
                <w:sz w:val="22"/>
                <w:szCs w:val="22"/>
              </w:rPr>
              <w:t xml:space="preserve"> </w:t>
            </w:r>
            <w:r w:rsidR="00E74377">
              <w:rPr>
                <w:rFonts w:ascii="Arial" w:hAnsi="Arial" w:cs="Arial"/>
                <w:iCs/>
                <w:color w:val="000000"/>
                <w:sz w:val="22"/>
                <w:szCs w:val="22"/>
              </w:rPr>
              <w:t>versión Beta</w:t>
            </w:r>
          </w:p>
        </w:tc>
      </w:tr>
      <w:tr w:rsidR="00A15912" w:rsidRPr="00BF7A4D" w14:paraId="1B34F347" w14:textId="77777777" w:rsidTr="00A15912">
        <w:trPr>
          <w:trHeight w:val="245"/>
          <w:jc w:val="center"/>
        </w:trPr>
        <w:tc>
          <w:tcPr>
            <w:tcW w:w="5000" w:type="pct"/>
          </w:tcPr>
          <w:p w14:paraId="7FAFED71" w14:textId="77777777" w:rsidR="00A15912" w:rsidRPr="00054960" w:rsidRDefault="007F33BA" w:rsidP="00A15912">
            <w:pPr>
              <w:spacing w:line="276" w:lineRule="auto"/>
              <w:jc w:val="both"/>
              <w:rPr>
                <w:rFonts w:ascii="Arial" w:hAnsi="Arial" w:cs="Arial"/>
                <w:iCs/>
                <w:color w:val="000000"/>
                <w:sz w:val="22"/>
                <w:szCs w:val="22"/>
                <w:lang w:val="es-ES_tradnl"/>
              </w:rPr>
            </w:pPr>
            <w:r w:rsidRPr="00054960">
              <w:rPr>
                <w:rFonts w:ascii="Arial" w:hAnsi="Arial" w:cs="Arial"/>
                <w:iCs/>
                <w:color w:val="000000"/>
                <w:sz w:val="22"/>
                <w:szCs w:val="22"/>
                <w:lang w:val="es-ES_tradnl"/>
              </w:rPr>
              <w:t xml:space="preserve">Diagramas del Proyecto </w:t>
            </w:r>
            <w:r w:rsidR="00E74377">
              <w:rPr>
                <w:rFonts w:ascii="Arial" w:hAnsi="Arial" w:cs="Arial"/>
                <w:iCs/>
                <w:color w:val="000000"/>
                <w:sz w:val="22"/>
                <w:szCs w:val="22"/>
              </w:rPr>
              <w:t>versión Beta</w:t>
            </w:r>
          </w:p>
        </w:tc>
      </w:tr>
      <w:tr w:rsidR="00A15912" w:rsidRPr="00BF7A4D" w14:paraId="2A0E1365" w14:textId="77777777" w:rsidTr="00A15912">
        <w:trPr>
          <w:trHeight w:val="245"/>
          <w:jc w:val="center"/>
        </w:trPr>
        <w:tc>
          <w:tcPr>
            <w:tcW w:w="5000" w:type="pct"/>
          </w:tcPr>
          <w:p w14:paraId="59659B92" w14:textId="77777777" w:rsidR="00A15912" w:rsidRPr="00054960" w:rsidRDefault="007F33BA" w:rsidP="00A15912">
            <w:pPr>
              <w:spacing w:line="276" w:lineRule="auto"/>
              <w:jc w:val="both"/>
              <w:rPr>
                <w:rFonts w:ascii="Arial" w:hAnsi="Arial" w:cs="Arial"/>
                <w:iCs/>
                <w:color w:val="000000"/>
                <w:sz w:val="22"/>
                <w:szCs w:val="22"/>
                <w:lang w:val="es-ES_tradnl"/>
              </w:rPr>
            </w:pPr>
            <w:r w:rsidRPr="00054960">
              <w:rPr>
                <w:rFonts w:ascii="Arial" w:hAnsi="Arial" w:cs="Arial"/>
                <w:iCs/>
                <w:color w:val="000000"/>
                <w:sz w:val="22"/>
                <w:szCs w:val="22"/>
                <w:lang w:val="es-ES_tradnl"/>
              </w:rPr>
              <w:t>Prototipos</w:t>
            </w:r>
            <w:r w:rsidR="00E74377">
              <w:rPr>
                <w:rFonts w:ascii="Arial" w:hAnsi="Arial" w:cs="Arial"/>
                <w:iCs/>
                <w:color w:val="000000"/>
                <w:sz w:val="22"/>
                <w:szCs w:val="22"/>
              </w:rPr>
              <w:t xml:space="preserve"> versión Beta</w:t>
            </w:r>
          </w:p>
        </w:tc>
      </w:tr>
    </w:tbl>
    <w:p w14:paraId="790ADDFC" w14:textId="77777777" w:rsidR="00A15912" w:rsidRDefault="00A15912" w:rsidP="00A15912"/>
    <w:p w14:paraId="30F2F3A6" w14:textId="77777777" w:rsidR="00A15912" w:rsidRDefault="00A15912" w:rsidP="00A15912">
      <w:r>
        <w:br w:type="page"/>
      </w:r>
    </w:p>
    <w:p w14:paraId="7379FEBE" w14:textId="77777777" w:rsidR="00A15912" w:rsidRDefault="00A15912" w:rsidP="00A15912">
      <w:pPr>
        <w:pStyle w:val="Ttulo1"/>
        <w:numPr>
          <w:ilvl w:val="0"/>
          <w:numId w:val="2"/>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t>Estrategia de pruebas</w:t>
      </w:r>
      <w:bookmarkEnd w:id="11"/>
      <w:bookmarkEnd w:id="12"/>
    </w:p>
    <w:p w14:paraId="2A2EBE41" w14:textId="77777777" w:rsidR="00A15912" w:rsidRPr="00A15912" w:rsidRDefault="00A15912" w:rsidP="00A15912">
      <w:pPr>
        <w:pStyle w:val="Ttulo2"/>
        <w:numPr>
          <w:ilvl w:val="1"/>
          <w:numId w:val="2"/>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r w:rsidR="007F33BA">
        <w:rPr>
          <w:rFonts w:ascii="Calibri" w:hAnsi="Calibri" w:cs="Book Antiqua"/>
          <w:i w:val="0"/>
          <w:sz w:val="24"/>
        </w:rPr>
        <w:t xml:space="preserve"> -realizar</w:t>
      </w:r>
    </w:p>
    <w:tbl>
      <w:tblPr>
        <w:tblW w:w="8928" w:type="dxa"/>
        <w:tblInd w:w="712" w:type="dxa"/>
        <w:tblCellMar>
          <w:left w:w="0" w:type="dxa"/>
          <w:right w:w="0" w:type="dxa"/>
        </w:tblCellMar>
        <w:tblLook w:val="04A0" w:firstRow="1" w:lastRow="0" w:firstColumn="1" w:lastColumn="0" w:noHBand="0" w:noVBand="1"/>
      </w:tblPr>
      <w:tblGrid>
        <w:gridCol w:w="2212"/>
        <w:gridCol w:w="6716"/>
      </w:tblGrid>
      <w:tr w:rsidR="0028108E" w:rsidRPr="007A3321" w14:paraId="34F708E1" w14:textId="77777777" w:rsidTr="0028108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E458792" w14:textId="77777777" w:rsidR="0028108E" w:rsidRPr="0028108E" w:rsidRDefault="0028108E" w:rsidP="00856A30">
            <w:pPr>
              <w:rPr>
                <w:rFonts w:ascii="Calibri" w:hAnsi="Calibri"/>
              </w:rPr>
            </w:pPr>
            <w:bookmarkStart w:id="15" w:name="_Hlk124205425"/>
            <w:r w:rsidRPr="0028108E">
              <w:rPr>
                <w:rFonts w:ascii="Calibri" w:hAnsi="Calibri"/>
                <w:b/>
                <w:bCs/>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2C6EE294" w14:textId="77777777" w:rsidR="0028108E" w:rsidRPr="0028108E" w:rsidRDefault="0028108E" w:rsidP="00856A30">
            <w:pPr>
              <w:rPr>
                <w:rFonts w:ascii="Calibri" w:hAnsi="Calibri"/>
              </w:rPr>
            </w:pPr>
            <w:r w:rsidRPr="0028108E">
              <w:rPr>
                <w:rFonts w:ascii="Calibri" w:hAnsi="Calibri"/>
              </w:rPr>
              <w:t>CP-001</w:t>
            </w:r>
          </w:p>
        </w:tc>
      </w:tr>
      <w:tr w:rsidR="0028108E" w:rsidRPr="007A3321" w14:paraId="27A398B7" w14:textId="77777777" w:rsidTr="0028108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41C73A9" w14:textId="77777777" w:rsidR="0028108E" w:rsidRPr="0028108E" w:rsidRDefault="0028108E" w:rsidP="00856A30">
            <w:pPr>
              <w:rPr>
                <w:rFonts w:ascii="Calibri" w:hAnsi="Calibri"/>
              </w:rPr>
            </w:pPr>
            <w:r w:rsidRPr="0028108E">
              <w:rPr>
                <w:rFonts w:ascii="Calibri" w:hAnsi="Calibri"/>
                <w:b/>
                <w:bCs/>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528DDEA7" w14:textId="77777777" w:rsidR="0028108E" w:rsidRPr="0028108E" w:rsidRDefault="0028108E" w:rsidP="00856A30">
            <w:pPr>
              <w:rPr>
                <w:rFonts w:ascii="Calibri" w:hAnsi="Calibri"/>
              </w:rPr>
            </w:pPr>
            <w:r w:rsidRPr="0028108E">
              <w:rPr>
                <w:rFonts w:ascii="Calibri" w:hAnsi="Calibri"/>
              </w:rPr>
              <w:t>Prueba de inicio de sesión</w:t>
            </w:r>
          </w:p>
        </w:tc>
      </w:tr>
      <w:tr w:rsidR="0028108E" w:rsidRPr="007A3321" w14:paraId="740A8D69" w14:textId="77777777" w:rsidTr="0028108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267B79" w14:textId="77777777" w:rsidR="0028108E" w:rsidRPr="0028108E" w:rsidRDefault="0028108E" w:rsidP="00856A30">
            <w:pPr>
              <w:rPr>
                <w:rFonts w:ascii="Calibri" w:hAnsi="Calibri"/>
              </w:rPr>
            </w:pPr>
            <w:r w:rsidRPr="0028108E">
              <w:rPr>
                <w:rFonts w:ascii="Calibri" w:hAnsi="Calibri"/>
                <w:b/>
                <w:bCs/>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415BA660" w14:textId="77777777" w:rsidR="0028108E" w:rsidRPr="0028108E" w:rsidRDefault="0028108E" w:rsidP="00856A30">
            <w:pPr>
              <w:rPr>
                <w:rFonts w:ascii="Calibri" w:hAnsi="Calibri"/>
              </w:rPr>
            </w:pPr>
            <w:r w:rsidRPr="0028108E">
              <w:rPr>
                <w:rFonts w:ascii="Calibri" w:hAnsi="Calibri"/>
              </w:rPr>
              <w:t>Desarrolladores</w:t>
            </w:r>
          </w:p>
        </w:tc>
      </w:tr>
      <w:tr w:rsidR="0028108E" w:rsidRPr="007A3321" w14:paraId="5E26272D" w14:textId="77777777" w:rsidTr="0028108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3DFDB7F" w14:textId="77777777" w:rsidR="0028108E" w:rsidRPr="0028108E" w:rsidRDefault="0028108E" w:rsidP="00856A30">
            <w:pPr>
              <w:rPr>
                <w:rFonts w:ascii="Calibri" w:hAnsi="Calibri"/>
              </w:rPr>
            </w:pPr>
            <w:r w:rsidRPr="0028108E">
              <w:rPr>
                <w:rFonts w:ascii="Calibri" w:hAnsi="Calibri"/>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4DF475C5" w14:textId="77777777" w:rsidR="0028108E" w:rsidRPr="0028108E" w:rsidRDefault="0028108E" w:rsidP="0028108E">
            <w:pPr>
              <w:numPr>
                <w:ilvl w:val="0"/>
                <w:numId w:val="6"/>
              </w:numPr>
              <w:suppressAutoHyphens w:val="0"/>
              <w:spacing w:after="160" w:line="259" w:lineRule="auto"/>
              <w:rPr>
                <w:rFonts w:ascii="Calibri" w:hAnsi="Calibri"/>
              </w:rPr>
            </w:pPr>
            <w:r w:rsidRPr="0028108E">
              <w:rPr>
                <w:rFonts w:ascii="Calibri" w:hAnsi="Calibri"/>
              </w:rPr>
              <w:t>Se ingresan los siguientes parámetros:</w:t>
            </w:r>
          </w:p>
          <w:tbl>
            <w:tblPr>
              <w:tblW w:w="5860" w:type="dxa"/>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1534"/>
              <w:gridCol w:w="3013"/>
            </w:tblGrid>
            <w:tr w:rsidR="0028108E" w14:paraId="52CEF86A" w14:textId="77777777" w:rsidTr="00856A30">
              <w:trPr>
                <w:trHeight w:val="546"/>
              </w:trPr>
              <w:tc>
                <w:tcPr>
                  <w:tcW w:w="1474" w:type="dxa"/>
                  <w:shd w:val="clear" w:color="auto" w:fill="auto"/>
                </w:tcPr>
                <w:p w14:paraId="3656F037" w14:textId="77777777" w:rsidR="0028108E" w:rsidRPr="00856A30" w:rsidRDefault="0028108E" w:rsidP="00856A30">
                  <w:pPr>
                    <w:rPr>
                      <w:rFonts w:ascii="Calibri" w:hAnsi="Calibri"/>
                    </w:rPr>
                  </w:pPr>
                  <w:r w:rsidRPr="00856A30">
                    <w:rPr>
                      <w:rFonts w:ascii="Calibri" w:hAnsi="Calibri"/>
                    </w:rPr>
                    <w:t xml:space="preserve">Tipo de dato </w:t>
                  </w:r>
                </w:p>
              </w:tc>
              <w:tc>
                <w:tcPr>
                  <w:tcW w:w="1597" w:type="dxa"/>
                  <w:shd w:val="clear" w:color="auto" w:fill="auto"/>
                </w:tcPr>
                <w:p w14:paraId="404A4C2A" w14:textId="77777777" w:rsidR="0028108E" w:rsidRPr="00856A30" w:rsidRDefault="0028108E" w:rsidP="00856A30">
                  <w:pPr>
                    <w:rPr>
                      <w:rFonts w:ascii="Calibri" w:hAnsi="Calibri"/>
                    </w:rPr>
                  </w:pPr>
                  <w:r w:rsidRPr="00856A30">
                    <w:rPr>
                      <w:rFonts w:ascii="Calibri" w:hAnsi="Calibri"/>
                    </w:rPr>
                    <w:t>Nombre del parámetro</w:t>
                  </w:r>
                </w:p>
              </w:tc>
              <w:tc>
                <w:tcPr>
                  <w:tcW w:w="2789" w:type="dxa"/>
                  <w:shd w:val="clear" w:color="auto" w:fill="auto"/>
                </w:tcPr>
                <w:p w14:paraId="7D58CD75" w14:textId="77777777" w:rsidR="0028108E" w:rsidRPr="00856A30" w:rsidRDefault="0028108E" w:rsidP="00856A30">
                  <w:pPr>
                    <w:rPr>
                      <w:rFonts w:ascii="Calibri" w:hAnsi="Calibri"/>
                    </w:rPr>
                  </w:pPr>
                  <w:r w:rsidRPr="00856A30">
                    <w:rPr>
                      <w:rFonts w:ascii="Calibri" w:hAnsi="Calibri"/>
                    </w:rPr>
                    <w:t>Valor parámetro</w:t>
                  </w:r>
                </w:p>
              </w:tc>
            </w:tr>
            <w:tr w:rsidR="0028108E" w14:paraId="5B8884EA" w14:textId="77777777" w:rsidTr="00856A30">
              <w:trPr>
                <w:trHeight w:val="281"/>
              </w:trPr>
              <w:tc>
                <w:tcPr>
                  <w:tcW w:w="1474" w:type="dxa"/>
                  <w:shd w:val="clear" w:color="auto" w:fill="auto"/>
                </w:tcPr>
                <w:p w14:paraId="691CDE89" w14:textId="77777777" w:rsidR="0028108E" w:rsidRPr="00856A30" w:rsidRDefault="0028108E" w:rsidP="00856A30">
                  <w:pPr>
                    <w:rPr>
                      <w:rFonts w:ascii="Calibri" w:hAnsi="Calibri"/>
                    </w:rPr>
                  </w:pPr>
                  <w:r w:rsidRPr="00856A30">
                    <w:rPr>
                      <w:rFonts w:ascii="Calibri" w:hAnsi="Calibri"/>
                    </w:rPr>
                    <w:t>String</w:t>
                  </w:r>
                </w:p>
              </w:tc>
              <w:tc>
                <w:tcPr>
                  <w:tcW w:w="1597" w:type="dxa"/>
                  <w:shd w:val="clear" w:color="auto" w:fill="auto"/>
                </w:tcPr>
                <w:p w14:paraId="13921A6B" w14:textId="77777777" w:rsidR="0028108E" w:rsidRPr="00856A30" w:rsidRDefault="0028108E" w:rsidP="00856A30">
                  <w:pPr>
                    <w:rPr>
                      <w:rFonts w:ascii="Calibri" w:hAnsi="Calibri"/>
                    </w:rPr>
                  </w:pPr>
                  <w:r w:rsidRPr="00856A30">
                    <w:rPr>
                      <w:rFonts w:ascii="Calibri" w:hAnsi="Calibri"/>
                    </w:rPr>
                    <w:t>Correo</w:t>
                  </w:r>
                </w:p>
              </w:tc>
              <w:tc>
                <w:tcPr>
                  <w:tcW w:w="2789" w:type="dxa"/>
                  <w:shd w:val="clear" w:color="auto" w:fill="auto"/>
                </w:tcPr>
                <w:p w14:paraId="670C3CE2" w14:textId="77777777" w:rsidR="0028108E" w:rsidRPr="00856A30" w:rsidRDefault="0028108E" w:rsidP="00856A30">
                  <w:pPr>
                    <w:rPr>
                      <w:rFonts w:ascii="Calibri" w:hAnsi="Calibri"/>
                    </w:rPr>
                  </w:pPr>
                  <w:r w:rsidRPr="00856A30">
                    <w:rPr>
                      <w:rFonts w:ascii="Calibri" w:hAnsi="Calibri"/>
                    </w:rPr>
                    <w:t>Juan.anchundiav@ug.edu.ec</w:t>
                  </w:r>
                </w:p>
              </w:tc>
            </w:tr>
            <w:tr w:rsidR="0028108E" w14:paraId="2CA8ED40" w14:textId="77777777" w:rsidTr="00856A30">
              <w:trPr>
                <w:trHeight w:val="265"/>
              </w:trPr>
              <w:tc>
                <w:tcPr>
                  <w:tcW w:w="1474" w:type="dxa"/>
                  <w:shd w:val="clear" w:color="auto" w:fill="auto"/>
                </w:tcPr>
                <w:p w14:paraId="1F5FE48B" w14:textId="77777777" w:rsidR="0028108E" w:rsidRPr="00856A30" w:rsidRDefault="0028108E" w:rsidP="00856A30">
                  <w:pPr>
                    <w:rPr>
                      <w:rFonts w:ascii="Calibri" w:hAnsi="Calibri"/>
                    </w:rPr>
                  </w:pPr>
                  <w:r w:rsidRPr="00856A30">
                    <w:rPr>
                      <w:rFonts w:ascii="Calibri" w:hAnsi="Calibri"/>
                    </w:rPr>
                    <w:t>String</w:t>
                  </w:r>
                </w:p>
              </w:tc>
              <w:tc>
                <w:tcPr>
                  <w:tcW w:w="1597" w:type="dxa"/>
                  <w:shd w:val="clear" w:color="auto" w:fill="auto"/>
                </w:tcPr>
                <w:p w14:paraId="3CCF72AD" w14:textId="77777777" w:rsidR="0028108E" w:rsidRPr="00856A30" w:rsidRDefault="0028108E" w:rsidP="00856A30">
                  <w:pPr>
                    <w:rPr>
                      <w:rFonts w:ascii="Calibri" w:hAnsi="Calibri"/>
                    </w:rPr>
                  </w:pPr>
                  <w:r w:rsidRPr="00856A30">
                    <w:rPr>
                      <w:rFonts w:ascii="Calibri" w:hAnsi="Calibri"/>
                    </w:rPr>
                    <w:t>Contraseña</w:t>
                  </w:r>
                </w:p>
              </w:tc>
              <w:tc>
                <w:tcPr>
                  <w:tcW w:w="2789" w:type="dxa"/>
                  <w:shd w:val="clear" w:color="auto" w:fill="auto"/>
                </w:tcPr>
                <w:p w14:paraId="7D6F29F1" w14:textId="77777777" w:rsidR="0028108E" w:rsidRPr="00856A30" w:rsidRDefault="0028108E" w:rsidP="00856A30">
                  <w:pPr>
                    <w:rPr>
                      <w:rFonts w:ascii="Calibri" w:hAnsi="Calibri"/>
                    </w:rPr>
                  </w:pPr>
                  <w:proofErr w:type="spellStart"/>
                  <w:r w:rsidRPr="00856A30">
                    <w:rPr>
                      <w:rFonts w:ascii="Calibri" w:hAnsi="Calibri"/>
                    </w:rPr>
                    <w:t>Jdg#Qhgfs</w:t>
                  </w:r>
                  <w:proofErr w:type="spellEnd"/>
                </w:p>
              </w:tc>
            </w:tr>
          </w:tbl>
          <w:p w14:paraId="67A27CE6" w14:textId="77777777" w:rsidR="0028108E" w:rsidRPr="0028108E" w:rsidRDefault="0028108E" w:rsidP="00856A30">
            <w:pPr>
              <w:rPr>
                <w:rFonts w:ascii="Calibri" w:hAnsi="Calibri"/>
              </w:rPr>
            </w:pPr>
          </w:p>
          <w:p w14:paraId="5F9E7CC9" w14:textId="77777777" w:rsidR="0028108E" w:rsidRPr="0028108E" w:rsidRDefault="0028108E" w:rsidP="0028108E">
            <w:pPr>
              <w:numPr>
                <w:ilvl w:val="0"/>
                <w:numId w:val="7"/>
              </w:numPr>
              <w:suppressAutoHyphens w:val="0"/>
              <w:spacing w:after="160" w:line="259" w:lineRule="auto"/>
              <w:rPr>
                <w:rFonts w:ascii="Calibri" w:hAnsi="Calibri"/>
              </w:rPr>
            </w:pPr>
            <w:r w:rsidRPr="0028108E">
              <w:rPr>
                <w:rFonts w:ascii="Calibri" w:hAnsi="Calibri"/>
              </w:rPr>
              <w:t>Hacer clic en el botón Continuar.</w:t>
            </w:r>
          </w:p>
        </w:tc>
      </w:tr>
      <w:tr w:rsidR="0028108E" w:rsidRPr="007A3321" w14:paraId="1892B0D7" w14:textId="77777777" w:rsidTr="0028108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B9C25C" w14:textId="77777777" w:rsidR="0028108E" w:rsidRPr="0028108E" w:rsidRDefault="0028108E" w:rsidP="00856A30">
            <w:pPr>
              <w:rPr>
                <w:rFonts w:ascii="Calibri" w:hAnsi="Calibri"/>
              </w:rPr>
            </w:pPr>
            <w:r w:rsidRPr="0028108E">
              <w:rPr>
                <w:rFonts w:ascii="Calibri" w:hAnsi="Calibri"/>
                <w:b/>
                <w:bCs/>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09623B89" w14:textId="77777777" w:rsidR="0028108E" w:rsidRPr="0028108E" w:rsidRDefault="0028108E" w:rsidP="00856A30">
            <w:pPr>
              <w:rPr>
                <w:rFonts w:ascii="Calibri" w:hAnsi="Calibri"/>
              </w:rPr>
            </w:pPr>
            <w:r w:rsidRPr="0028108E">
              <w:rPr>
                <w:rFonts w:ascii="Calibri" w:hAnsi="Calibri"/>
              </w:rPr>
              <w:t xml:space="preserve">El usuario debe ingresado correctamente al sistema </w:t>
            </w:r>
          </w:p>
        </w:tc>
      </w:tr>
      <w:tr w:rsidR="0028108E" w:rsidRPr="007A3321" w14:paraId="4E3458AC" w14:textId="77777777" w:rsidTr="0028108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96F92D" w14:textId="77777777" w:rsidR="0028108E" w:rsidRPr="0028108E" w:rsidRDefault="0028108E" w:rsidP="00856A30">
            <w:pPr>
              <w:rPr>
                <w:rFonts w:ascii="Calibri" w:hAnsi="Calibri"/>
              </w:rPr>
            </w:pPr>
            <w:r w:rsidRPr="0028108E">
              <w:rPr>
                <w:rFonts w:ascii="Calibri" w:hAnsi="Calibri"/>
                <w:b/>
                <w:bCs/>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10E221B8" w14:textId="77777777" w:rsidR="0028108E" w:rsidRPr="0028108E" w:rsidRDefault="0028108E" w:rsidP="00856A30">
            <w:pPr>
              <w:rPr>
                <w:rFonts w:ascii="Calibri" w:hAnsi="Calibri"/>
              </w:rPr>
            </w:pPr>
            <w:r w:rsidRPr="0028108E">
              <w:rPr>
                <w:rFonts w:ascii="Calibri" w:hAnsi="Calibri"/>
              </w:rPr>
              <w:t xml:space="preserve">El usuario estará online en la aplicación </w:t>
            </w:r>
          </w:p>
        </w:tc>
      </w:tr>
      <w:tr w:rsidR="0028108E" w:rsidRPr="007A3321" w14:paraId="3255E5FE" w14:textId="77777777" w:rsidTr="0028108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93AAD9A" w14:textId="77777777" w:rsidR="0028108E" w:rsidRPr="0028108E" w:rsidRDefault="0028108E" w:rsidP="00856A30">
            <w:pPr>
              <w:rPr>
                <w:rFonts w:ascii="Calibri" w:hAnsi="Calibri"/>
              </w:rPr>
            </w:pPr>
            <w:r w:rsidRPr="0028108E">
              <w:rPr>
                <w:rFonts w:ascii="Calibri" w:hAnsi="Calibri"/>
                <w:b/>
                <w:bCs/>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6B22D518" w14:textId="77777777" w:rsidR="0028108E" w:rsidRPr="0028108E" w:rsidRDefault="0028108E" w:rsidP="00856A30">
            <w:pPr>
              <w:rPr>
                <w:rFonts w:ascii="Calibri" w:hAnsi="Calibri"/>
              </w:rPr>
            </w:pPr>
            <w:r w:rsidRPr="0028108E">
              <w:rPr>
                <w:rFonts w:ascii="Calibri" w:hAnsi="Calibri"/>
              </w:rPr>
              <w:t>Ha ingresado correctamente el usuario.</w:t>
            </w:r>
          </w:p>
        </w:tc>
      </w:tr>
      <w:tr w:rsidR="0028108E" w:rsidRPr="007A3321" w14:paraId="0B9A912B" w14:textId="77777777" w:rsidTr="0028108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6506E2" w14:textId="77777777" w:rsidR="0028108E" w:rsidRPr="0028108E" w:rsidRDefault="0028108E" w:rsidP="00856A30">
            <w:pPr>
              <w:rPr>
                <w:rFonts w:ascii="Calibri" w:hAnsi="Calibri"/>
              </w:rPr>
            </w:pPr>
            <w:r w:rsidRPr="0028108E">
              <w:rPr>
                <w:rFonts w:ascii="Calibri" w:hAnsi="Calibri"/>
                <w:b/>
                <w:bCs/>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52C5DC20" w14:textId="77777777" w:rsidR="0028108E" w:rsidRPr="0028108E" w:rsidRDefault="0028108E" w:rsidP="00856A30">
            <w:pPr>
              <w:rPr>
                <w:rFonts w:ascii="Calibri" w:hAnsi="Calibri"/>
              </w:rPr>
            </w:pPr>
            <w:r w:rsidRPr="0028108E">
              <w:rPr>
                <w:rFonts w:ascii="Calibri" w:hAnsi="Calibri"/>
              </w:rPr>
              <w:t>Exitoso</w:t>
            </w:r>
          </w:p>
        </w:tc>
      </w:tr>
      <w:tr w:rsidR="0028108E" w:rsidRPr="007A3321" w14:paraId="3DBACA1D" w14:textId="77777777" w:rsidTr="0028108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3BFD46B" w14:textId="77777777" w:rsidR="0028108E" w:rsidRPr="0028108E" w:rsidRDefault="0028108E" w:rsidP="00856A30">
            <w:pPr>
              <w:rPr>
                <w:rFonts w:ascii="Calibri" w:hAnsi="Calibri"/>
              </w:rPr>
            </w:pPr>
            <w:r w:rsidRPr="0028108E">
              <w:rPr>
                <w:rFonts w:ascii="Calibri" w:hAnsi="Calibri"/>
                <w:b/>
                <w:bCs/>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3144F6BF" w14:textId="77777777" w:rsidR="0028108E" w:rsidRPr="0028108E" w:rsidRDefault="0028108E" w:rsidP="00856A30">
            <w:pPr>
              <w:rPr>
                <w:rFonts w:ascii="Calibri" w:hAnsi="Calibri"/>
              </w:rPr>
            </w:pPr>
            <w:r w:rsidRPr="0028108E">
              <w:rPr>
                <w:rFonts w:ascii="Calibri" w:hAnsi="Calibri"/>
              </w:rPr>
              <w:t xml:space="preserve"> Una vez iniciada sesión podrá administrar los submenús </w:t>
            </w:r>
          </w:p>
        </w:tc>
      </w:tr>
    </w:tbl>
    <w:p w14:paraId="41E89460" w14:textId="77777777" w:rsidR="0028108E" w:rsidRDefault="0028108E" w:rsidP="0028108E">
      <w:pPr>
        <w:spacing w:line="276" w:lineRule="auto"/>
        <w:ind w:left="709"/>
        <w:jc w:val="both"/>
        <w:rPr>
          <w:rFonts w:ascii="Calibri" w:hAnsi="Calibri" w:cs="Calibri"/>
          <w:color w:val="0000FF"/>
        </w:rPr>
      </w:pPr>
    </w:p>
    <w:p w14:paraId="1290F88D" w14:textId="77777777" w:rsidR="0028108E" w:rsidRPr="00A80275" w:rsidRDefault="0028108E" w:rsidP="0028108E">
      <w:pPr>
        <w:spacing w:line="276" w:lineRule="auto"/>
        <w:ind w:left="709"/>
        <w:jc w:val="both"/>
        <w:rPr>
          <w:rFonts w:ascii="Calibri" w:hAnsi="Calibri" w:cs="Calibri"/>
          <w:color w:val="0000FF"/>
        </w:rPr>
      </w:pPr>
    </w:p>
    <w:tbl>
      <w:tblPr>
        <w:tblW w:w="0" w:type="auto"/>
        <w:tblInd w:w="712" w:type="dxa"/>
        <w:tblLook w:val="04A0" w:firstRow="1" w:lastRow="0" w:firstColumn="1" w:lastColumn="0" w:noHBand="0" w:noVBand="1"/>
      </w:tblPr>
      <w:tblGrid>
        <w:gridCol w:w="2212"/>
        <w:gridCol w:w="6716"/>
      </w:tblGrid>
      <w:tr w:rsidR="0028108E" w14:paraId="3EE81113"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9BEC3F" w14:textId="77777777" w:rsidR="0028108E" w:rsidRPr="0028108E" w:rsidRDefault="0028108E" w:rsidP="00856A30">
            <w:pPr>
              <w:rPr>
                <w:rFonts w:ascii="Calibri" w:hAnsi="Calibri"/>
              </w:rPr>
            </w:pPr>
            <w:r w:rsidRPr="0028108E">
              <w:rPr>
                <w:rFonts w:ascii="Calibri" w:hAnsi="Calibri"/>
                <w:b/>
                <w:bCs/>
              </w:rPr>
              <w:t>Código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EC3217A" w14:textId="77777777" w:rsidR="0028108E" w:rsidRPr="0028108E" w:rsidRDefault="0028108E" w:rsidP="00856A30">
            <w:pPr>
              <w:rPr>
                <w:rFonts w:ascii="Calibri" w:hAnsi="Calibri"/>
              </w:rPr>
            </w:pPr>
            <w:r w:rsidRPr="0028108E">
              <w:rPr>
                <w:rFonts w:ascii="Calibri" w:hAnsi="Calibri"/>
              </w:rPr>
              <w:t>CP-002</w:t>
            </w:r>
          </w:p>
        </w:tc>
      </w:tr>
      <w:tr w:rsidR="00FC7CE0" w14:paraId="17CDF949"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E3D1E1" w14:textId="77777777" w:rsidR="00FC7CE0" w:rsidRPr="0028108E" w:rsidRDefault="00FC7CE0" w:rsidP="00FC7CE0">
            <w:pPr>
              <w:rPr>
                <w:rFonts w:ascii="Calibri" w:hAnsi="Calibri"/>
              </w:rPr>
            </w:pPr>
            <w:r w:rsidRPr="00856A30">
              <w:rPr>
                <w:rFonts w:ascii="Calibri" w:hAnsi="Calibri"/>
                <w:b/>
                <w:bCs/>
              </w:rPr>
              <w:t>Caso de prueba</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9F7859F" w14:textId="77777777" w:rsidR="00FC7CE0" w:rsidRPr="0028108E" w:rsidRDefault="00FC7CE0" w:rsidP="00FC7CE0">
            <w:pPr>
              <w:rPr>
                <w:rFonts w:ascii="Calibri" w:hAnsi="Calibri"/>
              </w:rPr>
            </w:pPr>
            <w:r w:rsidRPr="00856A30">
              <w:rPr>
                <w:rFonts w:ascii="Calibri" w:hAnsi="Calibri"/>
              </w:rPr>
              <w:t xml:space="preserve">Prueba de registro de usuario </w:t>
            </w:r>
          </w:p>
        </w:tc>
      </w:tr>
      <w:tr w:rsidR="00FC7CE0" w14:paraId="62DF4636" w14:textId="77777777" w:rsidTr="0028108E">
        <w:trPr>
          <w:trHeight w:val="447"/>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3E114CC" w14:textId="77777777" w:rsidR="00FC7CE0" w:rsidRPr="0028108E" w:rsidRDefault="00FC7CE0" w:rsidP="00FC7CE0">
            <w:pPr>
              <w:rPr>
                <w:rFonts w:ascii="Calibri" w:hAnsi="Calibri"/>
              </w:rPr>
            </w:pPr>
            <w:r w:rsidRPr="00856A30">
              <w:rPr>
                <w:rFonts w:ascii="Calibri" w:hAnsi="Calibri"/>
                <w:b/>
                <w:bCs/>
              </w:rPr>
              <w:t>Responsable</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CE7C78C" w14:textId="77777777" w:rsidR="00FC7CE0" w:rsidRPr="0028108E" w:rsidRDefault="00FC7CE0" w:rsidP="00FC7CE0">
            <w:pPr>
              <w:rPr>
                <w:rFonts w:ascii="Calibri" w:hAnsi="Calibri"/>
              </w:rPr>
            </w:pPr>
            <w:r w:rsidRPr="00856A30">
              <w:rPr>
                <w:rFonts w:ascii="Calibri" w:hAnsi="Calibri"/>
              </w:rPr>
              <w:t>Desarrolladores</w:t>
            </w:r>
          </w:p>
        </w:tc>
      </w:tr>
      <w:tr w:rsidR="00FC7CE0" w14:paraId="3774A6A4" w14:textId="77777777" w:rsidTr="0028108E">
        <w:trPr>
          <w:trHeight w:val="1436"/>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A95654D" w14:textId="77777777" w:rsidR="00FC7CE0" w:rsidRPr="0028108E" w:rsidRDefault="00FC7CE0" w:rsidP="00FC7CE0">
            <w:pPr>
              <w:rPr>
                <w:rFonts w:ascii="Calibri" w:hAnsi="Calibri"/>
              </w:rPr>
            </w:pPr>
            <w:r w:rsidRPr="00856A30">
              <w:rPr>
                <w:rFonts w:ascii="Calibri" w:hAnsi="Calibri"/>
                <w:b/>
                <w:bCs/>
              </w:rPr>
              <w:t>Descripción de la prueba</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05C1317" w14:textId="77777777" w:rsidR="00FC7CE0" w:rsidRPr="00856A30" w:rsidRDefault="00FC7CE0" w:rsidP="00FC7CE0">
            <w:pPr>
              <w:numPr>
                <w:ilvl w:val="0"/>
                <w:numId w:val="6"/>
              </w:numPr>
              <w:spacing w:after="160" w:line="259" w:lineRule="auto"/>
              <w:rPr>
                <w:rFonts w:ascii="Calibri" w:hAnsi="Calibri"/>
              </w:rPr>
            </w:pPr>
            <w:r w:rsidRPr="00856A30">
              <w:rPr>
                <w:rFonts w:ascii="Calibri" w:hAnsi="Calibri"/>
              </w:rPr>
              <w:t>Se ingresan los siguientes parámetros:</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537"/>
              <w:gridCol w:w="3003"/>
            </w:tblGrid>
            <w:tr w:rsidR="00FC7CE0" w14:paraId="216DA307" w14:textId="77777777" w:rsidTr="00856A30">
              <w:trPr>
                <w:trHeight w:val="546"/>
              </w:trPr>
              <w:tc>
                <w:tcPr>
                  <w:tcW w:w="1320" w:type="dxa"/>
                  <w:shd w:val="clear" w:color="auto" w:fill="auto"/>
                </w:tcPr>
                <w:p w14:paraId="27552436" w14:textId="77777777" w:rsidR="00FC7CE0" w:rsidRPr="00856A30" w:rsidRDefault="00FC7CE0" w:rsidP="00FC7CE0">
                  <w:pPr>
                    <w:rPr>
                      <w:rFonts w:ascii="Calibri" w:hAnsi="Calibri"/>
                    </w:rPr>
                  </w:pPr>
                  <w:r w:rsidRPr="00856A30">
                    <w:rPr>
                      <w:rFonts w:ascii="Calibri" w:hAnsi="Calibri"/>
                    </w:rPr>
                    <w:t xml:space="preserve">Tipo de dato </w:t>
                  </w:r>
                </w:p>
              </w:tc>
              <w:tc>
                <w:tcPr>
                  <w:tcW w:w="1537" w:type="dxa"/>
                  <w:shd w:val="clear" w:color="auto" w:fill="auto"/>
                </w:tcPr>
                <w:p w14:paraId="085AF0B4" w14:textId="77777777" w:rsidR="00FC7CE0" w:rsidRPr="00856A30" w:rsidRDefault="00FC7CE0" w:rsidP="00FC7CE0">
                  <w:pPr>
                    <w:rPr>
                      <w:rFonts w:ascii="Calibri" w:hAnsi="Calibri"/>
                    </w:rPr>
                  </w:pPr>
                  <w:r w:rsidRPr="00856A30">
                    <w:rPr>
                      <w:rFonts w:ascii="Calibri" w:hAnsi="Calibri"/>
                    </w:rPr>
                    <w:t>Nombre del parámetro</w:t>
                  </w:r>
                </w:p>
              </w:tc>
              <w:tc>
                <w:tcPr>
                  <w:tcW w:w="3003" w:type="dxa"/>
                  <w:shd w:val="clear" w:color="auto" w:fill="auto"/>
                </w:tcPr>
                <w:p w14:paraId="23D0EF00" w14:textId="77777777" w:rsidR="00FC7CE0" w:rsidRPr="00856A30" w:rsidRDefault="00FC7CE0" w:rsidP="00FC7CE0">
                  <w:pPr>
                    <w:rPr>
                      <w:rFonts w:ascii="Calibri" w:hAnsi="Calibri"/>
                    </w:rPr>
                  </w:pPr>
                  <w:r w:rsidRPr="00856A30">
                    <w:rPr>
                      <w:rFonts w:ascii="Calibri" w:hAnsi="Calibri"/>
                    </w:rPr>
                    <w:t>Valor parámetro</w:t>
                  </w:r>
                </w:p>
              </w:tc>
            </w:tr>
            <w:tr w:rsidR="00FC7CE0" w14:paraId="557AB5E3" w14:textId="77777777" w:rsidTr="00856A30">
              <w:trPr>
                <w:trHeight w:val="281"/>
              </w:trPr>
              <w:tc>
                <w:tcPr>
                  <w:tcW w:w="1320" w:type="dxa"/>
                  <w:shd w:val="clear" w:color="auto" w:fill="auto"/>
                </w:tcPr>
                <w:p w14:paraId="0613F6B9" w14:textId="77777777" w:rsidR="00FC7CE0" w:rsidRPr="00856A30" w:rsidRDefault="00FC7CE0" w:rsidP="00FC7CE0">
                  <w:pPr>
                    <w:rPr>
                      <w:rFonts w:ascii="Calibri" w:hAnsi="Calibri"/>
                    </w:rPr>
                  </w:pPr>
                  <w:r w:rsidRPr="00856A30">
                    <w:rPr>
                      <w:rFonts w:ascii="Calibri" w:hAnsi="Calibri"/>
                    </w:rPr>
                    <w:t>String</w:t>
                  </w:r>
                </w:p>
              </w:tc>
              <w:tc>
                <w:tcPr>
                  <w:tcW w:w="1537" w:type="dxa"/>
                  <w:shd w:val="clear" w:color="auto" w:fill="auto"/>
                </w:tcPr>
                <w:p w14:paraId="46ECCD01" w14:textId="77777777" w:rsidR="00FC7CE0" w:rsidRPr="00856A30" w:rsidRDefault="00FC7CE0" w:rsidP="00856A30">
                  <w:pPr>
                    <w:spacing w:line="259" w:lineRule="auto"/>
                    <w:rPr>
                      <w:rFonts w:ascii="Calibri" w:hAnsi="Calibri"/>
                    </w:rPr>
                  </w:pPr>
                  <w:r w:rsidRPr="00856A30">
                    <w:rPr>
                      <w:rFonts w:ascii="Calibri" w:hAnsi="Calibri"/>
                    </w:rPr>
                    <w:t>Nombre</w:t>
                  </w:r>
                </w:p>
              </w:tc>
              <w:tc>
                <w:tcPr>
                  <w:tcW w:w="3003" w:type="dxa"/>
                  <w:shd w:val="clear" w:color="auto" w:fill="auto"/>
                </w:tcPr>
                <w:p w14:paraId="0581893E" w14:textId="77777777" w:rsidR="00FC7CE0" w:rsidRPr="00856A30" w:rsidRDefault="00FC7CE0" w:rsidP="00FC7CE0">
                  <w:pPr>
                    <w:rPr>
                      <w:rFonts w:ascii="Calibri" w:hAnsi="Calibri"/>
                    </w:rPr>
                  </w:pPr>
                  <w:r w:rsidRPr="00856A30">
                    <w:rPr>
                      <w:rFonts w:ascii="Calibri" w:hAnsi="Calibri"/>
                    </w:rPr>
                    <w:t>Juan Pérez</w:t>
                  </w:r>
                </w:p>
              </w:tc>
            </w:tr>
            <w:tr w:rsidR="00FC7CE0" w14:paraId="260F4820" w14:textId="77777777" w:rsidTr="00856A30">
              <w:trPr>
                <w:trHeight w:val="265"/>
              </w:trPr>
              <w:tc>
                <w:tcPr>
                  <w:tcW w:w="1320" w:type="dxa"/>
                  <w:shd w:val="clear" w:color="auto" w:fill="auto"/>
                </w:tcPr>
                <w:p w14:paraId="5FA09F4D" w14:textId="77777777" w:rsidR="00FC7CE0" w:rsidRPr="00856A30" w:rsidRDefault="00FC7CE0" w:rsidP="00FC7CE0">
                  <w:pPr>
                    <w:rPr>
                      <w:rFonts w:ascii="Calibri" w:hAnsi="Calibri"/>
                    </w:rPr>
                  </w:pPr>
                  <w:proofErr w:type="spellStart"/>
                  <w:r w:rsidRPr="00856A30">
                    <w:rPr>
                      <w:rFonts w:ascii="Calibri" w:hAnsi="Calibri"/>
                    </w:rPr>
                    <w:t>Int</w:t>
                  </w:r>
                  <w:proofErr w:type="spellEnd"/>
                </w:p>
              </w:tc>
              <w:tc>
                <w:tcPr>
                  <w:tcW w:w="1537" w:type="dxa"/>
                  <w:shd w:val="clear" w:color="auto" w:fill="auto"/>
                </w:tcPr>
                <w:p w14:paraId="300C4502" w14:textId="77777777" w:rsidR="00FC7CE0" w:rsidRPr="00856A30" w:rsidRDefault="00FC7CE0" w:rsidP="00FC7CE0">
                  <w:pPr>
                    <w:rPr>
                      <w:rFonts w:ascii="Calibri" w:hAnsi="Calibri"/>
                    </w:rPr>
                  </w:pPr>
                  <w:r w:rsidRPr="00856A30">
                    <w:rPr>
                      <w:rFonts w:ascii="Calibri" w:hAnsi="Calibri"/>
                    </w:rPr>
                    <w:t xml:space="preserve">Edad </w:t>
                  </w:r>
                </w:p>
              </w:tc>
              <w:tc>
                <w:tcPr>
                  <w:tcW w:w="3003" w:type="dxa"/>
                  <w:shd w:val="clear" w:color="auto" w:fill="auto"/>
                </w:tcPr>
                <w:p w14:paraId="61C0371D" w14:textId="77777777" w:rsidR="00FC7CE0" w:rsidRPr="00856A30" w:rsidRDefault="00FC7CE0" w:rsidP="00FC7CE0">
                  <w:pPr>
                    <w:rPr>
                      <w:rFonts w:ascii="Calibri" w:hAnsi="Calibri"/>
                    </w:rPr>
                  </w:pPr>
                  <w:r w:rsidRPr="00856A30">
                    <w:rPr>
                      <w:rFonts w:ascii="Calibri" w:hAnsi="Calibri"/>
                    </w:rPr>
                    <w:t>36 años</w:t>
                  </w:r>
                </w:p>
              </w:tc>
            </w:tr>
            <w:tr w:rsidR="00FC7CE0" w14:paraId="684650E1" w14:textId="77777777" w:rsidTr="00856A30">
              <w:trPr>
                <w:trHeight w:val="265"/>
              </w:trPr>
              <w:tc>
                <w:tcPr>
                  <w:tcW w:w="1320" w:type="dxa"/>
                  <w:shd w:val="clear" w:color="auto" w:fill="auto"/>
                </w:tcPr>
                <w:p w14:paraId="334EBF61" w14:textId="77777777" w:rsidR="00FC7CE0" w:rsidRPr="00856A30" w:rsidRDefault="00FC7CE0" w:rsidP="00FC7CE0">
                  <w:pPr>
                    <w:rPr>
                      <w:rFonts w:ascii="Calibri" w:hAnsi="Calibri"/>
                    </w:rPr>
                  </w:pPr>
                  <w:r w:rsidRPr="00856A30">
                    <w:rPr>
                      <w:rFonts w:ascii="Calibri" w:hAnsi="Calibri"/>
                    </w:rPr>
                    <w:t xml:space="preserve">String </w:t>
                  </w:r>
                </w:p>
              </w:tc>
              <w:tc>
                <w:tcPr>
                  <w:tcW w:w="1537" w:type="dxa"/>
                  <w:shd w:val="clear" w:color="auto" w:fill="auto"/>
                </w:tcPr>
                <w:p w14:paraId="6F10B837" w14:textId="77777777" w:rsidR="00FC7CE0" w:rsidRPr="00856A30" w:rsidRDefault="00FC7CE0" w:rsidP="00856A30">
                  <w:pPr>
                    <w:spacing w:line="259" w:lineRule="auto"/>
                    <w:rPr>
                      <w:rFonts w:ascii="Calibri" w:hAnsi="Calibri"/>
                    </w:rPr>
                  </w:pPr>
                  <w:r w:rsidRPr="00856A30">
                    <w:rPr>
                      <w:rFonts w:ascii="Calibri" w:hAnsi="Calibri"/>
                    </w:rPr>
                    <w:t xml:space="preserve">Cedula </w:t>
                  </w:r>
                </w:p>
              </w:tc>
              <w:tc>
                <w:tcPr>
                  <w:tcW w:w="3003" w:type="dxa"/>
                  <w:shd w:val="clear" w:color="auto" w:fill="auto"/>
                </w:tcPr>
                <w:p w14:paraId="6F77F6DC" w14:textId="77777777" w:rsidR="00FC7CE0" w:rsidRPr="00856A30" w:rsidRDefault="00FC7CE0" w:rsidP="00FC7CE0">
                  <w:pPr>
                    <w:rPr>
                      <w:rFonts w:ascii="Calibri" w:hAnsi="Calibri"/>
                    </w:rPr>
                  </w:pPr>
                  <w:r w:rsidRPr="00856A30">
                    <w:rPr>
                      <w:rFonts w:ascii="Calibri" w:hAnsi="Calibri"/>
                    </w:rPr>
                    <w:t>0957893641</w:t>
                  </w:r>
                </w:p>
              </w:tc>
            </w:tr>
            <w:tr w:rsidR="00FC7CE0" w14:paraId="15B8EB33" w14:textId="77777777" w:rsidTr="00856A30">
              <w:trPr>
                <w:trHeight w:val="265"/>
              </w:trPr>
              <w:tc>
                <w:tcPr>
                  <w:tcW w:w="1320" w:type="dxa"/>
                  <w:shd w:val="clear" w:color="auto" w:fill="auto"/>
                </w:tcPr>
                <w:p w14:paraId="6C99A46C" w14:textId="77777777" w:rsidR="00FC7CE0" w:rsidRPr="00856A30" w:rsidRDefault="00FC7CE0" w:rsidP="00856A30">
                  <w:pPr>
                    <w:spacing w:line="259" w:lineRule="auto"/>
                    <w:rPr>
                      <w:rFonts w:ascii="Calibri" w:hAnsi="Calibri"/>
                    </w:rPr>
                  </w:pPr>
                  <w:r w:rsidRPr="00856A30">
                    <w:rPr>
                      <w:rFonts w:ascii="Calibri" w:hAnsi="Calibri"/>
                    </w:rPr>
                    <w:t xml:space="preserve">String </w:t>
                  </w:r>
                </w:p>
              </w:tc>
              <w:tc>
                <w:tcPr>
                  <w:tcW w:w="1537" w:type="dxa"/>
                  <w:shd w:val="clear" w:color="auto" w:fill="auto"/>
                </w:tcPr>
                <w:p w14:paraId="5D45B786" w14:textId="77777777" w:rsidR="00FC7CE0" w:rsidRPr="00856A30" w:rsidRDefault="00FC7CE0" w:rsidP="00856A30">
                  <w:pPr>
                    <w:spacing w:line="259" w:lineRule="auto"/>
                    <w:rPr>
                      <w:rFonts w:ascii="Calibri" w:hAnsi="Calibri"/>
                    </w:rPr>
                  </w:pPr>
                  <w:r w:rsidRPr="00856A30">
                    <w:rPr>
                      <w:rFonts w:ascii="Calibri" w:hAnsi="Calibri"/>
                    </w:rPr>
                    <w:t xml:space="preserve">Sexo </w:t>
                  </w:r>
                </w:p>
              </w:tc>
              <w:tc>
                <w:tcPr>
                  <w:tcW w:w="3003" w:type="dxa"/>
                  <w:shd w:val="clear" w:color="auto" w:fill="auto"/>
                </w:tcPr>
                <w:p w14:paraId="569E65EC" w14:textId="77777777" w:rsidR="00FC7CE0" w:rsidRPr="00856A30" w:rsidRDefault="00FC7CE0" w:rsidP="00856A30">
                  <w:pPr>
                    <w:spacing w:line="259" w:lineRule="auto"/>
                    <w:rPr>
                      <w:rFonts w:ascii="Calibri" w:hAnsi="Calibri"/>
                    </w:rPr>
                  </w:pPr>
                  <w:r w:rsidRPr="00856A30">
                    <w:rPr>
                      <w:rFonts w:ascii="Calibri" w:hAnsi="Calibri"/>
                    </w:rPr>
                    <w:t>masculino</w:t>
                  </w:r>
                </w:p>
              </w:tc>
            </w:tr>
            <w:tr w:rsidR="00FC7CE0" w14:paraId="4DBAC5A0" w14:textId="77777777" w:rsidTr="00856A30">
              <w:trPr>
                <w:trHeight w:val="265"/>
              </w:trPr>
              <w:tc>
                <w:tcPr>
                  <w:tcW w:w="1320" w:type="dxa"/>
                  <w:shd w:val="clear" w:color="auto" w:fill="auto"/>
                </w:tcPr>
                <w:p w14:paraId="7223BC8C" w14:textId="77777777" w:rsidR="00FC7CE0" w:rsidRPr="00856A30" w:rsidRDefault="00FC7CE0" w:rsidP="00856A30">
                  <w:pPr>
                    <w:spacing w:line="259" w:lineRule="auto"/>
                    <w:rPr>
                      <w:rFonts w:ascii="Calibri" w:hAnsi="Calibri"/>
                    </w:rPr>
                  </w:pPr>
                  <w:r w:rsidRPr="00856A30">
                    <w:rPr>
                      <w:rFonts w:ascii="Calibri" w:hAnsi="Calibri"/>
                    </w:rPr>
                    <w:t xml:space="preserve">String </w:t>
                  </w:r>
                </w:p>
              </w:tc>
              <w:tc>
                <w:tcPr>
                  <w:tcW w:w="1537" w:type="dxa"/>
                  <w:shd w:val="clear" w:color="auto" w:fill="auto"/>
                </w:tcPr>
                <w:p w14:paraId="60052977" w14:textId="77777777" w:rsidR="00FC7CE0" w:rsidRPr="00856A30" w:rsidRDefault="00FC7CE0" w:rsidP="00856A30">
                  <w:pPr>
                    <w:spacing w:line="259" w:lineRule="auto"/>
                    <w:rPr>
                      <w:rFonts w:ascii="Calibri" w:hAnsi="Calibri"/>
                    </w:rPr>
                  </w:pPr>
                  <w:r w:rsidRPr="00856A30">
                    <w:rPr>
                      <w:rFonts w:ascii="Calibri" w:hAnsi="Calibri"/>
                    </w:rPr>
                    <w:t xml:space="preserve">Contacto </w:t>
                  </w:r>
                </w:p>
              </w:tc>
              <w:tc>
                <w:tcPr>
                  <w:tcW w:w="3003" w:type="dxa"/>
                  <w:shd w:val="clear" w:color="auto" w:fill="auto"/>
                </w:tcPr>
                <w:p w14:paraId="41149591" w14:textId="77777777" w:rsidR="00FC7CE0" w:rsidRPr="00856A30" w:rsidRDefault="00FC7CE0" w:rsidP="00856A30">
                  <w:pPr>
                    <w:spacing w:line="259" w:lineRule="auto"/>
                    <w:rPr>
                      <w:rFonts w:ascii="Calibri" w:hAnsi="Calibri"/>
                    </w:rPr>
                  </w:pPr>
                  <w:r w:rsidRPr="00856A30">
                    <w:rPr>
                      <w:rFonts w:ascii="Calibri" w:hAnsi="Calibri"/>
                    </w:rPr>
                    <w:t>0425876359</w:t>
                  </w:r>
                </w:p>
              </w:tc>
            </w:tr>
            <w:tr w:rsidR="00FC7CE0" w14:paraId="185F7BCD" w14:textId="77777777" w:rsidTr="00856A30">
              <w:trPr>
                <w:trHeight w:val="265"/>
              </w:trPr>
              <w:tc>
                <w:tcPr>
                  <w:tcW w:w="1320" w:type="dxa"/>
                  <w:shd w:val="clear" w:color="auto" w:fill="auto"/>
                </w:tcPr>
                <w:p w14:paraId="113C5ED3" w14:textId="77777777" w:rsidR="00FC7CE0" w:rsidRPr="00856A30" w:rsidRDefault="00FC7CE0" w:rsidP="00FC7CE0">
                  <w:pPr>
                    <w:rPr>
                      <w:rFonts w:ascii="Calibri" w:hAnsi="Calibri"/>
                    </w:rPr>
                  </w:pPr>
                  <w:r w:rsidRPr="00856A30">
                    <w:rPr>
                      <w:rFonts w:ascii="Calibri" w:hAnsi="Calibri"/>
                    </w:rPr>
                    <w:t xml:space="preserve">String </w:t>
                  </w:r>
                </w:p>
              </w:tc>
              <w:tc>
                <w:tcPr>
                  <w:tcW w:w="1537" w:type="dxa"/>
                  <w:shd w:val="clear" w:color="auto" w:fill="auto"/>
                </w:tcPr>
                <w:p w14:paraId="540E7402" w14:textId="77777777" w:rsidR="00FC7CE0" w:rsidRPr="00856A30" w:rsidRDefault="00FC7CE0" w:rsidP="00FC7CE0">
                  <w:pPr>
                    <w:rPr>
                      <w:rFonts w:ascii="Calibri" w:hAnsi="Calibri"/>
                    </w:rPr>
                  </w:pPr>
                  <w:r w:rsidRPr="00856A30">
                    <w:rPr>
                      <w:rFonts w:ascii="Calibri" w:hAnsi="Calibri"/>
                    </w:rPr>
                    <w:t xml:space="preserve">Ciudad </w:t>
                  </w:r>
                </w:p>
              </w:tc>
              <w:tc>
                <w:tcPr>
                  <w:tcW w:w="3003" w:type="dxa"/>
                  <w:shd w:val="clear" w:color="auto" w:fill="auto"/>
                </w:tcPr>
                <w:p w14:paraId="498542C6" w14:textId="77777777" w:rsidR="00FC7CE0" w:rsidRPr="00856A30" w:rsidRDefault="00FC7CE0" w:rsidP="00FC7CE0">
                  <w:pPr>
                    <w:rPr>
                      <w:rFonts w:ascii="Calibri" w:hAnsi="Calibri"/>
                    </w:rPr>
                  </w:pPr>
                  <w:r w:rsidRPr="00856A30">
                    <w:rPr>
                      <w:rFonts w:ascii="Calibri" w:hAnsi="Calibri"/>
                    </w:rPr>
                    <w:t xml:space="preserve">Guayaquil </w:t>
                  </w:r>
                </w:p>
              </w:tc>
            </w:tr>
            <w:tr w:rsidR="00FC7CE0" w14:paraId="66874AF9" w14:textId="77777777" w:rsidTr="00856A30">
              <w:trPr>
                <w:trHeight w:val="265"/>
              </w:trPr>
              <w:tc>
                <w:tcPr>
                  <w:tcW w:w="1320" w:type="dxa"/>
                  <w:shd w:val="clear" w:color="auto" w:fill="auto"/>
                </w:tcPr>
                <w:p w14:paraId="221D2118" w14:textId="77777777" w:rsidR="00FC7CE0" w:rsidRPr="00856A30" w:rsidRDefault="00FC7CE0" w:rsidP="00FC7CE0">
                  <w:pPr>
                    <w:rPr>
                      <w:rFonts w:ascii="Calibri" w:hAnsi="Calibri"/>
                    </w:rPr>
                  </w:pPr>
                  <w:r w:rsidRPr="00856A30">
                    <w:rPr>
                      <w:rFonts w:ascii="Calibri" w:hAnsi="Calibri"/>
                    </w:rPr>
                    <w:t xml:space="preserve">String </w:t>
                  </w:r>
                </w:p>
              </w:tc>
              <w:tc>
                <w:tcPr>
                  <w:tcW w:w="1537" w:type="dxa"/>
                  <w:shd w:val="clear" w:color="auto" w:fill="auto"/>
                </w:tcPr>
                <w:p w14:paraId="528B6358" w14:textId="77777777" w:rsidR="00FC7CE0" w:rsidRPr="00856A30" w:rsidRDefault="00FC7CE0" w:rsidP="00FC7CE0">
                  <w:pPr>
                    <w:rPr>
                      <w:rFonts w:ascii="Calibri" w:hAnsi="Calibri"/>
                    </w:rPr>
                  </w:pPr>
                  <w:r w:rsidRPr="00856A30">
                    <w:rPr>
                      <w:rFonts w:ascii="Calibri" w:hAnsi="Calibri"/>
                    </w:rPr>
                    <w:t xml:space="preserve">Dirección </w:t>
                  </w:r>
                </w:p>
              </w:tc>
              <w:tc>
                <w:tcPr>
                  <w:tcW w:w="3003" w:type="dxa"/>
                  <w:shd w:val="clear" w:color="auto" w:fill="auto"/>
                </w:tcPr>
                <w:p w14:paraId="486F07B3" w14:textId="77777777" w:rsidR="00FC7CE0" w:rsidRPr="00856A30" w:rsidRDefault="00FC7CE0" w:rsidP="00FC7CE0">
                  <w:pPr>
                    <w:rPr>
                      <w:rFonts w:ascii="Calibri" w:hAnsi="Calibri"/>
                    </w:rPr>
                  </w:pPr>
                  <w:proofErr w:type="spellStart"/>
                  <w:r w:rsidRPr="00856A30">
                    <w:rPr>
                      <w:rFonts w:ascii="Calibri" w:hAnsi="Calibri"/>
                    </w:rPr>
                    <w:t>Urnedor</w:t>
                  </w:r>
                  <w:proofErr w:type="spellEnd"/>
                  <w:r w:rsidRPr="00856A30">
                    <w:rPr>
                      <w:rFonts w:ascii="Calibri" w:hAnsi="Calibri"/>
                    </w:rPr>
                    <w:t xml:space="preserve"> </w:t>
                  </w:r>
                  <w:proofErr w:type="spellStart"/>
                  <w:r w:rsidRPr="00856A30">
                    <w:rPr>
                      <w:rFonts w:ascii="Calibri" w:hAnsi="Calibri"/>
                    </w:rPr>
                    <w:t>mz</w:t>
                  </w:r>
                  <w:proofErr w:type="spellEnd"/>
                  <w:r w:rsidRPr="00856A30">
                    <w:rPr>
                      <w:rFonts w:ascii="Calibri" w:hAnsi="Calibri"/>
                    </w:rPr>
                    <w:t xml:space="preserve"> </w:t>
                  </w:r>
                  <w:proofErr w:type="gramStart"/>
                  <w:r w:rsidRPr="00856A30">
                    <w:rPr>
                      <w:rFonts w:ascii="Calibri" w:hAnsi="Calibri"/>
                    </w:rPr>
                    <w:t>914  villa</w:t>
                  </w:r>
                  <w:proofErr w:type="gramEnd"/>
                  <w:r w:rsidRPr="00856A30">
                    <w:rPr>
                      <w:rFonts w:ascii="Calibri" w:hAnsi="Calibri"/>
                    </w:rPr>
                    <w:t xml:space="preserve"> 12</w:t>
                  </w:r>
                </w:p>
              </w:tc>
            </w:tr>
          </w:tbl>
          <w:p w14:paraId="6F541057" w14:textId="77777777" w:rsidR="00FC7CE0" w:rsidRPr="00856A30" w:rsidRDefault="00FC7CE0" w:rsidP="00FC7CE0">
            <w:pPr>
              <w:rPr>
                <w:rFonts w:ascii="Calibri" w:hAnsi="Calibri"/>
              </w:rPr>
            </w:pPr>
          </w:p>
          <w:p w14:paraId="0703CA4D" w14:textId="77777777" w:rsidR="00FC7CE0" w:rsidRPr="0028108E" w:rsidRDefault="00FC7CE0" w:rsidP="00FC7CE0">
            <w:pPr>
              <w:numPr>
                <w:ilvl w:val="0"/>
                <w:numId w:val="7"/>
              </w:numPr>
              <w:spacing w:after="160" w:line="259" w:lineRule="auto"/>
              <w:rPr>
                <w:rFonts w:ascii="Calibri" w:hAnsi="Calibri"/>
              </w:rPr>
            </w:pPr>
            <w:r w:rsidRPr="00856A30">
              <w:rPr>
                <w:rFonts w:ascii="Calibri" w:hAnsi="Calibri"/>
              </w:rPr>
              <w:t>Hacer clic en el botón Continuar.</w:t>
            </w:r>
          </w:p>
        </w:tc>
      </w:tr>
      <w:tr w:rsidR="00FC7CE0" w14:paraId="146D4451"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29C409" w14:textId="77777777" w:rsidR="00FC7CE0" w:rsidRPr="0028108E" w:rsidRDefault="00FC7CE0" w:rsidP="00FC7CE0">
            <w:pPr>
              <w:rPr>
                <w:rFonts w:ascii="Calibri" w:hAnsi="Calibri"/>
              </w:rPr>
            </w:pPr>
            <w:r w:rsidRPr="00856A30">
              <w:rPr>
                <w:rFonts w:ascii="Calibri" w:hAnsi="Calibri"/>
                <w:b/>
                <w:bCs/>
              </w:rPr>
              <w:t>Requisito previo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525AAD" w14:textId="77777777" w:rsidR="00FC7CE0" w:rsidRPr="0028108E" w:rsidRDefault="00FC7CE0" w:rsidP="00FC7CE0">
            <w:pPr>
              <w:spacing w:line="259" w:lineRule="auto"/>
              <w:rPr>
                <w:rFonts w:ascii="Calibri" w:hAnsi="Calibri"/>
              </w:rPr>
            </w:pPr>
            <w:r w:rsidRPr="00856A30">
              <w:rPr>
                <w:rFonts w:ascii="Calibri" w:hAnsi="Calibri"/>
              </w:rPr>
              <w:t>Haber ingresado correctamente al sistema.</w:t>
            </w:r>
          </w:p>
        </w:tc>
      </w:tr>
      <w:tr w:rsidR="00FC7CE0" w14:paraId="7A4B194D" w14:textId="77777777" w:rsidTr="0028108E">
        <w:trPr>
          <w:trHeight w:val="340"/>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EE28402" w14:textId="77777777" w:rsidR="00FC7CE0" w:rsidRPr="0028108E" w:rsidRDefault="00FC7CE0" w:rsidP="00FC7CE0">
            <w:pPr>
              <w:rPr>
                <w:rFonts w:ascii="Calibri" w:hAnsi="Calibri"/>
              </w:rPr>
            </w:pPr>
            <w:r w:rsidRPr="00856A30">
              <w:rPr>
                <w:rFonts w:ascii="Calibri" w:hAnsi="Calibri"/>
                <w:b/>
                <w:bCs/>
              </w:rPr>
              <w:t>Resultado esperado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2EF1D7E" w14:textId="77777777" w:rsidR="00FC7CE0" w:rsidRPr="0028108E" w:rsidRDefault="00FC7CE0" w:rsidP="00FC7CE0">
            <w:pPr>
              <w:spacing w:line="259" w:lineRule="auto"/>
              <w:rPr>
                <w:rFonts w:ascii="Calibri" w:hAnsi="Calibri"/>
              </w:rPr>
            </w:pPr>
            <w:r w:rsidRPr="00856A30">
              <w:rPr>
                <w:rFonts w:ascii="Calibri" w:hAnsi="Calibri"/>
              </w:rPr>
              <w:t>El secretario será registrado en el sistema</w:t>
            </w:r>
          </w:p>
        </w:tc>
      </w:tr>
      <w:tr w:rsidR="00FC7CE0" w14:paraId="7E5A2577" w14:textId="77777777" w:rsidTr="0028108E">
        <w:trPr>
          <w:trHeight w:val="388"/>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169775" w14:textId="77777777" w:rsidR="00FC7CE0" w:rsidRPr="0028108E" w:rsidRDefault="00FC7CE0" w:rsidP="00FC7CE0">
            <w:pPr>
              <w:rPr>
                <w:rFonts w:ascii="Calibri" w:hAnsi="Calibri"/>
              </w:rPr>
            </w:pPr>
            <w:r w:rsidRPr="00856A30">
              <w:rPr>
                <w:rFonts w:ascii="Calibri" w:hAnsi="Calibri"/>
                <w:b/>
                <w:bCs/>
              </w:rPr>
              <w:t>Resultado obtenido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3BD4057" w14:textId="77777777" w:rsidR="00FC7CE0" w:rsidRPr="0028108E" w:rsidRDefault="00FC7CE0" w:rsidP="00FC7CE0">
            <w:pPr>
              <w:spacing w:line="259" w:lineRule="auto"/>
              <w:rPr>
                <w:rFonts w:ascii="Calibri" w:hAnsi="Calibri"/>
              </w:rPr>
            </w:pPr>
            <w:r w:rsidRPr="00856A30">
              <w:rPr>
                <w:rFonts w:ascii="Calibri" w:hAnsi="Calibri"/>
              </w:rPr>
              <w:t>Se ha registrado correctamente el usuario. El sistema tendrá un modelo de ficha de ingreso para el usuario.</w:t>
            </w:r>
          </w:p>
        </w:tc>
      </w:tr>
      <w:tr w:rsidR="00FC7CE0" w14:paraId="21A6522D" w14:textId="77777777" w:rsidTr="0028108E">
        <w:trPr>
          <w:trHeight w:val="393"/>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35C3A98" w14:textId="77777777" w:rsidR="00FC7CE0" w:rsidRPr="0028108E" w:rsidRDefault="00FC7CE0" w:rsidP="00FC7CE0">
            <w:pPr>
              <w:rPr>
                <w:rFonts w:ascii="Calibri" w:hAnsi="Calibri"/>
              </w:rPr>
            </w:pPr>
            <w:r w:rsidRPr="00856A30">
              <w:rPr>
                <w:rFonts w:ascii="Calibri" w:hAnsi="Calibri"/>
                <w:b/>
                <w:bCs/>
              </w:rPr>
              <w:t>Estado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440B681" w14:textId="77777777" w:rsidR="00FC7CE0" w:rsidRPr="0028108E" w:rsidRDefault="00FC7CE0" w:rsidP="00FC7CE0">
            <w:pPr>
              <w:rPr>
                <w:rFonts w:ascii="Calibri" w:hAnsi="Calibri"/>
              </w:rPr>
            </w:pPr>
            <w:r w:rsidRPr="00856A30">
              <w:rPr>
                <w:rFonts w:ascii="Calibri" w:hAnsi="Calibri"/>
              </w:rPr>
              <w:t>Exitoso</w:t>
            </w:r>
          </w:p>
        </w:tc>
      </w:tr>
      <w:tr w:rsidR="00FC7CE0" w14:paraId="037839EC" w14:textId="77777777" w:rsidTr="0028108E">
        <w:trPr>
          <w:trHeight w:val="258"/>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4AB3DA0" w14:textId="77777777" w:rsidR="00FC7CE0" w:rsidRPr="0028108E" w:rsidRDefault="00FC7CE0" w:rsidP="00FC7CE0">
            <w:pPr>
              <w:rPr>
                <w:rFonts w:ascii="Calibri" w:hAnsi="Calibri"/>
              </w:rPr>
            </w:pPr>
            <w:r w:rsidRPr="00856A30">
              <w:rPr>
                <w:rFonts w:ascii="Calibri" w:hAnsi="Calibri"/>
                <w:b/>
                <w:bCs/>
              </w:rPr>
              <w:t>Observaciones</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67DC39" w14:textId="77777777" w:rsidR="00FC7CE0" w:rsidRPr="0028108E" w:rsidRDefault="00FC7CE0" w:rsidP="00FC7CE0">
            <w:pPr>
              <w:rPr>
                <w:rFonts w:ascii="Calibri" w:hAnsi="Calibri"/>
              </w:rPr>
            </w:pPr>
            <w:r w:rsidRPr="00856A30">
              <w:rPr>
                <w:rFonts w:ascii="Calibri" w:hAnsi="Calibri"/>
              </w:rPr>
              <w:t xml:space="preserve"> El sistema gestionará los datos de la ficha personal del usuario. </w:t>
            </w:r>
          </w:p>
        </w:tc>
      </w:tr>
    </w:tbl>
    <w:p w14:paraId="3652C397" w14:textId="77777777" w:rsidR="0028108E" w:rsidRDefault="0028108E" w:rsidP="0028108E">
      <w:pPr>
        <w:spacing w:line="276" w:lineRule="auto"/>
        <w:jc w:val="both"/>
        <w:rPr>
          <w:rFonts w:ascii="Calibri" w:hAnsi="Calibri" w:cs="Calibri"/>
          <w:color w:val="0000FF"/>
        </w:rPr>
      </w:pPr>
      <w:r w:rsidRPr="7A001883">
        <w:rPr>
          <w:rFonts w:ascii="Calibri" w:hAnsi="Calibri" w:cs="Calibri"/>
          <w:color w:val="0000FF"/>
        </w:rPr>
        <w:t xml:space="preserve">                                         </w:t>
      </w:r>
    </w:p>
    <w:p w14:paraId="20263BD1" w14:textId="77777777" w:rsidR="0028108E" w:rsidRDefault="0028108E" w:rsidP="0028108E">
      <w:pPr>
        <w:spacing w:line="276" w:lineRule="auto"/>
        <w:jc w:val="both"/>
        <w:rPr>
          <w:rFonts w:ascii="Calibri" w:hAnsi="Calibri" w:cs="Calibri"/>
          <w:color w:val="0000FF"/>
        </w:rPr>
      </w:pPr>
    </w:p>
    <w:tbl>
      <w:tblPr>
        <w:tblW w:w="0" w:type="auto"/>
        <w:tblInd w:w="712" w:type="dxa"/>
        <w:tblLook w:val="04A0" w:firstRow="1" w:lastRow="0" w:firstColumn="1" w:lastColumn="0" w:noHBand="0" w:noVBand="1"/>
      </w:tblPr>
      <w:tblGrid>
        <w:gridCol w:w="2825"/>
        <w:gridCol w:w="6103"/>
      </w:tblGrid>
      <w:tr w:rsidR="0028108E" w14:paraId="516A68F1" w14:textId="77777777" w:rsidTr="0028108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5D19119" w14:textId="77777777" w:rsidR="0028108E" w:rsidRPr="0028108E" w:rsidRDefault="0028108E" w:rsidP="00856A30">
            <w:pPr>
              <w:spacing w:line="276" w:lineRule="auto"/>
              <w:jc w:val="both"/>
              <w:rPr>
                <w:rFonts w:ascii="Calibri" w:hAnsi="Calibri"/>
              </w:rPr>
            </w:pPr>
            <w:r w:rsidRPr="0028108E">
              <w:rPr>
                <w:rFonts w:ascii="Calibri" w:hAnsi="Calibri"/>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3B85390" w14:textId="77777777" w:rsidR="0028108E" w:rsidRPr="0028108E" w:rsidRDefault="0028108E" w:rsidP="00856A30">
            <w:pPr>
              <w:spacing w:line="276" w:lineRule="auto"/>
              <w:jc w:val="both"/>
              <w:rPr>
                <w:rFonts w:ascii="Calibri" w:hAnsi="Calibri"/>
                <w:sz w:val="22"/>
                <w:szCs w:val="22"/>
                <w:lang w:val="es-419"/>
              </w:rPr>
            </w:pPr>
            <w:r w:rsidRPr="0028108E">
              <w:rPr>
                <w:rFonts w:ascii="Calibri" w:hAnsi="Calibri"/>
                <w:sz w:val="22"/>
                <w:szCs w:val="22"/>
                <w:lang w:val="es-419"/>
              </w:rPr>
              <w:t>CP-003</w:t>
            </w:r>
          </w:p>
        </w:tc>
      </w:tr>
      <w:tr w:rsidR="009C4308" w14:paraId="5B0CC5CE" w14:textId="77777777" w:rsidTr="0028108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48D724" w14:textId="77777777" w:rsidR="009C4308" w:rsidRPr="0028108E" w:rsidRDefault="009C4308" w:rsidP="009C4308">
            <w:pPr>
              <w:spacing w:line="276" w:lineRule="auto"/>
              <w:jc w:val="both"/>
              <w:rPr>
                <w:rFonts w:ascii="Calibri" w:hAnsi="Calibri"/>
              </w:rPr>
            </w:pPr>
            <w:r w:rsidRPr="00856A30">
              <w:rPr>
                <w:rFonts w:ascii="Calibri" w:hAnsi="Calibri"/>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57726801" w14:textId="77777777" w:rsidR="009C4308" w:rsidRPr="0028108E" w:rsidRDefault="009C4308" w:rsidP="009C4308">
            <w:pPr>
              <w:spacing w:line="276" w:lineRule="auto"/>
              <w:jc w:val="both"/>
              <w:rPr>
                <w:rFonts w:ascii="Calibri" w:hAnsi="Calibri"/>
                <w:sz w:val="22"/>
                <w:szCs w:val="22"/>
                <w:lang w:val="es-419"/>
              </w:rPr>
            </w:pPr>
            <w:r w:rsidRPr="00856A30">
              <w:rPr>
                <w:rFonts w:ascii="Calibri" w:hAnsi="Calibri"/>
                <w:sz w:val="22"/>
                <w:szCs w:val="22"/>
                <w:lang w:val="es-419"/>
              </w:rPr>
              <w:t>Prueba de Registro administrador</w:t>
            </w:r>
          </w:p>
        </w:tc>
      </w:tr>
      <w:tr w:rsidR="009C4308" w14:paraId="2327BE21" w14:textId="77777777" w:rsidTr="0028108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0D48B4" w14:textId="77777777" w:rsidR="009C4308" w:rsidRPr="0028108E" w:rsidRDefault="009C4308" w:rsidP="009C4308">
            <w:pPr>
              <w:spacing w:line="276" w:lineRule="auto"/>
              <w:jc w:val="both"/>
              <w:rPr>
                <w:rFonts w:ascii="Calibri" w:hAnsi="Calibri"/>
              </w:rPr>
            </w:pPr>
            <w:r w:rsidRPr="00856A30">
              <w:rPr>
                <w:rFonts w:ascii="Calibri" w:hAnsi="Calibri"/>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5CAAE533" w14:textId="77777777" w:rsidR="009C4308" w:rsidRPr="0028108E" w:rsidRDefault="009C4308" w:rsidP="009C4308">
            <w:pPr>
              <w:spacing w:line="276" w:lineRule="auto"/>
              <w:jc w:val="both"/>
              <w:rPr>
                <w:rFonts w:ascii="Calibri" w:hAnsi="Calibri"/>
                <w:sz w:val="22"/>
                <w:szCs w:val="22"/>
                <w:lang w:val="es-419"/>
              </w:rPr>
            </w:pPr>
            <w:r w:rsidRPr="00856A30">
              <w:rPr>
                <w:rFonts w:ascii="Calibri" w:hAnsi="Calibri"/>
                <w:sz w:val="22"/>
                <w:szCs w:val="22"/>
                <w:lang w:val="es-419"/>
              </w:rPr>
              <w:t>Desarrolladores</w:t>
            </w:r>
          </w:p>
        </w:tc>
      </w:tr>
      <w:tr w:rsidR="009C4308" w14:paraId="71E4276E" w14:textId="77777777" w:rsidTr="0028108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6B5C158" w14:textId="77777777" w:rsidR="009C4308" w:rsidRPr="0028108E" w:rsidRDefault="009C4308" w:rsidP="009C4308">
            <w:pPr>
              <w:spacing w:line="276" w:lineRule="auto"/>
              <w:jc w:val="both"/>
              <w:rPr>
                <w:rFonts w:ascii="Calibri" w:hAnsi="Calibri"/>
              </w:rPr>
            </w:pPr>
            <w:r w:rsidRPr="00856A30">
              <w:rPr>
                <w:rFonts w:ascii="Calibri" w:hAnsi="Calibri"/>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45C72024" w14:textId="77777777" w:rsidR="009C4308" w:rsidRPr="00856A30" w:rsidRDefault="009C4308" w:rsidP="009C4308">
            <w:pPr>
              <w:numPr>
                <w:ilvl w:val="0"/>
                <w:numId w:val="6"/>
              </w:numPr>
              <w:tabs>
                <w:tab w:val="clear" w:pos="720"/>
                <w:tab w:val="num" w:pos="372"/>
              </w:tabs>
              <w:spacing w:line="276" w:lineRule="auto"/>
              <w:ind w:left="709"/>
              <w:jc w:val="both"/>
              <w:rPr>
                <w:rFonts w:ascii="Calibri" w:hAnsi="Calibri"/>
                <w:lang w:val="es-419"/>
              </w:rPr>
            </w:pPr>
            <w:r w:rsidRPr="00856A30">
              <w:rPr>
                <w:rFonts w:ascii="Calibri" w:hAnsi="Calibri"/>
                <w:lang w:val="es-419"/>
              </w:rPr>
              <w:t>Se ingresan los siguientes parámetros:</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845"/>
              <w:gridCol w:w="1800"/>
            </w:tblGrid>
            <w:tr w:rsidR="009C4308" w14:paraId="13FD7DDC"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0328D063"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Tipo de Dato</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4FCF0822"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Nombre de parámetro</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5477D399"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Valor parámetro</w:t>
                  </w:r>
                </w:p>
              </w:tc>
            </w:tr>
            <w:tr w:rsidR="009C4308" w14:paraId="629916C0"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7ED21C43"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String</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5D933125"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Cédula</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72D14D8D" w14:textId="77777777" w:rsidR="009C4308" w:rsidRPr="00856A30" w:rsidRDefault="009C4308" w:rsidP="00856A30">
                  <w:pPr>
                    <w:spacing w:line="276" w:lineRule="auto"/>
                    <w:jc w:val="both"/>
                    <w:rPr>
                      <w:rFonts w:ascii="Calibri" w:hAnsi="Calibri"/>
                      <w:sz w:val="22"/>
                      <w:szCs w:val="22"/>
                      <w:lang w:val="es"/>
                    </w:rPr>
                  </w:pPr>
                  <w:r w:rsidRPr="00856A30">
                    <w:rPr>
                      <w:rFonts w:ascii="Calibri" w:hAnsi="Calibri"/>
                      <w:sz w:val="22"/>
                      <w:szCs w:val="22"/>
                      <w:lang w:val="es"/>
                    </w:rPr>
                    <w:t>0925642157</w:t>
                  </w:r>
                </w:p>
              </w:tc>
            </w:tr>
            <w:tr w:rsidR="009C4308" w14:paraId="36E42403"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260ABFC2"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String</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056B408F"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Nombre</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7E986192"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Johan</w:t>
                  </w:r>
                </w:p>
              </w:tc>
            </w:tr>
            <w:tr w:rsidR="009C4308" w14:paraId="6DDCB8BA"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6946583C" w14:textId="77777777" w:rsidR="009C4308" w:rsidRPr="00856A30" w:rsidRDefault="009C4308" w:rsidP="00856A30">
                  <w:pPr>
                    <w:spacing w:line="276" w:lineRule="auto"/>
                    <w:jc w:val="both"/>
                    <w:rPr>
                      <w:rFonts w:ascii="Calibri" w:hAnsi="Calibri"/>
                      <w:sz w:val="22"/>
                      <w:szCs w:val="22"/>
                      <w:lang w:val="es-419"/>
                    </w:rPr>
                  </w:pPr>
                  <w:proofErr w:type="spellStart"/>
                  <w:r w:rsidRPr="00856A30">
                    <w:rPr>
                      <w:rFonts w:ascii="Calibri" w:hAnsi="Calibri"/>
                      <w:sz w:val="22"/>
                      <w:szCs w:val="22"/>
                      <w:lang w:val="es-419"/>
                    </w:rPr>
                    <w:t>Int</w:t>
                  </w:r>
                  <w:proofErr w:type="spellEnd"/>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4AB3EB22"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Edad</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7350626C"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26 años</w:t>
                  </w:r>
                </w:p>
              </w:tc>
            </w:tr>
            <w:tr w:rsidR="009C4308" w14:paraId="34CBA1BE"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47A79C33"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Boolean</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04202846"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Sexo</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60B5AD71" w14:textId="77777777" w:rsidR="009C4308" w:rsidRPr="00856A30" w:rsidRDefault="009C4308" w:rsidP="00856A30">
                  <w:pPr>
                    <w:spacing w:line="276" w:lineRule="auto"/>
                    <w:rPr>
                      <w:rFonts w:ascii="Calibri" w:hAnsi="Calibri"/>
                      <w:sz w:val="22"/>
                      <w:szCs w:val="22"/>
                      <w:lang w:val="es"/>
                    </w:rPr>
                  </w:pPr>
                  <w:r w:rsidRPr="00856A30">
                    <w:rPr>
                      <w:rFonts w:ascii="Calibri" w:hAnsi="Calibri"/>
                      <w:sz w:val="22"/>
                      <w:szCs w:val="22"/>
                      <w:lang w:val="es"/>
                    </w:rPr>
                    <w:t xml:space="preserve">Masculino </w:t>
                  </w:r>
                </w:p>
              </w:tc>
            </w:tr>
            <w:tr w:rsidR="009C4308" w14:paraId="29F49E19"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0308B9C3"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String</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00CB291D"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Ciudad</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0CF4E4A7" w14:textId="77777777" w:rsidR="009C4308" w:rsidRPr="00856A30" w:rsidRDefault="009C4308" w:rsidP="00856A30">
                  <w:pPr>
                    <w:spacing w:line="276" w:lineRule="auto"/>
                    <w:jc w:val="both"/>
                    <w:rPr>
                      <w:rFonts w:ascii="Calibri" w:hAnsi="Calibri"/>
                      <w:sz w:val="22"/>
                      <w:szCs w:val="22"/>
                      <w:lang w:val="es"/>
                    </w:rPr>
                  </w:pPr>
                  <w:r w:rsidRPr="00856A30">
                    <w:rPr>
                      <w:rFonts w:ascii="Calibri" w:hAnsi="Calibri"/>
                      <w:sz w:val="22"/>
                      <w:szCs w:val="22"/>
                      <w:lang w:val="es"/>
                    </w:rPr>
                    <w:t>Guayaquil</w:t>
                  </w:r>
                </w:p>
              </w:tc>
            </w:tr>
            <w:tr w:rsidR="009C4308" w14:paraId="323AAA67"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2861FE14"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String</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525D1EE1"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Dirección</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597680DE" w14:textId="77777777" w:rsidR="009C4308" w:rsidRPr="00856A30" w:rsidRDefault="009C4308" w:rsidP="00856A30">
                  <w:pPr>
                    <w:spacing w:line="276" w:lineRule="auto"/>
                    <w:jc w:val="both"/>
                    <w:rPr>
                      <w:rFonts w:ascii="Calibri" w:hAnsi="Calibri"/>
                      <w:sz w:val="22"/>
                      <w:szCs w:val="22"/>
                      <w:lang w:val="es"/>
                    </w:rPr>
                  </w:pPr>
                  <w:r w:rsidRPr="00856A30">
                    <w:rPr>
                      <w:rFonts w:ascii="Calibri" w:hAnsi="Calibri"/>
                      <w:sz w:val="22"/>
                      <w:szCs w:val="22"/>
                      <w:lang w:val="es"/>
                    </w:rPr>
                    <w:t xml:space="preserve">Avenida 25 de Julio </w:t>
                  </w:r>
                </w:p>
              </w:tc>
            </w:tr>
            <w:tr w:rsidR="009C4308" w14:paraId="1BF9C16C" w14:textId="77777777" w:rsidTr="00856A30">
              <w:trPr>
                <w:trHeight w:val="90"/>
              </w:trPr>
              <w:tc>
                <w:tcPr>
                  <w:tcW w:w="1470" w:type="dxa"/>
                  <w:tcBorders>
                    <w:top w:val="single" w:sz="8" w:space="0" w:color="auto"/>
                    <w:left w:val="single" w:sz="8" w:space="0" w:color="auto"/>
                    <w:bottom w:val="single" w:sz="8" w:space="0" w:color="auto"/>
                    <w:right w:val="single" w:sz="8" w:space="0" w:color="auto"/>
                  </w:tcBorders>
                  <w:shd w:val="clear" w:color="auto" w:fill="auto"/>
                </w:tcPr>
                <w:p w14:paraId="0FA7FE86"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String</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3ADC0AA2" w14:textId="77777777" w:rsidR="009C4308" w:rsidRPr="00856A30" w:rsidRDefault="009C4308" w:rsidP="00856A30">
                  <w:pPr>
                    <w:spacing w:line="276" w:lineRule="auto"/>
                    <w:jc w:val="both"/>
                    <w:rPr>
                      <w:rFonts w:ascii="Calibri" w:hAnsi="Calibri"/>
                      <w:sz w:val="22"/>
                      <w:szCs w:val="22"/>
                      <w:lang w:val="es-419"/>
                    </w:rPr>
                  </w:pPr>
                  <w:r w:rsidRPr="00856A30">
                    <w:rPr>
                      <w:rFonts w:ascii="Calibri" w:hAnsi="Calibri"/>
                      <w:sz w:val="22"/>
                      <w:szCs w:val="22"/>
                      <w:lang w:val="es-419"/>
                    </w:rPr>
                    <w:t>Contacto</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2690CC49" w14:textId="77777777" w:rsidR="009C4308" w:rsidRPr="00856A30" w:rsidRDefault="009C4308" w:rsidP="00856A30">
                  <w:pPr>
                    <w:spacing w:line="276" w:lineRule="auto"/>
                    <w:jc w:val="both"/>
                    <w:rPr>
                      <w:rFonts w:ascii="Calibri" w:hAnsi="Calibri"/>
                      <w:sz w:val="22"/>
                      <w:szCs w:val="22"/>
                      <w:lang w:val="es"/>
                    </w:rPr>
                  </w:pPr>
                  <w:r w:rsidRPr="00856A30">
                    <w:rPr>
                      <w:rFonts w:ascii="Calibri" w:hAnsi="Calibri"/>
                      <w:sz w:val="22"/>
                      <w:szCs w:val="22"/>
                      <w:lang w:val="es"/>
                    </w:rPr>
                    <w:t>0994328467</w:t>
                  </w:r>
                </w:p>
              </w:tc>
            </w:tr>
          </w:tbl>
          <w:p w14:paraId="577E08DA" w14:textId="77777777" w:rsidR="009C4308" w:rsidRPr="00856A30" w:rsidRDefault="009C4308" w:rsidP="009C4308">
            <w:pPr>
              <w:spacing w:line="276" w:lineRule="auto"/>
              <w:ind w:left="709"/>
              <w:jc w:val="both"/>
              <w:rPr>
                <w:rFonts w:ascii="Calibri" w:hAnsi="Calibri"/>
                <w:color w:val="0000FF"/>
                <w:lang w:val="en-US"/>
              </w:rPr>
            </w:pPr>
          </w:p>
          <w:p w14:paraId="19266B04" w14:textId="77777777" w:rsidR="009C4308" w:rsidRPr="0028108E" w:rsidRDefault="009C4308" w:rsidP="009C4308">
            <w:pPr>
              <w:numPr>
                <w:ilvl w:val="0"/>
                <w:numId w:val="7"/>
              </w:numPr>
              <w:spacing w:line="276" w:lineRule="auto"/>
              <w:ind w:left="709"/>
              <w:jc w:val="both"/>
              <w:rPr>
                <w:rFonts w:ascii="Calibri" w:hAnsi="Calibri"/>
                <w:sz w:val="22"/>
                <w:szCs w:val="22"/>
                <w:lang w:val="es-419"/>
              </w:rPr>
            </w:pPr>
            <w:r w:rsidRPr="00856A30">
              <w:rPr>
                <w:rFonts w:ascii="Calibri" w:hAnsi="Calibri"/>
                <w:sz w:val="22"/>
                <w:szCs w:val="22"/>
                <w:lang w:val="es-419"/>
              </w:rPr>
              <w:t>Hacer clic en el botón Registrar.</w:t>
            </w:r>
          </w:p>
        </w:tc>
      </w:tr>
      <w:tr w:rsidR="009C4308" w14:paraId="6940FAD2" w14:textId="77777777" w:rsidTr="0028108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8C9A2E4" w14:textId="77777777" w:rsidR="009C4308" w:rsidRPr="0028108E" w:rsidRDefault="009C4308" w:rsidP="009C4308">
            <w:pPr>
              <w:spacing w:line="276" w:lineRule="auto"/>
              <w:jc w:val="both"/>
              <w:rPr>
                <w:rFonts w:ascii="Calibri" w:hAnsi="Calibri"/>
              </w:rPr>
            </w:pPr>
            <w:r w:rsidRPr="00856A30">
              <w:rPr>
                <w:rFonts w:ascii="Calibri" w:hAnsi="Calibri"/>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4A7AEF73" w14:textId="77777777" w:rsidR="009C4308" w:rsidRPr="0028108E" w:rsidRDefault="009C4308" w:rsidP="009C4308">
            <w:pPr>
              <w:spacing w:line="276" w:lineRule="auto"/>
              <w:jc w:val="both"/>
              <w:rPr>
                <w:rFonts w:ascii="Calibri" w:hAnsi="Calibri"/>
                <w:sz w:val="22"/>
                <w:szCs w:val="22"/>
                <w:lang w:val="es-419"/>
              </w:rPr>
            </w:pPr>
            <w:r w:rsidRPr="00856A30">
              <w:rPr>
                <w:rFonts w:ascii="Calibri" w:hAnsi="Calibri"/>
                <w:sz w:val="22"/>
                <w:szCs w:val="22"/>
                <w:lang w:val="es-419"/>
              </w:rPr>
              <w:t>Haber ingresado correctamente al sistema.</w:t>
            </w:r>
          </w:p>
        </w:tc>
      </w:tr>
      <w:tr w:rsidR="009C4308" w14:paraId="5DD757F5" w14:textId="77777777" w:rsidTr="0028108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CE347A4" w14:textId="77777777" w:rsidR="009C4308" w:rsidRPr="0028108E" w:rsidRDefault="009C4308" w:rsidP="009C4308">
            <w:pPr>
              <w:spacing w:line="276" w:lineRule="auto"/>
              <w:jc w:val="both"/>
              <w:rPr>
                <w:rFonts w:ascii="Calibri" w:hAnsi="Calibri"/>
              </w:rPr>
            </w:pPr>
            <w:r w:rsidRPr="00856A30">
              <w:rPr>
                <w:rFonts w:ascii="Calibri" w:hAnsi="Calibri"/>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36405A5C" w14:textId="77777777" w:rsidR="009C4308" w:rsidRPr="0028108E" w:rsidRDefault="009C4308" w:rsidP="009C4308">
            <w:pPr>
              <w:spacing w:line="276" w:lineRule="auto"/>
              <w:jc w:val="both"/>
              <w:rPr>
                <w:rFonts w:ascii="Calibri" w:hAnsi="Calibri"/>
                <w:sz w:val="22"/>
                <w:szCs w:val="22"/>
                <w:lang w:val="es-419"/>
              </w:rPr>
            </w:pPr>
            <w:r w:rsidRPr="00856A30">
              <w:rPr>
                <w:rFonts w:ascii="Calibri" w:hAnsi="Calibri"/>
                <w:sz w:val="22"/>
                <w:szCs w:val="22"/>
                <w:lang w:val="es-419"/>
              </w:rPr>
              <w:t>El administrador será registrado en la aplicación.</w:t>
            </w:r>
          </w:p>
        </w:tc>
      </w:tr>
      <w:tr w:rsidR="009C4308" w14:paraId="46F28535" w14:textId="77777777" w:rsidTr="0028108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956385C" w14:textId="77777777" w:rsidR="009C4308" w:rsidRPr="0028108E" w:rsidRDefault="009C4308" w:rsidP="009C4308">
            <w:pPr>
              <w:spacing w:line="276" w:lineRule="auto"/>
              <w:jc w:val="both"/>
              <w:rPr>
                <w:rFonts w:ascii="Calibri" w:hAnsi="Calibri"/>
              </w:rPr>
            </w:pPr>
            <w:r w:rsidRPr="00856A30">
              <w:rPr>
                <w:rFonts w:ascii="Calibri" w:hAnsi="Calibri"/>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BBCD98A" w14:textId="77777777" w:rsidR="009C4308" w:rsidRPr="0028108E" w:rsidRDefault="009C4308" w:rsidP="009C4308">
            <w:pPr>
              <w:spacing w:line="276" w:lineRule="auto"/>
              <w:jc w:val="both"/>
              <w:rPr>
                <w:rFonts w:ascii="Calibri" w:hAnsi="Calibri"/>
                <w:sz w:val="22"/>
                <w:szCs w:val="22"/>
                <w:lang w:val="es-419"/>
              </w:rPr>
            </w:pPr>
            <w:r w:rsidRPr="00856A30">
              <w:rPr>
                <w:rFonts w:ascii="Calibri" w:hAnsi="Calibri"/>
                <w:sz w:val="22"/>
                <w:szCs w:val="22"/>
                <w:lang w:val="es-419"/>
              </w:rPr>
              <w:t xml:space="preserve">Se ha ingresado correctamente el </w:t>
            </w:r>
            <w:r w:rsidRPr="009C4308">
              <w:rPr>
                <w:rFonts w:ascii="Calibri" w:hAnsi="Calibri"/>
                <w:sz w:val="22"/>
                <w:szCs w:val="22"/>
                <w:lang w:val="es-419"/>
              </w:rPr>
              <w:t>administrador</w:t>
            </w:r>
            <w:r w:rsidRPr="00856A30">
              <w:rPr>
                <w:rFonts w:ascii="Calibri" w:hAnsi="Calibri"/>
                <w:sz w:val="22"/>
                <w:szCs w:val="22"/>
                <w:lang w:val="es-419"/>
              </w:rPr>
              <w:t xml:space="preserve">. El sistema tendrá un modelo de ficha de ingreso para el </w:t>
            </w:r>
            <w:r w:rsidRPr="009C4308">
              <w:rPr>
                <w:rFonts w:ascii="Calibri" w:hAnsi="Calibri"/>
                <w:sz w:val="22"/>
                <w:szCs w:val="22"/>
                <w:lang w:val="es-419"/>
              </w:rPr>
              <w:t>administrador</w:t>
            </w:r>
            <w:r w:rsidRPr="00856A30">
              <w:rPr>
                <w:rFonts w:ascii="Calibri" w:hAnsi="Calibri"/>
                <w:sz w:val="22"/>
                <w:szCs w:val="22"/>
                <w:lang w:val="es-419"/>
              </w:rPr>
              <w:t>.</w:t>
            </w:r>
          </w:p>
        </w:tc>
      </w:tr>
      <w:tr w:rsidR="009C4308" w14:paraId="49DAD159" w14:textId="77777777" w:rsidTr="0028108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0ED28AE" w14:textId="77777777" w:rsidR="009C4308" w:rsidRPr="0028108E" w:rsidRDefault="009C4308" w:rsidP="009C4308">
            <w:pPr>
              <w:spacing w:line="276" w:lineRule="auto"/>
              <w:jc w:val="both"/>
              <w:rPr>
                <w:rFonts w:ascii="Calibri" w:hAnsi="Calibri"/>
              </w:rPr>
            </w:pPr>
            <w:r w:rsidRPr="00856A30">
              <w:rPr>
                <w:rFonts w:ascii="Calibri" w:hAnsi="Calibri"/>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53E80AB" w14:textId="77777777" w:rsidR="009C4308" w:rsidRPr="0028108E" w:rsidRDefault="009C4308" w:rsidP="009C4308">
            <w:pPr>
              <w:spacing w:line="276" w:lineRule="auto"/>
              <w:jc w:val="both"/>
              <w:rPr>
                <w:rFonts w:ascii="Calibri" w:hAnsi="Calibri"/>
                <w:sz w:val="22"/>
                <w:szCs w:val="22"/>
                <w:lang w:val="es-419"/>
              </w:rPr>
            </w:pPr>
            <w:r w:rsidRPr="00856A30">
              <w:rPr>
                <w:rFonts w:ascii="Calibri" w:hAnsi="Calibri"/>
                <w:sz w:val="22"/>
                <w:szCs w:val="22"/>
                <w:lang w:val="es-419"/>
              </w:rPr>
              <w:t>Exitoso</w:t>
            </w:r>
          </w:p>
        </w:tc>
      </w:tr>
      <w:tr w:rsidR="009C4308" w14:paraId="6CEC7F81" w14:textId="77777777" w:rsidTr="0028108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A9E2A22" w14:textId="77777777" w:rsidR="009C4308" w:rsidRPr="0028108E" w:rsidRDefault="009C4308" w:rsidP="009C4308">
            <w:pPr>
              <w:spacing w:line="276" w:lineRule="auto"/>
              <w:jc w:val="both"/>
              <w:rPr>
                <w:rFonts w:ascii="Calibri" w:hAnsi="Calibri"/>
              </w:rPr>
            </w:pPr>
            <w:r w:rsidRPr="00856A30">
              <w:rPr>
                <w:rFonts w:ascii="Calibri" w:hAnsi="Calibri"/>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50C33C48" w14:textId="77777777" w:rsidR="009C4308" w:rsidRPr="0028108E" w:rsidRDefault="009C4308" w:rsidP="009C4308">
            <w:pPr>
              <w:spacing w:line="276" w:lineRule="auto"/>
              <w:jc w:val="both"/>
              <w:rPr>
                <w:rFonts w:ascii="Calibri" w:hAnsi="Calibri"/>
                <w:sz w:val="22"/>
                <w:szCs w:val="22"/>
                <w:lang w:val="es"/>
              </w:rPr>
            </w:pPr>
            <w:r w:rsidRPr="00856A30">
              <w:rPr>
                <w:rFonts w:ascii="Calibri" w:hAnsi="Calibri"/>
                <w:sz w:val="22"/>
                <w:szCs w:val="22"/>
                <w:lang w:val="es"/>
              </w:rPr>
              <w:t xml:space="preserve">El sistema gestionará los datos de la ficha personal del </w:t>
            </w:r>
            <w:r w:rsidRPr="009C4308">
              <w:rPr>
                <w:rFonts w:ascii="Calibri" w:hAnsi="Calibri"/>
                <w:sz w:val="22"/>
                <w:szCs w:val="22"/>
                <w:lang w:val="es-419"/>
              </w:rPr>
              <w:t>administrador</w:t>
            </w:r>
            <w:r w:rsidRPr="00856A30">
              <w:rPr>
                <w:rFonts w:ascii="Calibri" w:hAnsi="Calibri"/>
                <w:sz w:val="22"/>
                <w:szCs w:val="22"/>
                <w:lang w:val="es"/>
              </w:rPr>
              <w:t>.</w:t>
            </w:r>
          </w:p>
        </w:tc>
      </w:tr>
    </w:tbl>
    <w:p w14:paraId="47E4608A" w14:textId="77777777" w:rsidR="0028108E" w:rsidRDefault="0028108E" w:rsidP="0028108E">
      <w:pPr>
        <w:spacing w:line="276" w:lineRule="auto"/>
        <w:jc w:val="both"/>
        <w:rPr>
          <w:rFonts w:ascii="Calibri" w:hAnsi="Calibri" w:cs="Calibri"/>
          <w:color w:val="0000FF"/>
        </w:rPr>
      </w:pPr>
    </w:p>
    <w:p w14:paraId="1F585E88" w14:textId="77777777" w:rsidR="0028108E" w:rsidRPr="00A80275" w:rsidRDefault="0028108E" w:rsidP="0028108E">
      <w:pPr>
        <w:spacing w:line="276" w:lineRule="auto"/>
        <w:ind w:left="709"/>
        <w:jc w:val="both"/>
        <w:rPr>
          <w:rFonts w:ascii="Calibri" w:hAnsi="Calibri" w:cs="Calibri"/>
          <w:color w:val="0000FF"/>
        </w:rPr>
      </w:pPr>
    </w:p>
    <w:p w14:paraId="1C2F5D6D" w14:textId="77777777" w:rsidR="0028108E" w:rsidRPr="00A80275" w:rsidRDefault="0028108E" w:rsidP="0028108E">
      <w:pPr>
        <w:spacing w:line="276" w:lineRule="auto"/>
        <w:ind w:left="709"/>
        <w:jc w:val="both"/>
        <w:rPr>
          <w:rFonts w:ascii="Calibri" w:hAnsi="Calibri" w:cs="Calibr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28108E" w:rsidRPr="00A83D9D" w14:paraId="59CC5F7D" w14:textId="77777777" w:rsidTr="00856A30">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01FE627" w14:textId="77777777" w:rsidR="0028108E" w:rsidRPr="00A83D9D" w:rsidRDefault="0028108E" w:rsidP="00856A30">
            <w:pPr>
              <w:spacing w:line="276" w:lineRule="auto"/>
              <w:jc w:val="both"/>
              <w:rPr>
                <w:rFonts w:ascii="Calibri" w:hAnsi="Calibri" w:cs="Calibri"/>
              </w:rPr>
            </w:pPr>
            <w:r w:rsidRPr="00A83D9D">
              <w:rPr>
                <w:rFonts w:ascii="Calibri" w:hAnsi="Calibri" w:cs="Calibri"/>
                <w:b/>
                <w:bCs/>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2CD51EA" w14:textId="77777777" w:rsidR="0028108E" w:rsidRPr="00A83D9D" w:rsidRDefault="0028108E" w:rsidP="00856A30">
            <w:pPr>
              <w:spacing w:line="276" w:lineRule="auto"/>
              <w:jc w:val="both"/>
              <w:rPr>
                <w:rFonts w:ascii="Calibri" w:hAnsi="Calibri" w:cs="Calibri"/>
              </w:rPr>
            </w:pPr>
            <w:r w:rsidRPr="00A83D9D">
              <w:rPr>
                <w:rFonts w:ascii="Calibri" w:hAnsi="Calibri" w:cs="Calibri"/>
              </w:rPr>
              <w:t>CP-004</w:t>
            </w:r>
          </w:p>
        </w:tc>
      </w:tr>
      <w:tr w:rsidR="009C4308" w:rsidRPr="00A83D9D" w14:paraId="200F6F86" w14:textId="77777777" w:rsidTr="007B230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782451" w14:textId="77777777" w:rsidR="009C4308" w:rsidRPr="00A83D9D" w:rsidRDefault="009C4308" w:rsidP="009C4308">
            <w:pPr>
              <w:spacing w:line="276" w:lineRule="auto"/>
              <w:jc w:val="both"/>
              <w:rPr>
                <w:rFonts w:ascii="Calibri" w:hAnsi="Calibri" w:cs="Calibri"/>
              </w:rPr>
            </w:pPr>
            <w:r w:rsidRPr="00A83D9D">
              <w:rPr>
                <w:rFonts w:ascii="Calibri" w:hAnsi="Calibri" w:cs="Calibri"/>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C15EC19" w14:textId="77777777" w:rsidR="009C4308" w:rsidRPr="00A83D9D" w:rsidRDefault="009C4308" w:rsidP="009C4308">
            <w:pPr>
              <w:spacing w:line="276" w:lineRule="auto"/>
              <w:jc w:val="both"/>
              <w:rPr>
                <w:rFonts w:ascii="Calibri" w:hAnsi="Calibri" w:cs="Calibri"/>
              </w:rPr>
            </w:pPr>
            <w:r w:rsidRPr="00A83D9D">
              <w:rPr>
                <w:rFonts w:ascii="Calibri" w:hAnsi="Calibri" w:cs="Calibri"/>
              </w:rPr>
              <w:t xml:space="preserve">Registro de </w:t>
            </w:r>
            <w:r>
              <w:rPr>
                <w:rFonts w:ascii="Calibri" w:hAnsi="Calibri" w:cs="Calibri"/>
              </w:rPr>
              <w:t>Desarrollador</w:t>
            </w:r>
          </w:p>
        </w:tc>
      </w:tr>
      <w:tr w:rsidR="009C4308" w:rsidRPr="00A83D9D" w14:paraId="6EB64FF8" w14:textId="77777777" w:rsidTr="007B230C">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3625A6" w14:textId="77777777" w:rsidR="009C4308" w:rsidRPr="00A83D9D" w:rsidRDefault="009C4308" w:rsidP="009C4308">
            <w:pPr>
              <w:spacing w:line="276" w:lineRule="auto"/>
              <w:jc w:val="both"/>
              <w:rPr>
                <w:rFonts w:ascii="Calibri" w:hAnsi="Calibri" w:cs="Calibri"/>
              </w:rPr>
            </w:pPr>
            <w:r w:rsidRPr="00A83D9D">
              <w:rPr>
                <w:rFonts w:ascii="Calibri" w:hAnsi="Calibri" w:cs="Calibri"/>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374F0D19" w14:textId="77777777" w:rsidR="009C4308" w:rsidRPr="00A83D9D" w:rsidRDefault="009C4308" w:rsidP="009C4308">
            <w:pPr>
              <w:spacing w:line="276" w:lineRule="auto"/>
              <w:jc w:val="both"/>
              <w:rPr>
                <w:rFonts w:ascii="Calibri" w:hAnsi="Calibri" w:cs="Calibri"/>
              </w:rPr>
            </w:pPr>
            <w:r w:rsidRPr="00A83D9D">
              <w:rPr>
                <w:rFonts w:ascii="Calibri" w:hAnsi="Calibri" w:cs="Calibri"/>
              </w:rPr>
              <w:t>Desarrolladores</w:t>
            </w:r>
          </w:p>
        </w:tc>
      </w:tr>
      <w:tr w:rsidR="009C4308" w:rsidRPr="00A83D9D" w14:paraId="10EE64C1" w14:textId="77777777" w:rsidTr="007B230C">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326DFC4" w14:textId="77777777" w:rsidR="009C4308" w:rsidRPr="00A83D9D" w:rsidRDefault="009C4308" w:rsidP="009C4308">
            <w:pPr>
              <w:spacing w:line="276" w:lineRule="auto"/>
              <w:jc w:val="both"/>
              <w:rPr>
                <w:rFonts w:ascii="Calibri" w:hAnsi="Calibri" w:cs="Calibri"/>
              </w:rPr>
            </w:pPr>
            <w:r w:rsidRPr="00A83D9D">
              <w:rPr>
                <w:rFonts w:ascii="Calibri" w:hAnsi="Calibri" w:cs="Calibri"/>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5635A03" w14:textId="77777777" w:rsidR="009C4308" w:rsidRPr="00A83D9D" w:rsidRDefault="009C4308" w:rsidP="009C4308">
            <w:pPr>
              <w:numPr>
                <w:ilvl w:val="0"/>
                <w:numId w:val="6"/>
              </w:numPr>
              <w:tabs>
                <w:tab w:val="clear" w:pos="720"/>
                <w:tab w:val="num" w:pos="372"/>
              </w:tabs>
              <w:spacing w:line="276" w:lineRule="auto"/>
              <w:ind w:left="709"/>
              <w:jc w:val="both"/>
              <w:rPr>
                <w:rFonts w:ascii="Calibri" w:hAnsi="Calibri" w:cs="Calibri"/>
              </w:rPr>
            </w:pPr>
            <w:r w:rsidRPr="00A83D9D">
              <w:rPr>
                <w:rFonts w:ascii="Calibri" w:hAnsi="Calibri" w:cs="Calibri"/>
              </w:rPr>
              <w:t>Se ingresan los siguientes parámetros: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1982"/>
              <w:gridCol w:w="2783"/>
            </w:tblGrid>
            <w:tr w:rsidR="009C4308" w:rsidRPr="00A83D9D" w14:paraId="3DB14447" w14:textId="77777777" w:rsidTr="00856A30">
              <w:trPr>
                <w:trHeight w:val="327"/>
                <w:jc w:val="center"/>
              </w:trPr>
              <w:tc>
                <w:tcPr>
                  <w:tcW w:w="1066" w:type="dxa"/>
                  <w:shd w:val="clear" w:color="auto" w:fill="auto"/>
                  <w:vAlign w:val="center"/>
                </w:tcPr>
                <w:p w14:paraId="2F810FF0" w14:textId="77777777" w:rsidR="009C4308" w:rsidRPr="00856A30" w:rsidRDefault="009C4308" w:rsidP="00856A30">
                  <w:pPr>
                    <w:spacing w:line="276" w:lineRule="auto"/>
                    <w:jc w:val="center"/>
                    <w:rPr>
                      <w:rFonts w:ascii="Calibri" w:hAnsi="Calibri" w:cs="Calibri"/>
                      <w:b/>
                      <w:bCs/>
                      <w:sz w:val="22"/>
                      <w:szCs w:val="22"/>
                    </w:rPr>
                  </w:pPr>
                  <w:r w:rsidRPr="00856A30">
                    <w:rPr>
                      <w:rFonts w:ascii="Calibri" w:hAnsi="Calibri" w:cs="Calibri"/>
                      <w:b/>
                      <w:bCs/>
                      <w:sz w:val="22"/>
                      <w:szCs w:val="22"/>
                    </w:rPr>
                    <w:t>Tipo de dato</w:t>
                  </w:r>
                </w:p>
              </w:tc>
              <w:tc>
                <w:tcPr>
                  <w:tcW w:w="1982" w:type="dxa"/>
                  <w:shd w:val="clear" w:color="auto" w:fill="auto"/>
                  <w:vAlign w:val="center"/>
                </w:tcPr>
                <w:p w14:paraId="054D44C8" w14:textId="77777777" w:rsidR="009C4308" w:rsidRPr="00856A30" w:rsidRDefault="009C4308" w:rsidP="00856A30">
                  <w:pPr>
                    <w:spacing w:line="276" w:lineRule="auto"/>
                    <w:jc w:val="center"/>
                    <w:rPr>
                      <w:rFonts w:ascii="Calibri" w:hAnsi="Calibri" w:cs="Calibri"/>
                      <w:b/>
                      <w:bCs/>
                      <w:sz w:val="22"/>
                      <w:szCs w:val="22"/>
                    </w:rPr>
                  </w:pPr>
                  <w:r w:rsidRPr="00856A30">
                    <w:rPr>
                      <w:rFonts w:ascii="Calibri" w:hAnsi="Calibri" w:cs="Calibri"/>
                      <w:b/>
                      <w:bCs/>
                      <w:sz w:val="22"/>
                      <w:szCs w:val="22"/>
                    </w:rPr>
                    <w:t>Nombre de parámetro</w:t>
                  </w:r>
                </w:p>
              </w:tc>
              <w:tc>
                <w:tcPr>
                  <w:tcW w:w="2783" w:type="dxa"/>
                  <w:shd w:val="clear" w:color="auto" w:fill="auto"/>
                  <w:vAlign w:val="center"/>
                </w:tcPr>
                <w:p w14:paraId="005450ED" w14:textId="77777777" w:rsidR="009C4308" w:rsidRPr="00856A30" w:rsidRDefault="009C4308" w:rsidP="00856A30">
                  <w:pPr>
                    <w:spacing w:line="276" w:lineRule="auto"/>
                    <w:jc w:val="center"/>
                    <w:rPr>
                      <w:rFonts w:ascii="Calibri" w:hAnsi="Calibri" w:cs="Calibri"/>
                      <w:b/>
                      <w:bCs/>
                      <w:sz w:val="22"/>
                      <w:szCs w:val="22"/>
                    </w:rPr>
                  </w:pPr>
                  <w:r w:rsidRPr="00856A30">
                    <w:rPr>
                      <w:rFonts w:ascii="Calibri" w:hAnsi="Calibri" w:cs="Calibri"/>
                      <w:b/>
                      <w:bCs/>
                      <w:sz w:val="22"/>
                      <w:szCs w:val="22"/>
                    </w:rPr>
                    <w:t>Valor Parámetro</w:t>
                  </w:r>
                </w:p>
              </w:tc>
            </w:tr>
            <w:tr w:rsidR="009C4308" w:rsidRPr="00A83D9D" w14:paraId="66E6497B" w14:textId="77777777" w:rsidTr="00856A30">
              <w:trPr>
                <w:trHeight w:val="309"/>
                <w:jc w:val="center"/>
              </w:trPr>
              <w:tc>
                <w:tcPr>
                  <w:tcW w:w="1066" w:type="dxa"/>
                  <w:shd w:val="clear" w:color="auto" w:fill="auto"/>
                  <w:vAlign w:val="center"/>
                </w:tcPr>
                <w:p w14:paraId="549529C4"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String</w:t>
                  </w:r>
                </w:p>
              </w:tc>
              <w:tc>
                <w:tcPr>
                  <w:tcW w:w="1982" w:type="dxa"/>
                  <w:shd w:val="clear" w:color="auto" w:fill="auto"/>
                  <w:vAlign w:val="center"/>
                </w:tcPr>
                <w:p w14:paraId="7970217C"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Cédula</w:t>
                  </w:r>
                </w:p>
              </w:tc>
              <w:tc>
                <w:tcPr>
                  <w:tcW w:w="2783" w:type="dxa"/>
                  <w:shd w:val="clear" w:color="auto" w:fill="auto"/>
                  <w:vAlign w:val="center"/>
                </w:tcPr>
                <w:p w14:paraId="5DC197B8"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0973648267</w:t>
                  </w:r>
                </w:p>
              </w:tc>
            </w:tr>
            <w:tr w:rsidR="009C4308" w:rsidRPr="00A83D9D" w14:paraId="1DA06E6D" w14:textId="77777777" w:rsidTr="00856A30">
              <w:trPr>
                <w:trHeight w:val="310"/>
                <w:jc w:val="center"/>
              </w:trPr>
              <w:tc>
                <w:tcPr>
                  <w:tcW w:w="1066" w:type="dxa"/>
                  <w:shd w:val="clear" w:color="auto" w:fill="auto"/>
                  <w:vAlign w:val="center"/>
                </w:tcPr>
                <w:p w14:paraId="2B9DD325"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String</w:t>
                  </w:r>
                </w:p>
              </w:tc>
              <w:tc>
                <w:tcPr>
                  <w:tcW w:w="1982" w:type="dxa"/>
                  <w:shd w:val="clear" w:color="auto" w:fill="auto"/>
                  <w:vAlign w:val="center"/>
                </w:tcPr>
                <w:p w14:paraId="60B9F5A7" w14:textId="77777777" w:rsidR="009C4308" w:rsidRPr="00856A30" w:rsidRDefault="009C4308" w:rsidP="00856A30">
                  <w:pPr>
                    <w:spacing w:line="276" w:lineRule="auto"/>
                    <w:jc w:val="center"/>
                    <w:rPr>
                      <w:rFonts w:ascii="Calibri" w:hAnsi="Calibri" w:cs="Calibri"/>
                      <w:sz w:val="22"/>
                      <w:szCs w:val="22"/>
                    </w:rPr>
                  </w:pPr>
                  <w:proofErr w:type="spellStart"/>
                  <w:r w:rsidRPr="00856A30">
                    <w:rPr>
                      <w:rFonts w:ascii="Calibri" w:hAnsi="Calibri" w:cs="Calibri"/>
                      <w:sz w:val="22"/>
                      <w:szCs w:val="22"/>
                    </w:rPr>
                    <w:t>Nombres_apellidos</w:t>
                  </w:r>
                  <w:proofErr w:type="spellEnd"/>
                </w:p>
              </w:tc>
              <w:tc>
                <w:tcPr>
                  <w:tcW w:w="2783" w:type="dxa"/>
                  <w:shd w:val="clear" w:color="auto" w:fill="auto"/>
                  <w:vAlign w:val="center"/>
                </w:tcPr>
                <w:p w14:paraId="5911DEE2"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Nathan Eduardo Sánchez Vera</w:t>
                  </w:r>
                </w:p>
              </w:tc>
            </w:tr>
            <w:tr w:rsidR="009C4308" w:rsidRPr="00A83D9D" w14:paraId="56E60CA1" w14:textId="77777777" w:rsidTr="00856A30">
              <w:trPr>
                <w:trHeight w:val="309"/>
                <w:jc w:val="center"/>
              </w:trPr>
              <w:tc>
                <w:tcPr>
                  <w:tcW w:w="1066" w:type="dxa"/>
                  <w:shd w:val="clear" w:color="auto" w:fill="auto"/>
                  <w:vAlign w:val="center"/>
                </w:tcPr>
                <w:p w14:paraId="2EB91BC6" w14:textId="77777777" w:rsidR="009C4308" w:rsidRPr="00856A30" w:rsidRDefault="009C4308" w:rsidP="00856A30">
                  <w:pPr>
                    <w:spacing w:line="276" w:lineRule="auto"/>
                    <w:jc w:val="center"/>
                    <w:rPr>
                      <w:rFonts w:ascii="Calibri" w:hAnsi="Calibri" w:cs="Calibri"/>
                      <w:sz w:val="22"/>
                      <w:szCs w:val="22"/>
                    </w:rPr>
                  </w:pPr>
                  <w:proofErr w:type="spellStart"/>
                  <w:r w:rsidRPr="00856A30">
                    <w:rPr>
                      <w:rFonts w:ascii="Calibri" w:hAnsi="Calibri" w:cs="Calibri"/>
                      <w:sz w:val="22"/>
                      <w:szCs w:val="22"/>
                    </w:rPr>
                    <w:t>Int</w:t>
                  </w:r>
                  <w:proofErr w:type="spellEnd"/>
                </w:p>
              </w:tc>
              <w:tc>
                <w:tcPr>
                  <w:tcW w:w="1982" w:type="dxa"/>
                  <w:shd w:val="clear" w:color="auto" w:fill="auto"/>
                  <w:vAlign w:val="center"/>
                </w:tcPr>
                <w:p w14:paraId="0E6B3C0C"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Edad</w:t>
                  </w:r>
                </w:p>
              </w:tc>
              <w:tc>
                <w:tcPr>
                  <w:tcW w:w="2783" w:type="dxa"/>
                  <w:shd w:val="clear" w:color="auto" w:fill="auto"/>
                  <w:vAlign w:val="center"/>
                </w:tcPr>
                <w:p w14:paraId="42EB45EA"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50</w:t>
                  </w:r>
                </w:p>
              </w:tc>
            </w:tr>
            <w:tr w:rsidR="009C4308" w:rsidRPr="00A83D9D" w14:paraId="26C7AC84" w14:textId="77777777" w:rsidTr="00856A30">
              <w:trPr>
                <w:trHeight w:val="323"/>
                <w:jc w:val="center"/>
              </w:trPr>
              <w:tc>
                <w:tcPr>
                  <w:tcW w:w="1066" w:type="dxa"/>
                  <w:shd w:val="clear" w:color="auto" w:fill="auto"/>
                  <w:vAlign w:val="center"/>
                </w:tcPr>
                <w:p w14:paraId="527F6889"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Boolean</w:t>
                  </w:r>
                </w:p>
              </w:tc>
              <w:tc>
                <w:tcPr>
                  <w:tcW w:w="1982" w:type="dxa"/>
                  <w:shd w:val="clear" w:color="auto" w:fill="auto"/>
                  <w:vAlign w:val="center"/>
                </w:tcPr>
                <w:p w14:paraId="7CDA26C2"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Sexo</w:t>
                  </w:r>
                </w:p>
              </w:tc>
              <w:tc>
                <w:tcPr>
                  <w:tcW w:w="2783" w:type="dxa"/>
                  <w:shd w:val="clear" w:color="auto" w:fill="auto"/>
                  <w:vAlign w:val="center"/>
                </w:tcPr>
                <w:p w14:paraId="580DDC42"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masculino</w:t>
                  </w:r>
                </w:p>
              </w:tc>
            </w:tr>
            <w:tr w:rsidR="009C4308" w:rsidRPr="00A83D9D" w14:paraId="47E7529C" w14:textId="77777777" w:rsidTr="00856A30">
              <w:trPr>
                <w:trHeight w:val="309"/>
                <w:jc w:val="center"/>
              </w:trPr>
              <w:tc>
                <w:tcPr>
                  <w:tcW w:w="1066" w:type="dxa"/>
                  <w:shd w:val="clear" w:color="auto" w:fill="auto"/>
                  <w:vAlign w:val="center"/>
                </w:tcPr>
                <w:p w14:paraId="553203F1"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String</w:t>
                  </w:r>
                </w:p>
              </w:tc>
              <w:tc>
                <w:tcPr>
                  <w:tcW w:w="1982" w:type="dxa"/>
                  <w:shd w:val="clear" w:color="auto" w:fill="auto"/>
                  <w:vAlign w:val="center"/>
                </w:tcPr>
                <w:p w14:paraId="7ACE1308"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Ciudad</w:t>
                  </w:r>
                </w:p>
              </w:tc>
              <w:tc>
                <w:tcPr>
                  <w:tcW w:w="2783" w:type="dxa"/>
                  <w:shd w:val="clear" w:color="auto" w:fill="auto"/>
                  <w:vAlign w:val="center"/>
                </w:tcPr>
                <w:p w14:paraId="4EBD1BFB"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Guayaquil</w:t>
                  </w:r>
                </w:p>
              </w:tc>
            </w:tr>
            <w:tr w:rsidR="009C4308" w:rsidRPr="00A83D9D" w14:paraId="0E9E3997" w14:textId="77777777" w:rsidTr="00856A30">
              <w:trPr>
                <w:trHeight w:val="309"/>
                <w:jc w:val="center"/>
              </w:trPr>
              <w:tc>
                <w:tcPr>
                  <w:tcW w:w="1066" w:type="dxa"/>
                  <w:shd w:val="clear" w:color="auto" w:fill="auto"/>
                  <w:vAlign w:val="center"/>
                </w:tcPr>
                <w:p w14:paraId="10591021"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String</w:t>
                  </w:r>
                </w:p>
              </w:tc>
              <w:tc>
                <w:tcPr>
                  <w:tcW w:w="1982" w:type="dxa"/>
                  <w:shd w:val="clear" w:color="auto" w:fill="auto"/>
                  <w:vAlign w:val="center"/>
                </w:tcPr>
                <w:p w14:paraId="43CC7337"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Dirección</w:t>
                  </w:r>
                </w:p>
              </w:tc>
              <w:tc>
                <w:tcPr>
                  <w:tcW w:w="2783" w:type="dxa"/>
                  <w:shd w:val="clear" w:color="auto" w:fill="auto"/>
                  <w:vAlign w:val="center"/>
                </w:tcPr>
                <w:p w14:paraId="156CEBC9"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Monte Alto</w:t>
                  </w:r>
                </w:p>
              </w:tc>
            </w:tr>
            <w:tr w:rsidR="009C4308" w:rsidRPr="00A83D9D" w14:paraId="589FAC3B" w14:textId="77777777" w:rsidTr="00856A30">
              <w:trPr>
                <w:trHeight w:val="309"/>
                <w:jc w:val="center"/>
              </w:trPr>
              <w:tc>
                <w:tcPr>
                  <w:tcW w:w="1066" w:type="dxa"/>
                  <w:shd w:val="clear" w:color="auto" w:fill="auto"/>
                  <w:vAlign w:val="center"/>
                </w:tcPr>
                <w:p w14:paraId="671418D7"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String</w:t>
                  </w:r>
                </w:p>
              </w:tc>
              <w:tc>
                <w:tcPr>
                  <w:tcW w:w="1982" w:type="dxa"/>
                  <w:shd w:val="clear" w:color="auto" w:fill="auto"/>
                  <w:vAlign w:val="center"/>
                </w:tcPr>
                <w:p w14:paraId="0909D8C9"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Teléfono</w:t>
                  </w:r>
                </w:p>
              </w:tc>
              <w:tc>
                <w:tcPr>
                  <w:tcW w:w="2783" w:type="dxa"/>
                  <w:shd w:val="clear" w:color="auto" w:fill="auto"/>
                  <w:vAlign w:val="center"/>
                </w:tcPr>
                <w:p w14:paraId="59CE40FA"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0928461823</w:t>
                  </w:r>
                </w:p>
              </w:tc>
            </w:tr>
            <w:tr w:rsidR="009C4308" w:rsidRPr="00A83D9D" w14:paraId="76A30AFF" w14:textId="77777777" w:rsidTr="00856A30">
              <w:trPr>
                <w:trHeight w:val="309"/>
                <w:jc w:val="center"/>
              </w:trPr>
              <w:tc>
                <w:tcPr>
                  <w:tcW w:w="1066" w:type="dxa"/>
                  <w:shd w:val="clear" w:color="auto" w:fill="auto"/>
                  <w:vAlign w:val="center"/>
                </w:tcPr>
                <w:p w14:paraId="009F457B"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String</w:t>
                  </w:r>
                </w:p>
              </w:tc>
              <w:tc>
                <w:tcPr>
                  <w:tcW w:w="1982" w:type="dxa"/>
                  <w:shd w:val="clear" w:color="auto" w:fill="auto"/>
                  <w:vAlign w:val="center"/>
                </w:tcPr>
                <w:p w14:paraId="79391E53" w14:textId="77777777" w:rsidR="009C4308" w:rsidRPr="00856A30" w:rsidRDefault="009C4308" w:rsidP="00856A30">
                  <w:pPr>
                    <w:spacing w:line="276" w:lineRule="auto"/>
                    <w:jc w:val="center"/>
                    <w:rPr>
                      <w:rFonts w:ascii="Calibri" w:hAnsi="Calibri" w:cs="Calibri"/>
                      <w:sz w:val="22"/>
                      <w:szCs w:val="22"/>
                    </w:rPr>
                  </w:pPr>
                  <w:proofErr w:type="spellStart"/>
                  <w:r w:rsidRPr="00856A30">
                    <w:rPr>
                      <w:rFonts w:ascii="Calibri" w:hAnsi="Calibri" w:cs="Calibri"/>
                      <w:sz w:val="22"/>
                      <w:szCs w:val="22"/>
                    </w:rPr>
                    <w:t>Código_empleado</w:t>
                  </w:r>
                  <w:proofErr w:type="spellEnd"/>
                </w:p>
              </w:tc>
              <w:tc>
                <w:tcPr>
                  <w:tcW w:w="2783" w:type="dxa"/>
                  <w:shd w:val="clear" w:color="auto" w:fill="auto"/>
                  <w:vAlign w:val="center"/>
                </w:tcPr>
                <w:p w14:paraId="1F4D6186" w14:textId="77777777" w:rsidR="009C4308" w:rsidRPr="00856A30" w:rsidRDefault="009C4308" w:rsidP="00856A30">
                  <w:pPr>
                    <w:spacing w:line="276" w:lineRule="auto"/>
                    <w:jc w:val="center"/>
                    <w:rPr>
                      <w:rFonts w:ascii="Calibri" w:hAnsi="Calibri" w:cs="Calibri"/>
                      <w:sz w:val="22"/>
                      <w:szCs w:val="22"/>
                    </w:rPr>
                  </w:pPr>
                  <w:r w:rsidRPr="00856A30">
                    <w:rPr>
                      <w:rFonts w:ascii="Calibri" w:hAnsi="Calibri" w:cs="Calibri"/>
                      <w:sz w:val="22"/>
                      <w:szCs w:val="22"/>
                    </w:rPr>
                    <w:t>C-00000028</w:t>
                  </w:r>
                </w:p>
              </w:tc>
            </w:tr>
          </w:tbl>
          <w:p w14:paraId="67E9D71D" w14:textId="77777777" w:rsidR="009C4308" w:rsidRPr="00A83D9D" w:rsidRDefault="009C4308" w:rsidP="009C4308">
            <w:pPr>
              <w:numPr>
                <w:ilvl w:val="0"/>
                <w:numId w:val="7"/>
              </w:numPr>
              <w:spacing w:line="276" w:lineRule="auto"/>
              <w:ind w:left="709"/>
              <w:jc w:val="both"/>
              <w:rPr>
                <w:rFonts w:ascii="Calibri" w:hAnsi="Calibri" w:cs="Calibri"/>
              </w:rPr>
            </w:pPr>
            <w:r w:rsidRPr="00A83D9D">
              <w:rPr>
                <w:rFonts w:ascii="Calibri" w:hAnsi="Calibri" w:cs="Calibri"/>
              </w:rPr>
              <w:t>Hacer clic en el botón registrar.</w:t>
            </w:r>
          </w:p>
        </w:tc>
      </w:tr>
      <w:tr w:rsidR="009C4308" w:rsidRPr="00A83D9D" w14:paraId="22697DBE" w14:textId="77777777" w:rsidTr="007B230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9C0533" w14:textId="77777777" w:rsidR="009C4308" w:rsidRPr="00A83D9D" w:rsidRDefault="009C4308" w:rsidP="009C4308">
            <w:pPr>
              <w:spacing w:line="276" w:lineRule="auto"/>
              <w:jc w:val="both"/>
              <w:rPr>
                <w:rFonts w:ascii="Calibri" w:hAnsi="Calibri" w:cs="Calibri"/>
              </w:rPr>
            </w:pPr>
            <w:r w:rsidRPr="00A83D9D">
              <w:rPr>
                <w:rFonts w:ascii="Calibri" w:hAnsi="Calibri" w:cs="Calibri"/>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10803B24" w14:textId="77777777" w:rsidR="009C4308" w:rsidRPr="00A83D9D" w:rsidRDefault="009C4308" w:rsidP="009C4308">
            <w:pPr>
              <w:spacing w:line="276" w:lineRule="auto"/>
              <w:jc w:val="both"/>
              <w:rPr>
                <w:rFonts w:ascii="Calibri" w:hAnsi="Calibri" w:cs="Calibri"/>
              </w:rPr>
            </w:pPr>
            <w:r w:rsidRPr="00A83D9D">
              <w:rPr>
                <w:rFonts w:ascii="Calibri" w:hAnsi="Calibri" w:cs="Calibri"/>
              </w:rPr>
              <w:t>Haber ingresado correctamente al sistema.</w:t>
            </w:r>
          </w:p>
        </w:tc>
      </w:tr>
      <w:tr w:rsidR="009C4308" w:rsidRPr="00A83D9D" w14:paraId="2620C6D0" w14:textId="77777777" w:rsidTr="007B230C">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099533" w14:textId="77777777" w:rsidR="009C4308" w:rsidRPr="00A83D9D" w:rsidRDefault="009C4308" w:rsidP="009C4308">
            <w:pPr>
              <w:spacing w:line="276" w:lineRule="auto"/>
              <w:jc w:val="both"/>
              <w:rPr>
                <w:rFonts w:ascii="Calibri" w:hAnsi="Calibri" w:cs="Calibri"/>
              </w:rPr>
            </w:pPr>
            <w:r w:rsidRPr="00A83D9D">
              <w:rPr>
                <w:rFonts w:ascii="Calibri" w:hAnsi="Calibri" w:cs="Calibri"/>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3EADA1B1" w14:textId="77777777" w:rsidR="009C4308" w:rsidRPr="00A83D9D" w:rsidRDefault="009C4308" w:rsidP="009C4308">
            <w:pPr>
              <w:spacing w:line="276" w:lineRule="auto"/>
              <w:jc w:val="both"/>
              <w:rPr>
                <w:rFonts w:ascii="Calibri" w:hAnsi="Calibri" w:cs="Calibri"/>
              </w:rPr>
            </w:pPr>
            <w:r w:rsidRPr="00A83D9D">
              <w:rPr>
                <w:rFonts w:ascii="Calibri" w:hAnsi="Calibri" w:cs="Calibri"/>
              </w:rPr>
              <w:t xml:space="preserve">El </w:t>
            </w:r>
            <w:r>
              <w:rPr>
                <w:rFonts w:ascii="Calibri" w:hAnsi="Calibri" w:cs="Calibri"/>
              </w:rPr>
              <w:t>Desarrollador</w:t>
            </w:r>
            <w:r w:rsidRPr="00A83D9D">
              <w:rPr>
                <w:rFonts w:ascii="Calibri" w:hAnsi="Calibri" w:cs="Calibri"/>
              </w:rPr>
              <w:t xml:space="preserve"> será registrado correctamente en el sistema. </w:t>
            </w:r>
          </w:p>
        </w:tc>
      </w:tr>
      <w:tr w:rsidR="009C4308" w:rsidRPr="00A83D9D" w14:paraId="5F6C50E1" w14:textId="77777777" w:rsidTr="007B230C">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277E64A" w14:textId="77777777" w:rsidR="009C4308" w:rsidRPr="00A83D9D" w:rsidRDefault="009C4308" w:rsidP="009C4308">
            <w:pPr>
              <w:spacing w:line="276" w:lineRule="auto"/>
              <w:jc w:val="both"/>
              <w:rPr>
                <w:rFonts w:ascii="Calibri" w:hAnsi="Calibri" w:cs="Calibri"/>
              </w:rPr>
            </w:pPr>
            <w:r w:rsidRPr="00A83D9D">
              <w:rPr>
                <w:rFonts w:ascii="Calibri" w:hAnsi="Calibri" w:cs="Calibri"/>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5CCA7EB8" w14:textId="77777777" w:rsidR="009C4308" w:rsidRPr="00A83D9D" w:rsidRDefault="009C4308" w:rsidP="009C4308">
            <w:pPr>
              <w:spacing w:line="276" w:lineRule="auto"/>
              <w:jc w:val="both"/>
              <w:rPr>
                <w:rFonts w:ascii="Calibri" w:hAnsi="Calibri" w:cs="Calibri"/>
              </w:rPr>
            </w:pPr>
            <w:r w:rsidRPr="00A83D9D">
              <w:rPr>
                <w:rFonts w:ascii="Calibri" w:hAnsi="Calibri" w:cs="Calibri"/>
              </w:rPr>
              <w:t xml:space="preserve">Se ha ingresado correctamente el </w:t>
            </w:r>
            <w:r>
              <w:rPr>
                <w:rFonts w:ascii="Calibri" w:hAnsi="Calibri" w:cs="Calibri"/>
              </w:rPr>
              <w:t>Desarrollador</w:t>
            </w:r>
            <w:r w:rsidRPr="00A83D9D">
              <w:rPr>
                <w:rFonts w:ascii="Calibri" w:hAnsi="Calibri" w:cs="Calibri"/>
              </w:rPr>
              <w:t>. El sistema tendrá un modelo de ficha de ingreso.</w:t>
            </w:r>
          </w:p>
        </w:tc>
      </w:tr>
      <w:tr w:rsidR="009C4308" w:rsidRPr="00A83D9D" w14:paraId="664232BB" w14:textId="77777777" w:rsidTr="007B230C">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67A120" w14:textId="77777777" w:rsidR="009C4308" w:rsidRPr="00A83D9D" w:rsidRDefault="009C4308" w:rsidP="009C4308">
            <w:pPr>
              <w:spacing w:line="276" w:lineRule="auto"/>
              <w:jc w:val="both"/>
              <w:rPr>
                <w:rFonts w:ascii="Calibri" w:hAnsi="Calibri" w:cs="Calibri"/>
              </w:rPr>
            </w:pPr>
            <w:r w:rsidRPr="00A83D9D">
              <w:rPr>
                <w:rFonts w:ascii="Calibri" w:hAnsi="Calibri" w:cs="Calibri"/>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779D3D36" w14:textId="77777777" w:rsidR="009C4308" w:rsidRPr="00A83D9D" w:rsidRDefault="009C4308" w:rsidP="009C4308">
            <w:pPr>
              <w:spacing w:line="276" w:lineRule="auto"/>
              <w:jc w:val="both"/>
              <w:rPr>
                <w:rFonts w:ascii="Calibri" w:hAnsi="Calibri" w:cs="Calibri"/>
              </w:rPr>
            </w:pPr>
            <w:r w:rsidRPr="00A83D9D">
              <w:rPr>
                <w:rFonts w:ascii="Calibri" w:hAnsi="Calibri" w:cs="Calibri"/>
              </w:rPr>
              <w:t>Exitoso</w:t>
            </w:r>
          </w:p>
        </w:tc>
      </w:tr>
      <w:tr w:rsidR="009C4308" w:rsidRPr="00A83D9D" w14:paraId="5F6E1378" w14:textId="77777777" w:rsidTr="007B230C">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A1225A" w14:textId="77777777" w:rsidR="009C4308" w:rsidRPr="00A83D9D" w:rsidRDefault="009C4308" w:rsidP="009C4308">
            <w:pPr>
              <w:spacing w:line="276" w:lineRule="auto"/>
              <w:jc w:val="both"/>
              <w:rPr>
                <w:rFonts w:ascii="Calibri" w:hAnsi="Calibri" w:cs="Calibri"/>
              </w:rPr>
            </w:pPr>
            <w:r w:rsidRPr="00A83D9D">
              <w:rPr>
                <w:rFonts w:ascii="Calibri" w:hAnsi="Calibri" w:cs="Calibri"/>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4AF9830" w14:textId="77777777" w:rsidR="009C4308" w:rsidRPr="00A83D9D" w:rsidRDefault="009C4308" w:rsidP="009C4308">
            <w:pPr>
              <w:spacing w:line="276" w:lineRule="auto"/>
              <w:jc w:val="both"/>
              <w:rPr>
                <w:rFonts w:ascii="Calibri" w:hAnsi="Calibri" w:cs="Calibri"/>
              </w:rPr>
            </w:pPr>
            <w:r w:rsidRPr="00A83D9D">
              <w:rPr>
                <w:rFonts w:ascii="Calibri" w:hAnsi="Calibri" w:cs="Calibri"/>
              </w:rPr>
              <w:t xml:space="preserve"> El sistema gestionará los datos de la ficha personal </w:t>
            </w:r>
          </w:p>
        </w:tc>
      </w:tr>
    </w:tbl>
    <w:p w14:paraId="1CEDDEFA" w14:textId="77777777" w:rsidR="0028108E" w:rsidRPr="00A80275" w:rsidRDefault="0028108E" w:rsidP="0028108E">
      <w:pPr>
        <w:spacing w:line="276" w:lineRule="auto"/>
        <w:ind w:left="709"/>
        <w:jc w:val="both"/>
        <w:rPr>
          <w:rFonts w:ascii="Calibri" w:hAnsi="Calibri" w:cs="Calibri"/>
          <w:color w:val="0000FF"/>
        </w:rPr>
      </w:pPr>
    </w:p>
    <w:p w14:paraId="6C8FE460" w14:textId="77777777" w:rsidR="0028108E" w:rsidRPr="00A80275" w:rsidRDefault="0028108E" w:rsidP="0028108E">
      <w:pPr>
        <w:spacing w:line="276" w:lineRule="auto"/>
        <w:ind w:left="709"/>
        <w:jc w:val="both"/>
        <w:rPr>
          <w:rFonts w:ascii="Calibri" w:hAnsi="Calibri" w:cs="Calibri"/>
          <w:color w:val="0000FF"/>
        </w:rPr>
      </w:pPr>
    </w:p>
    <w:tbl>
      <w:tblPr>
        <w:tblW w:w="8928" w:type="dxa"/>
        <w:tblInd w:w="712" w:type="dxa"/>
        <w:tblCellMar>
          <w:left w:w="0" w:type="dxa"/>
          <w:right w:w="0" w:type="dxa"/>
        </w:tblCellMar>
        <w:tblLook w:val="04A0" w:firstRow="1" w:lastRow="0" w:firstColumn="1" w:lastColumn="0" w:noHBand="0" w:noVBand="1"/>
      </w:tblPr>
      <w:tblGrid>
        <w:gridCol w:w="2212"/>
        <w:gridCol w:w="6716"/>
      </w:tblGrid>
      <w:tr w:rsidR="0028108E" w:rsidRPr="001A3937" w14:paraId="0245632C" w14:textId="77777777" w:rsidTr="0028108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center"/>
            <w:hideMark/>
          </w:tcPr>
          <w:p w14:paraId="6739229F" w14:textId="77777777" w:rsidR="0028108E" w:rsidRPr="0028108E" w:rsidRDefault="0028108E" w:rsidP="00856A30">
            <w:pPr>
              <w:spacing w:line="276" w:lineRule="auto"/>
              <w:jc w:val="both"/>
              <w:rPr>
                <w:rFonts w:ascii="Calibri" w:hAnsi="Calibri" w:cs="Calibri"/>
                <w:sz w:val="22"/>
                <w:szCs w:val="22"/>
              </w:rPr>
            </w:pPr>
            <w:r w:rsidRPr="0028108E">
              <w:rPr>
                <w:rFonts w:ascii="Calibri" w:hAnsi="Calibri" w:cs="Calibri"/>
                <w:b/>
                <w:bCs/>
                <w:sz w:val="22"/>
                <w:szCs w:val="22"/>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center"/>
            <w:hideMark/>
          </w:tcPr>
          <w:p w14:paraId="15F20F65" w14:textId="77777777" w:rsidR="0028108E" w:rsidRPr="0028108E" w:rsidRDefault="0028108E" w:rsidP="00856A30">
            <w:pPr>
              <w:spacing w:line="276" w:lineRule="auto"/>
              <w:jc w:val="both"/>
              <w:rPr>
                <w:rFonts w:ascii="Calibri" w:hAnsi="Calibri" w:cs="Calibri"/>
                <w:sz w:val="22"/>
                <w:szCs w:val="22"/>
              </w:rPr>
            </w:pPr>
            <w:r w:rsidRPr="0028108E">
              <w:rPr>
                <w:rFonts w:ascii="Calibri" w:hAnsi="Calibri" w:cs="Calibri"/>
                <w:sz w:val="22"/>
                <w:szCs w:val="22"/>
              </w:rPr>
              <w:t>CP-005</w:t>
            </w:r>
          </w:p>
        </w:tc>
      </w:tr>
      <w:tr w:rsidR="009C4308" w:rsidRPr="001A3937" w14:paraId="4D930ECD" w14:textId="77777777" w:rsidTr="00856A30">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AFA3B6B"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b/>
                <w:bCs/>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2CC646B3"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rPr>
              <w:t>Prueba de registro de entidad bancaria</w:t>
            </w:r>
          </w:p>
        </w:tc>
      </w:tr>
      <w:tr w:rsidR="009C4308" w:rsidRPr="001A3937" w14:paraId="4105C14A" w14:textId="77777777" w:rsidTr="00856A30">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ABBD25"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b/>
                <w:bCs/>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083F2C8"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rPr>
              <w:t>Desarrolladores</w:t>
            </w:r>
          </w:p>
        </w:tc>
      </w:tr>
      <w:tr w:rsidR="009C4308" w:rsidRPr="001A3937" w14:paraId="45C817C6" w14:textId="77777777" w:rsidTr="00856A30">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D51D89"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b/>
                <w:bCs/>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4EDAC897" w14:textId="77777777" w:rsidR="009C4308" w:rsidRPr="00856A30" w:rsidRDefault="009C4308" w:rsidP="009C4308">
            <w:pPr>
              <w:numPr>
                <w:ilvl w:val="0"/>
                <w:numId w:val="6"/>
              </w:numPr>
              <w:suppressAutoHyphens w:val="0"/>
              <w:spacing w:after="160" w:line="259" w:lineRule="auto"/>
              <w:rPr>
                <w:rFonts w:ascii="Calibri" w:hAnsi="Calibri"/>
              </w:rPr>
            </w:pPr>
            <w:r w:rsidRPr="00856A30">
              <w:rPr>
                <w:rFonts w:ascii="Calibri" w:hAnsi="Calibri"/>
              </w:rPr>
              <w:t>Se ingresan los siguientes parámetros:</w:t>
            </w:r>
          </w:p>
          <w:tbl>
            <w:tblPr>
              <w:tblW w:w="5860" w:type="dxa"/>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1656"/>
              <w:gridCol w:w="2748"/>
            </w:tblGrid>
            <w:tr w:rsidR="009C4308" w14:paraId="15B4AA89" w14:textId="77777777" w:rsidTr="00856A30">
              <w:trPr>
                <w:trHeight w:val="546"/>
              </w:trPr>
              <w:tc>
                <w:tcPr>
                  <w:tcW w:w="1474" w:type="dxa"/>
                  <w:shd w:val="clear" w:color="auto" w:fill="auto"/>
                </w:tcPr>
                <w:p w14:paraId="3A4E2F0F" w14:textId="77777777" w:rsidR="009C4308" w:rsidRPr="00856A30" w:rsidRDefault="009C4308" w:rsidP="009C4308">
                  <w:pPr>
                    <w:rPr>
                      <w:rFonts w:ascii="Calibri" w:hAnsi="Calibri"/>
                    </w:rPr>
                  </w:pPr>
                  <w:r w:rsidRPr="00856A30">
                    <w:rPr>
                      <w:rFonts w:ascii="Calibri" w:hAnsi="Calibri"/>
                    </w:rPr>
                    <w:t xml:space="preserve">Tipo de dato </w:t>
                  </w:r>
                </w:p>
              </w:tc>
              <w:tc>
                <w:tcPr>
                  <w:tcW w:w="1597" w:type="dxa"/>
                  <w:shd w:val="clear" w:color="auto" w:fill="auto"/>
                </w:tcPr>
                <w:p w14:paraId="647022FF" w14:textId="77777777" w:rsidR="009C4308" w:rsidRPr="00856A30" w:rsidRDefault="009C4308" w:rsidP="009C4308">
                  <w:pPr>
                    <w:rPr>
                      <w:rFonts w:ascii="Calibri" w:hAnsi="Calibri"/>
                    </w:rPr>
                  </w:pPr>
                  <w:r w:rsidRPr="00856A30">
                    <w:rPr>
                      <w:rFonts w:ascii="Calibri" w:hAnsi="Calibri"/>
                    </w:rPr>
                    <w:t>Nombre del parámetro</w:t>
                  </w:r>
                </w:p>
              </w:tc>
              <w:tc>
                <w:tcPr>
                  <w:tcW w:w="2789" w:type="dxa"/>
                  <w:shd w:val="clear" w:color="auto" w:fill="auto"/>
                </w:tcPr>
                <w:p w14:paraId="3CFB7497" w14:textId="77777777" w:rsidR="009C4308" w:rsidRPr="00856A30" w:rsidRDefault="009C4308" w:rsidP="009C4308">
                  <w:pPr>
                    <w:rPr>
                      <w:rFonts w:ascii="Calibri" w:hAnsi="Calibri"/>
                    </w:rPr>
                  </w:pPr>
                  <w:r w:rsidRPr="00856A30">
                    <w:rPr>
                      <w:rFonts w:ascii="Calibri" w:hAnsi="Calibri"/>
                    </w:rPr>
                    <w:t>Valor parámetro</w:t>
                  </w:r>
                </w:p>
              </w:tc>
            </w:tr>
            <w:tr w:rsidR="009C4308" w14:paraId="7B286851" w14:textId="77777777" w:rsidTr="00856A30">
              <w:trPr>
                <w:trHeight w:val="281"/>
              </w:trPr>
              <w:tc>
                <w:tcPr>
                  <w:tcW w:w="1474" w:type="dxa"/>
                  <w:shd w:val="clear" w:color="auto" w:fill="auto"/>
                </w:tcPr>
                <w:p w14:paraId="4EFF0FE7" w14:textId="77777777" w:rsidR="009C4308" w:rsidRPr="00856A30" w:rsidRDefault="009C4308" w:rsidP="009C4308">
                  <w:pPr>
                    <w:rPr>
                      <w:rFonts w:ascii="Calibri" w:hAnsi="Calibri"/>
                    </w:rPr>
                  </w:pPr>
                  <w:r w:rsidRPr="00856A30">
                    <w:rPr>
                      <w:rFonts w:ascii="Calibri" w:hAnsi="Calibri"/>
                    </w:rPr>
                    <w:t>String</w:t>
                  </w:r>
                </w:p>
              </w:tc>
              <w:tc>
                <w:tcPr>
                  <w:tcW w:w="1597" w:type="dxa"/>
                  <w:shd w:val="clear" w:color="auto" w:fill="auto"/>
                </w:tcPr>
                <w:p w14:paraId="2A11EB5C" w14:textId="77777777" w:rsidR="009C4308" w:rsidRPr="00856A30" w:rsidRDefault="009C4308" w:rsidP="009C4308">
                  <w:pPr>
                    <w:rPr>
                      <w:rFonts w:ascii="Calibri" w:hAnsi="Calibri"/>
                    </w:rPr>
                  </w:pPr>
                  <w:r w:rsidRPr="00856A30">
                    <w:rPr>
                      <w:rFonts w:ascii="Calibri" w:hAnsi="Calibri"/>
                    </w:rPr>
                    <w:t>Nombre</w:t>
                  </w:r>
                </w:p>
              </w:tc>
              <w:tc>
                <w:tcPr>
                  <w:tcW w:w="2789" w:type="dxa"/>
                  <w:shd w:val="clear" w:color="auto" w:fill="auto"/>
                </w:tcPr>
                <w:p w14:paraId="0C7EE51E" w14:textId="77777777" w:rsidR="009C4308" w:rsidRPr="00856A30" w:rsidRDefault="009C4308" w:rsidP="009C4308">
                  <w:pPr>
                    <w:rPr>
                      <w:rFonts w:ascii="Calibri" w:hAnsi="Calibri"/>
                    </w:rPr>
                  </w:pPr>
                  <w:r w:rsidRPr="00856A30">
                    <w:rPr>
                      <w:rFonts w:ascii="Calibri" w:hAnsi="Calibri"/>
                    </w:rPr>
                    <w:t>Banco Pichincha</w:t>
                  </w:r>
                </w:p>
              </w:tc>
            </w:tr>
            <w:tr w:rsidR="009C4308" w14:paraId="3DC0966D" w14:textId="77777777" w:rsidTr="00856A30">
              <w:trPr>
                <w:trHeight w:val="265"/>
              </w:trPr>
              <w:tc>
                <w:tcPr>
                  <w:tcW w:w="1474" w:type="dxa"/>
                  <w:shd w:val="clear" w:color="auto" w:fill="auto"/>
                </w:tcPr>
                <w:p w14:paraId="5836E303" w14:textId="77777777" w:rsidR="009C4308" w:rsidRPr="00856A30" w:rsidRDefault="009C4308" w:rsidP="009C4308">
                  <w:pPr>
                    <w:rPr>
                      <w:rFonts w:ascii="Calibri" w:hAnsi="Calibri"/>
                    </w:rPr>
                  </w:pPr>
                  <w:r w:rsidRPr="00856A30">
                    <w:rPr>
                      <w:rFonts w:ascii="Calibri" w:hAnsi="Calibri"/>
                    </w:rPr>
                    <w:t>String</w:t>
                  </w:r>
                </w:p>
              </w:tc>
              <w:tc>
                <w:tcPr>
                  <w:tcW w:w="1597" w:type="dxa"/>
                  <w:shd w:val="clear" w:color="auto" w:fill="auto"/>
                </w:tcPr>
                <w:p w14:paraId="4CAFC008" w14:textId="77777777" w:rsidR="009C4308" w:rsidRPr="00856A30" w:rsidRDefault="009C4308" w:rsidP="009C4308">
                  <w:pPr>
                    <w:rPr>
                      <w:rFonts w:ascii="Calibri" w:hAnsi="Calibri"/>
                    </w:rPr>
                  </w:pPr>
                  <w:r w:rsidRPr="00856A30">
                    <w:rPr>
                      <w:rFonts w:ascii="Calibri" w:hAnsi="Calibri"/>
                    </w:rPr>
                    <w:t>Dirección</w:t>
                  </w:r>
                </w:p>
              </w:tc>
              <w:tc>
                <w:tcPr>
                  <w:tcW w:w="2789" w:type="dxa"/>
                  <w:shd w:val="clear" w:color="auto" w:fill="auto"/>
                </w:tcPr>
                <w:p w14:paraId="0D66D9DC" w14:textId="77777777" w:rsidR="009C4308" w:rsidRPr="00856A30" w:rsidRDefault="009C4308" w:rsidP="009C4308">
                  <w:pPr>
                    <w:rPr>
                      <w:rFonts w:ascii="Calibri" w:hAnsi="Calibri"/>
                    </w:rPr>
                  </w:pPr>
                  <w:r w:rsidRPr="00856A30">
                    <w:rPr>
                      <w:rFonts w:ascii="Calibri" w:hAnsi="Calibri"/>
                    </w:rPr>
                    <w:t>Guayaquil</w:t>
                  </w:r>
                </w:p>
              </w:tc>
            </w:tr>
            <w:tr w:rsidR="009C4308" w14:paraId="6A9D8274" w14:textId="77777777" w:rsidTr="00856A30">
              <w:trPr>
                <w:trHeight w:val="265"/>
              </w:trPr>
              <w:tc>
                <w:tcPr>
                  <w:tcW w:w="1474" w:type="dxa"/>
                  <w:shd w:val="clear" w:color="auto" w:fill="auto"/>
                </w:tcPr>
                <w:p w14:paraId="2057B4B5" w14:textId="77777777" w:rsidR="009C4308" w:rsidRPr="00856A30" w:rsidRDefault="009C4308" w:rsidP="009C4308">
                  <w:pPr>
                    <w:rPr>
                      <w:rFonts w:ascii="Calibri" w:hAnsi="Calibri"/>
                    </w:rPr>
                  </w:pPr>
                  <w:r w:rsidRPr="00856A30">
                    <w:rPr>
                      <w:rFonts w:ascii="Calibri" w:hAnsi="Calibri"/>
                    </w:rPr>
                    <w:t>String</w:t>
                  </w:r>
                </w:p>
              </w:tc>
              <w:tc>
                <w:tcPr>
                  <w:tcW w:w="1597" w:type="dxa"/>
                  <w:shd w:val="clear" w:color="auto" w:fill="auto"/>
                </w:tcPr>
                <w:p w14:paraId="5FBC46D0" w14:textId="77777777" w:rsidR="009C4308" w:rsidRPr="00856A30" w:rsidRDefault="009C4308" w:rsidP="009C4308">
                  <w:pPr>
                    <w:rPr>
                      <w:rFonts w:ascii="Calibri" w:hAnsi="Calibri"/>
                    </w:rPr>
                  </w:pPr>
                  <w:r w:rsidRPr="00856A30">
                    <w:rPr>
                      <w:rFonts w:ascii="Calibri" w:hAnsi="Calibri"/>
                    </w:rPr>
                    <w:t>Representante</w:t>
                  </w:r>
                </w:p>
              </w:tc>
              <w:tc>
                <w:tcPr>
                  <w:tcW w:w="2789" w:type="dxa"/>
                  <w:shd w:val="clear" w:color="auto" w:fill="auto"/>
                </w:tcPr>
                <w:p w14:paraId="54F58934" w14:textId="77777777" w:rsidR="009C4308" w:rsidRPr="00856A30" w:rsidRDefault="009C4308" w:rsidP="009C4308">
                  <w:pPr>
                    <w:rPr>
                      <w:rFonts w:ascii="Calibri" w:hAnsi="Calibri"/>
                    </w:rPr>
                  </w:pPr>
                  <w:r w:rsidRPr="00856A30">
                    <w:rPr>
                      <w:rFonts w:ascii="Calibri" w:hAnsi="Calibri"/>
                    </w:rPr>
                    <w:t>Andrés Barrios</w:t>
                  </w:r>
                </w:p>
              </w:tc>
            </w:tr>
            <w:tr w:rsidR="009C4308" w14:paraId="28977D49" w14:textId="77777777" w:rsidTr="00856A30">
              <w:trPr>
                <w:trHeight w:val="265"/>
              </w:trPr>
              <w:tc>
                <w:tcPr>
                  <w:tcW w:w="1474" w:type="dxa"/>
                  <w:shd w:val="clear" w:color="auto" w:fill="auto"/>
                </w:tcPr>
                <w:p w14:paraId="37A291EE" w14:textId="77777777" w:rsidR="009C4308" w:rsidRPr="00856A30" w:rsidRDefault="009C4308" w:rsidP="009C4308">
                  <w:pPr>
                    <w:rPr>
                      <w:rFonts w:ascii="Calibri" w:hAnsi="Calibri"/>
                    </w:rPr>
                  </w:pPr>
                  <w:proofErr w:type="spellStart"/>
                  <w:r w:rsidRPr="00856A30">
                    <w:rPr>
                      <w:rFonts w:ascii="Calibri" w:hAnsi="Calibri"/>
                    </w:rPr>
                    <w:t>Int</w:t>
                  </w:r>
                  <w:proofErr w:type="spellEnd"/>
                </w:p>
              </w:tc>
              <w:tc>
                <w:tcPr>
                  <w:tcW w:w="1597" w:type="dxa"/>
                  <w:shd w:val="clear" w:color="auto" w:fill="auto"/>
                </w:tcPr>
                <w:p w14:paraId="72C51F9D" w14:textId="77777777" w:rsidR="009C4308" w:rsidRPr="00856A30" w:rsidRDefault="009C4308" w:rsidP="009C4308">
                  <w:pPr>
                    <w:rPr>
                      <w:rFonts w:ascii="Calibri" w:hAnsi="Calibri"/>
                    </w:rPr>
                  </w:pPr>
                  <w:r w:rsidRPr="00856A30">
                    <w:rPr>
                      <w:rFonts w:ascii="Calibri" w:hAnsi="Calibri"/>
                    </w:rPr>
                    <w:t>Comunidad</w:t>
                  </w:r>
                </w:p>
              </w:tc>
              <w:tc>
                <w:tcPr>
                  <w:tcW w:w="2789" w:type="dxa"/>
                  <w:shd w:val="clear" w:color="auto" w:fill="auto"/>
                </w:tcPr>
                <w:p w14:paraId="0F5AC72B" w14:textId="77777777" w:rsidR="009C4308" w:rsidRPr="00856A30" w:rsidRDefault="009C4308" w:rsidP="009C4308">
                  <w:pPr>
                    <w:rPr>
                      <w:rFonts w:ascii="Calibri" w:hAnsi="Calibri"/>
                    </w:rPr>
                  </w:pPr>
                  <w:r w:rsidRPr="00856A30">
                    <w:rPr>
                      <w:rFonts w:ascii="Calibri" w:hAnsi="Calibri"/>
                    </w:rPr>
                    <w:t>148</w:t>
                  </w:r>
                </w:p>
              </w:tc>
            </w:tr>
          </w:tbl>
          <w:p w14:paraId="56AE29FE" w14:textId="77777777" w:rsidR="009C4308" w:rsidRPr="00856A30" w:rsidRDefault="009C4308" w:rsidP="009C4308">
            <w:pPr>
              <w:rPr>
                <w:rFonts w:ascii="Calibri" w:hAnsi="Calibri"/>
              </w:rPr>
            </w:pPr>
          </w:p>
          <w:p w14:paraId="728DD242" w14:textId="77777777" w:rsidR="009C4308" w:rsidRPr="0028108E" w:rsidRDefault="009C4308" w:rsidP="009C4308">
            <w:pPr>
              <w:numPr>
                <w:ilvl w:val="0"/>
                <w:numId w:val="7"/>
              </w:numPr>
              <w:spacing w:line="276" w:lineRule="auto"/>
              <w:ind w:left="709"/>
              <w:jc w:val="both"/>
              <w:rPr>
                <w:rFonts w:ascii="Calibri" w:hAnsi="Calibri" w:cs="Calibri"/>
                <w:sz w:val="22"/>
                <w:szCs w:val="22"/>
              </w:rPr>
            </w:pPr>
            <w:r w:rsidRPr="00856A30">
              <w:rPr>
                <w:rFonts w:ascii="Calibri" w:hAnsi="Calibri"/>
              </w:rPr>
              <w:t>Hacer clic en el botón Registrar.</w:t>
            </w:r>
          </w:p>
        </w:tc>
      </w:tr>
      <w:tr w:rsidR="009C4308" w:rsidRPr="001A3937" w14:paraId="74F265DE" w14:textId="77777777" w:rsidTr="00856A30">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44F30E"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b/>
                <w:bCs/>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782D17AE"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rPr>
              <w:t xml:space="preserve">El operador debe ingresado correctamente al sistema </w:t>
            </w:r>
          </w:p>
        </w:tc>
      </w:tr>
      <w:tr w:rsidR="009C4308" w:rsidRPr="001A3937" w14:paraId="74D7C650" w14:textId="77777777" w:rsidTr="00856A30">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3AF900"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b/>
                <w:bCs/>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7B6F3882"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rPr>
              <w:t>El banco será registrado en la aplicación</w:t>
            </w:r>
          </w:p>
        </w:tc>
      </w:tr>
      <w:tr w:rsidR="009C4308" w:rsidRPr="001A3937" w14:paraId="66145922" w14:textId="77777777" w:rsidTr="00856A30">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DFEB45"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b/>
                <w:bCs/>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D516173"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rPr>
              <w:t>Se ha ingresado correctamente el Banco</w:t>
            </w:r>
          </w:p>
        </w:tc>
      </w:tr>
      <w:tr w:rsidR="009C4308" w:rsidRPr="001A3937" w14:paraId="30D45E1C" w14:textId="77777777" w:rsidTr="00856A30">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5AC5DF8"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b/>
                <w:bCs/>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309DCD29"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rPr>
              <w:t>Exitoso</w:t>
            </w:r>
          </w:p>
        </w:tc>
      </w:tr>
      <w:tr w:rsidR="009C4308" w:rsidRPr="001A3937" w14:paraId="5FDF4CED" w14:textId="77777777" w:rsidTr="00856A30">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E2B2532"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b/>
                <w:bCs/>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383EE4E1" w14:textId="77777777" w:rsidR="009C4308" w:rsidRPr="0028108E" w:rsidRDefault="009C4308" w:rsidP="009C4308">
            <w:pPr>
              <w:spacing w:line="276" w:lineRule="auto"/>
              <w:jc w:val="both"/>
              <w:rPr>
                <w:rFonts w:ascii="Calibri" w:hAnsi="Calibri" w:cs="Calibri"/>
                <w:sz w:val="22"/>
                <w:szCs w:val="22"/>
              </w:rPr>
            </w:pPr>
            <w:r w:rsidRPr="00856A30">
              <w:rPr>
                <w:rFonts w:ascii="Calibri" w:hAnsi="Calibri"/>
              </w:rPr>
              <w:t>El operador es el encargado de registrar el banco.</w:t>
            </w:r>
          </w:p>
        </w:tc>
      </w:tr>
    </w:tbl>
    <w:p w14:paraId="1496FAFD" w14:textId="77777777" w:rsidR="0028108E" w:rsidRDefault="0028108E" w:rsidP="0028108E">
      <w:pPr>
        <w:spacing w:line="276" w:lineRule="auto"/>
        <w:jc w:val="both"/>
        <w:rPr>
          <w:rFonts w:ascii="Calibri" w:hAnsi="Calibri" w:cs="Calibri"/>
          <w:color w:val="0000FF"/>
        </w:rPr>
      </w:pPr>
    </w:p>
    <w:p w14:paraId="7F277C0C" w14:textId="77777777" w:rsidR="0028108E" w:rsidRPr="00A80275" w:rsidRDefault="0028108E" w:rsidP="0028108E">
      <w:pPr>
        <w:spacing w:line="276" w:lineRule="auto"/>
        <w:jc w:val="both"/>
        <w:rPr>
          <w:rFonts w:ascii="Calibri" w:hAnsi="Calibri" w:cs="Calibri"/>
          <w:color w:val="0000FF"/>
        </w:rPr>
      </w:pPr>
    </w:p>
    <w:tbl>
      <w:tblPr>
        <w:tblW w:w="8928" w:type="dxa"/>
        <w:tblInd w:w="712" w:type="dxa"/>
        <w:tblCellMar>
          <w:left w:w="0" w:type="dxa"/>
          <w:right w:w="0" w:type="dxa"/>
        </w:tblCellMar>
        <w:tblLook w:val="04A0" w:firstRow="1" w:lastRow="0" w:firstColumn="1" w:lastColumn="0" w:noHBand="0" w:noVBand="1"/>
      </w:tblPr>
      <w:tblGrid>
        <w:gridCol w:w="2205"/>
        <w:gridCol w:w="6723"/>
      </w:tblGrid>
      <w:tr w:rsidR="0028108E" w:rsidRPr="007A3321" w14:paraId="40F492AC" w14:textId="77777777" w:rsidTr="0028108E">
        <w:trPr>
          <w:trHeight w:val="461"/>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CEC4C8" w14:textId="77777777" w:rsidR="0028108E" w:rsidRPr="0028108E" w:rsidRDefault="0028108E" w:rsidP="00856A30">
            <w:pPr>
              <w:rPr>
                <w:rFonts w:ascii="Calibri" w:hAnsi="Calibri"/>
              </w:rPr>
            </w:pPr>
            <w:r w:rsidRPr="0028108E">
              <w:rPr>
                <w:rFonts w:ascii="Calibri" w:hAnsi="Calibri"/>
                <w:b/>
                <w:bCs/>
              </w:rPr>
              <w:t>Código</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1F600034" w14:textId="77777777" w:rsidR="0028108E" w:rsidRPr="0028108E" w:rsidRDefault="0028108E" w:rsidP="00856A30">
            <w:pPr>
              <w:rPr>
                <w:rFonts w:ascii="Calibri" w:hAnsi="Calibri"/>
              </w:rPr>
            </w:pPr>
            <w:r w:rsidRPr="0028108E">
              <w:rPr>
                <w:rFonts w:ascii="Calibri" w:hAnsi="Calibri"/>
              </w:rPr>
              <w:t>CP-006</w:t>
            </w:r>
          </w:p>
        </w:tc>
      </w:tr>
      <w:tr w:rsidR="00D04D11" w:rsidRPr="007A3321" w14:paraId="2AF00A64" w14:textId="77777777" w:rsidTr="007B230C">
        <w:trPr>
          <w:trHeight w:val="461"/>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ABAAC7" w14:textId="77777777" w:rsidR="00D04D11" w:rsidRPr="0028108E" w:rsidRDefault="00D04D11" w:rsidP="00D04D11">
            <w:pPr>
              <w:rPr>
                <w:rFonts w:ascii="Calibri" w:hAnsi="Calibri"/>
              </w:rPr>
            </w:pPr>
            <w:r w:rsidRPr="00856A30">
              <w:rPr>
                <w:rFonts w:ascii="Calibri" w:hAnsi="Calibri"/>
                <w:b/>
                <w:bCs/>
              </w:rPr>
              <w:t>Caso de prueba</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C3430D" w14:textId="77777777" w:rsidR="00D04D11" w:rsidRPr="0028108E" w:rsidRDefault="00D04D11" w:rsidP="00D04D11">
            <w:pPr>
              <w:rPr>
                <w:rFonts w:ascii="Calibri" w:hAnsi="Calibri"/>
              </w:rPr>
            </w:pPr>
            <w:r w:rsidRPr="00856A30">
              <w:rPr>
                <w:rFonts w:ascii="Calibri" w:hAnsi="Calibri"/>
              </w:rPr>
              <w:t xml:space="preserve">Prueba de registro de pagos de </w:t>
            </w:r>
            <w:proofErr w:type="spellStart"/>
            <w:r w:rsidRPr="00856A30">
              <w:rPr>
                <w:rFonts w:ascii="Calibri" w:hAnsi="Calibri"/>
              </w:rPr>
              <w:t>ususarios</w:t>
            </w:r>
            <w:proofErr w:type="spellEnd"/>
          </w:p>
        </w:tc>
      </w:tr>
      <w:tr w:rsidR="00D04D11" w:rsidRPr="007A3321" w14:paraId="429E25B8" w14:textId="77777777" w:rsidTr="007B230C">
        <w:trPr>
          <w:trHeight w:val="447"/>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CB5F71" w14:textId="77777777" w:rsidR="00D04D11" w:rsidRPr="0028108E" w:rsidRDefault="00D04D11" w:rsidP="00D04D11">
            <w:pPr>
              <w:rPr>
                <w:rFonts w:ascii="Calibri" w:hAnsi="Calibri"/>
              </w:rPr>
            </w:pPr>
            <w:r w:rsidRPr="00856A30">
              <w:rPr>
                <w:rFonts w:ascii="Calibri" w:hAnsi="Calibri"/>
                <w:b/>
                <w:bCs/>
              </w:rPr>
              <w:t>Responsable</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61945F8" w14:textId="77777777" w:rsidR="00D04D11" w:rsidRPr="0028108E" w:rsidRDefault="00D04D11" w:rsidP="00D04D11">
            <w:pPr>
              <w:rPr>
                <w:rFonts w:ascii="Calibri" w:hAnsi="Calibri"/>
              </w:rPr>
            </w:pPr>
            <w:r w:rsidRPr="00856A30">
              <w:rPr>
                <w:rFonts w:ascii="Calibri" w:hAnsi="Calibri"/>
              </w:rPr>
              <w:t>Desarrolladores</w:t>
            </w:r>
          </w:p>
        </w:tc>
      </w:tr>
      <w:tr w:rsidR="00D04D11" w:rsidRPr="007A3321" w14:paraId="5A0C3ACD" w14:textId="77777777" w:rsidTr="007B230C">
        <w:trPr>
          <w:trHeight w:val="1436"/>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19C99A" w14:textId="77777777" w:rsidR="00D04D11" w:rsidRPr="0028108E" w:rsidRDefault="00D04D11" w:rsidP="00D04D11">
            <w:pPr>
              <w:rPr>
                <w:rFonts w:ascii="Calibri" w:hAnsi="Calibri"/>
              </w:rPr>
            </w:pPr>
            <w:r w:rsidRPr="00856A30">
              <w:rPr>
                <w:rFonts w:ascii="Calibri" w:hAnsi="Calibri"/>
                <w:b/>
                <w:bCs/>
              </w:rPr>
              <w:t>Descripción de la prueba</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57F6E8" w14:textId="77777777" w:rsidR="00D04D11" w:rsidRPr="00856A30" w:rsidRDefault="00D04D11" w:rsidP="00D04D11">
            <w:pPr>
              <w:numPr>
                <w:ilvl w:val="0"/>
                <w:numId w:val="6"/>
              </w:numPr>
              <w:spacing w:after="160" w:line="259" w:lineRule="auto"/>
              <w:rPr>
                <w:rFonts w:ascii="Calibri" w:hAnsi="Calibri"/>
              </w:rPr>
            </w:pPr>
            <w:r w:rsidRPr="00856A30">
              <w:rPr>
                <w:rFonts w:ascii="Calibri" w:hAnsi="Calibri"/>
              </w:rPr>
              <w:t>Se ingresarán los siguientes parámetros:</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2118"/>
              <w:gridCol w:w="2571"/>
            </w:tblGrid>
            <w:tr w:rsidR="00D04D11" w14:paraId="00AC94D1" w14:textId="77777777" w:rsidTr="00856A30">
              <w:trPr>
                <w:trHeight w:val="546"/>
              </w:trPr>
              <w:tc>
                <w:tcPr>
                  <w:tcW w:w="1320" w:type="dxa"/>
                  <w:shd w:val="clear" w:color="auto" w:fill="auto"/>
                </w:tcPr>
                <w:p w14:paraId="69A7F394" w14:textId="77777777" w:rsidR="00D04D11" w:rsidRPr="00856A30" w:rsidRDefault="00D04D11" w:rsidP="00D04D11">
                  <w:pPr>
                    <w:rPr>
                      <w:rFonts w:ascii="Calibri" w:hAnsi="Calibri"/>
                    </w:rPr>
                  </w:pPr>
                  <w:r w:rsidRPr="00856A30">
                    <w:rPr>
                      <w:rFonts w:ascii="Calibri" w:hAnsi="Calibri"/>
                    </w:rPr>
                    <w:t xml:space="preserve">Tipo de dato </w:t>
                  </w:r>
                </w:p>
              </w:tc>
              <w:tc>
                <w:tcPr>
                  <w:tcW w:w="1537" w:type="dxa"/>
                  <w:shd w:val="clear" w:color="auto" w:fill="auto"/>
                </w:tcPr>
                <w:p w14:paraId="6B3851AD" w14:textId="77777777" w:rsidR="00D04D11" w:rsidRPr="00856A30" w:rsidRDefault="00D04D11" w:rsidP="00D04D11">
                  <w:pPr>
                    <w:rPr>
                      <w:rFonts w:ascii="Calibri" w:hAnsi="Calibri"/>
                    </w:rPr>
                  </w:pPr>
                  <w:r w:rsidRPr="00856A30">
                    <w:rPr>
                      <w:rFonts w:ascii="Calibri" w:hAnsi="Calibri"/>
                    </w:rPr>
                    <w:t>Nombre del parámetro</w:t>
                  </w:r>
                </w:p>
              </w:tc>
              <w:tc>
                <w:tcPr>
                  <w:tcW w:w="3003" w:type="dxa"/>
                  <w:shd w:val="clear" w:color="auto" w:fill="auto"/>
                </w:tcPr>
                <w:p w14:paraId="6AA23CAD" w14:textId="77777777" w:rsidR="00D04D11" w:rsidRPr="00856A30" w:rsidRDefault="00D04D11" w:rsidP="00D04D11">
                  <w:pPr>
                    <w:rPr>
                      <w:rFonts w:ascii="Calibri" w:hAnsi="Calibri"/>
                    </w:rPr>
                  </w:pPr>
                  <w:r w:rsidRPr="00856A30">
                    <w:rPr>
                      <w:rFonts w:ascii="Calibri" w:hAnsi="Calibri"/>
                    </w:rPr>
                    <w:t>Valor parámetro</w:t>
                  </w:r>
                </w:p>
                <w:p w14:paraId="6CFEA92A" w14:textId="77777777" w:rsidR="00D04D11" w:rsidRPr="00856A30" w:rsidRDefault="00D04D11" w:rsidP="00D04D11">
                  <w:pPr>
                    <w:rPr>
                      <w:rFonts w:ascii="Calibri" w:hAnsi="Calibri"/>
                    </w:rPr>
                  </w:pPr>
                </w:p>
              </w:tc>
            </w:tr>
            <w:tr w:rsidR="00D04D11" w14:paraId="7C8CB65C" w14:textId="77777777" w:rsidTr="00856A30">
              <w:trPr>
                <w:trHeight w:val="420"/>
              </w:trPr>
              <w:tc>
                <w:tcPr>
                  <w:tcW w:w="1320" w:type="dxa"/>
                  <w:shd w:val="clear" w:color="auto" w:fill="auto"/>
                </w:tcPr>
                <w:p w14:paraId="77D5C068" w14:textId="77777777" w:rsidR="00D04D11" w:rsidRPr="00856A30" w:rsidRDefault="00D04D11" w:rsidP="00D04D11">
                  <w:pPr>
                    <w:rPr>
                      <w:rFonts w:ascii="Calibri" w:hAnsi="Calibri"/>
                    </w:rPr>
                  </w:pPr>
                  <w:r w:rsidRPr="00856A30">
                    <w:rPr>
                      <w:rFonts w:ascii="Calibri" w:hAnsi="Calibri"/>
                    </w:rPr>
                    <w:t>Date</w:t>
                  </w:r>
                </w:p>
              </w:tc>
              <w:tc>
                <w:tcPr>
                  <w:tcW w:w="1537" w:type="dxa"/>
                  <w:shd w:val="clear" w:color="auto" w:fill="auto"/>
                </w:tcPr>
                <w:p w14:paraId="5E43559C" w14:textId="77777777" w:rsidR="00D04D11" w:rsidRPr="00856A30" w:rsidRDefault="00D04D11" w:rsidP="00D04D11">
                  <w:pPr>
                    <w:rPr>
                      <w:rFonts w:ascii="Calibri" w:hAnsi="Calibri"/>
                    </w:rPr>
                  </w:pPr>
                  <w:proofErr w:type="spellStart"/>
                  <w:r w:rsidRPr="00856A30">
                    <w:rPr>
                      <w:rFonts w:ascii="Calibri" w:hAnsi="Calibri"/>
                    </w:rPr>
                    <w:t>Fecha_cobro</w:t>
                  </w:r>
                  <w:proofErr w:type="spellEnd"/>
                </w:p>
              </w:tc>
              <w:tc>
                <w:tcPr>
                  <w:tcW w:w="3003" w:type="dxa"/>
                  <w:shd w:val="clear" w:color="auto" w:fill="auto"/>
                </w:tcPr>
                <w:p w14:paraId="58382267" w14:textId="77777777" w:rsidR="00D04D11" w:rsidRPr="00856A30" w:rsidRDefault="00D04D11" w:rsidP="00D04D11">
                  <w:pPr>
                    <w:rPr>
                      <w:rFonts w:ascii="Calibri" w:hAnsi="Calibri"/>
                    </w:rPr>
                  </w:pPr>
                  <w:r w:rsidRPr="00856A30">
                    <w:rPr>
                      <w:rFonts w:ascii="Calibri" w:hAnsi="Calibri"/>
                    </w:rPr>
                    <w:t>15/07/2022</w:t>
                  </w:r>
                </w:p>
              </w:tc>
            </w:tr>
            <w:tr w:rsidR="00D04D11" w14:paraId="26921691" w14:textId="77777777" w:rsidTr="00856A30">
              <w:trPr>
                <w:trHeight w:val="281"/>
              </w:trPr>
              <w:tc>
                <w:tcPr>
                  <w:tcW w:w="1320" w:type="dxa"/>
                  <w:shd w:val="clear" w:color="auto" w:fill="auto"/>
                </w:tcPr>
                <w:p w14:paraId="3D3CEBAC" w14:textId="77777777" w:rsidR="00D04D11" w:rsidRPr="00856A30" w:rsidRDefault="00D04D11" w:rsidP="00D04D11">
                  <w:pPr>
                    <w:rPr>
                      <w:rFonts w:ascii="Calibri" w:hAnsi="Calibri"/>
                    </w:rPr>
                  </w:pPr>
                  <w:r w:rsidRPr="00856A30">
                    <w:rPr>
                      <w:rFonts w:ascii="Calibri" w:hAnsi="Calibri"/>
                    </w:rPr>
                    <w:t xml:space="preserve">Date </w:t>
                  </w:r>
                </w:p>
              </w:tc>
              <w:tc>
                <w:tcPr>
                  <w:tcW w:w="1537" w:type="dxa"/>
                  <w:shd w:val="clear" w:color="auto" w:fill="auto"/>
                </w:tcPr>
                <w:p w14:paraId="6529EFE3" w14:textId="77777777" w:rsidR="00D04D11" w:rsidRPr="00856A30" w:rsidRDefault="00D04D11" w:rsidP="00856A30">
                  <w:pPr>
                    <w:spacing w:line="259" w:lineRule="auto"/>
                    <w:rPr>
                      <w:rFonts w:ascii="Calibri" w:hAnsi="Calibri"/>
                    </w:rPr>
                  </w:pPr>
                  <w:proofErr w:type="spellStart"/>
                  <w:r w:rsidRPr="00856A30">
                    <w:rPr>
                      <w:rFonts w:ascii="Calibri" w:hAnsi="Calibri"/>
                    </w:rPr>
                    <w:t>Fecha_vencimiento</w:t>
                  </w:r>
                  <w:proofErr w:type="spellEnd"/>
                </w:p>
              </w:tc>
              <w:tc>
                <w:tcPr>
                  <w:tcW w:w="3003" w:type="dxa"/>
                  <w:shd w:val="clear" w:color="auto" w:fill="auto"/>
                </w:tcPr>
                <w:p w14:paraId="14E4BF78" w14:textId="77777777" w:rsidR="00D04D11" w:rsidRPr="00856A30" w:rsidRDefault="00D04D11" w:rsidP="00D04D11">
                  <w:pPr>
                    <w:rPr>
                      <w:rFonts w:ascii="Calibri" w:hAnsi="Calibri"/>
                    </w:rPr>
                  </w:pPr>
                  <w:r w:rsidRPr="00856A30">
                    <w:rPr>
                      <w:rFonts w:ascii="Calibri" w:hAnsi="Calibri"/>
                    </w:rPr>
                    <w:t>24/07/2022</w:t>
                  </w:r>
                </w:p>
              </w:tc>
            </w:tr>
            <w:tr w:rsidR="00D04D11" w14:paraId="6BCCC788" w14:textId="77777777" w:rsidTr="00856A30">
              <w:trPr>
                <w:trHeight w:val="265"/>
              </w:trPr>
              <w:tc>
                <w:tcPr>
                  <w:tcW w:w="1320" w:type="dxa"/>
                  <w:shd w:val="clear" w:color="auto" w:fill="auto"/>
                </w:tcPr>
                <w:p w14:paraId="4D788673" w14:textId="77777777" w:rsidR="00D04D11" w:rsidRPr="00856A30" w:rsidRDefault="00D04D11" w:rsidP="00D04D11">
                  <w:pPr>
                    <w:rPr>
                      <w:rFonts w:ascii="Calibri" w:hAnsi="Calibri"/>
                    </w:rPr>
                  </w:pPr>
                  <w:r w:rsidRPr="00856A30">
                    <w:rPr>
                      <w:rFonts w:ascii="Calibri" w:hAnsi="Calibri"/>
                    </w:rPr>
                    <w:t xml:space="preserve">String </w:t>
                  </w:r>
                </w:p>
              </w:tc>
              <w:tc>
                <w:tcPr>
                  <w:tcW w:w="1537" w:type="dxa"/>
                  <w:shd w:val="clear" w:color="auto" w:fill="auto"/>
                </w:tcPr>
                <w:p w14:paraId="23CAD873" w14:textId="77777777" w:rsidR="00D04D11" w:rsidRPr="00856A30" w:rsidRDefault="00D04D11" w:rsidP="00D04D11">
                  <w:pPr>
                    <w:rPr>
                      <w:rFonts w:ascii="Calibri" w:hAnsi="Calibri"/>
                    </w:rPr>
                  </w:pPr>
                  <w:r w:rsidRPr="00856A30">
                    <w:rPr>
                      <w:rFonts w:ascii="Calibri" w:hAnsi="Calibri"/>
                    </w:rPr>
                    <w:t>Descripción</w:t>
                  </w:r>
                </w:p>
              </w:tc>
              <w:tc>
                <w:tcPr>
                  <w:tcW w:w="3003" w:type="dxa"/>
                  <w:shd w:val="clear" w:color="auto" w:fill="auto"/>
                </w:tcPr>
                <w:p w14:paraId="37DE721E" w14:textId="77777777" w:rsidR="00D04D11" w:rsidRPr="00856A30" w:rsidRDefault="00D04D11" w:rsidP="00D04D11">
                  <w:pPr>
                    <w:rPr>
                      <w:rFonts w:ascii="Calibri" w:hAnsi="Calibri"/>
                    </w:rPr>
                  </w:pPr>
                  <w:r w:rsidRPr="00856A30">
                    <w:rPr>
                      <w:rFonts w:ascii="Calibri" w:hAnsi="Calibri"/>
                    </w:rPr>
                    <w:t xml:space="preserve">Pago a </w:t>
                  </w:r>
                  <w:proofErr w:type="spellStart"/>
                  <w:r w:rsidRPr="00856A30">
                    <w:rPr>
                      <w:rFonts w:ascii="Calibri" w:hAnsi="Calibri"/>
                    </w:rPr>
                    <w:t>usario</w:t>
                  </w:r>
                  <w:proofErr w:type="spellEnd"/>
                  <w:r w:rsidRPr="00856A30">
                    <w:rPr>
                      <w:rFonts w:ascii="Calibri" w:hAnsi="Calibri"/>
                    </w:rPr>
                    <w:t xml:space="preserve"> </w:t>
                  </w:r>
                </w:p>
              </w:tc>
            </w:tr>
            <w:tr w:rsidR="00D04D11" w14:paraId="77BC0164" w14:textId="77777777" w:rsidTr="00856A30">
              <w:trPr>
                <w:trHeight w:val="265"/>
              </w:trPr>
              <w:tc>
                <w:tcPr>
                  <w:tcW w:w="1320" w:type="dxa"/>
                  <w:shd w:val="clear" w:color="auto" w:fill="auto"/>
                </w:tcPr>
                <w:p w14:paraId="2A0F960F" w14:textId="77777777" w:rsidR="00D04D11" w:rsidRPr="00856A30" w:rsidRDefault="00D04D11" w:rsidP="00D04D11">
                  <w:pPr>
                    <w:rPr>
                      <w:rFonts w:ascii="Calibri" w:hAnsi="Calibri"/>
                    </w:rPr>
                  </w:pPr>
                  <w:r w:rsidRPr="00856A30">
                    <w:rPr>
                      <w:rFonts w:ascii="Calibri" w:hAnsi="Calibri"/>
                    </w:rPr>
                    <w:t xml:space="preserve">String </w:t>
                  </w:r>
                </w:p>
              </w:tc>
              <w:tc>
                <w:tcPr>
                  <w:tcW w:w="1537" w:type="dxa"/>
                  <w:shd w:val="clear" w:color="auto" w:fill="auto"/>
                </w:tcPr>
                <w:p w14:paraId="32FC756C" w14:textId="77777777" w:rsidR="00D04D11" w:rsidRPr="00856A30" w:rsidRDefault="00D04D11" w:rsidP="00856A30">
                  <w:pPr>
                    <w:spacing w:line="259" w:lineRule="auto"/>
                    <w:rPr>
                      <w:rFonts w:ascii="Calibri" w:hAnsi="Calibri"/>
                    </w:rPr>
                  </w:pPr>
                  <w:r w:rsidRPr="00856A30">
                    <w:rPr>
                      <w:rFonts w:ascii="Calibri" w:hAnsi="Calibri"/>
                    </w:rPr>
                    <w:t xml:space="preserve">Cantidad </w:t>
                  </w:r>
                </w:p>
              </w:tc>
              <w:tc>
                <w:tcPr>
                  <w:tcW w:w="3003" w:type="dxa"/>
                  <w:shd w:val="clear" w:color="auto" w:fill="auto"/>
                </w:tcPr>
                <w:p w14:paraId="1A317E03" w14:textId="77777777" w:rsidR="00D04D11" w:rsidRPr="00856A30" w:rsidRDefault="00D04D11" w:rsidP="00D04D11">
                  <w:pPr>
                    <w:rPr>
                      <w:rFonts w:ascii="Calibri" w:hAnsi="Calibri"/>
                    </w:rPr>
                  </w:pPr>
                  <w:r w:rsidRPr="00856A30">
                    <w:rPr>
                      <w:rFonts w:ascii="Calibri" w:hAnsi="Calibri"/>
                    </w:rPr>
                    <w:t>500</w:t>
                  </w:r>
                </w:p>
              </w:tc>
            </w:tr>
          </w:tbl>
          <w:p w14:paraId="028E6466" w14:textId="77777777" w:rsidR="00D04D11" w:rsidRPr="00856A30" w:rsidRDefault="00D04D11" w:rsidP="00D04D11">
            <w:pPr>
              <w:rPr>
                <w:rFonts w:ascii="Calibri" w:hAnsi="Calibri"/>
              </w:rPr>
            </w:pPr>
          </w:p>
          <w:p w14:paraId="2BAE5554" w14:textId="77777777" w:rsidR="00D04D11" w:rsidRPr="0028108E" w:rsidRDefault="00D04D11" w:rsidP="00D04D11">
            <w:pPr>
              <w:numPr>
                <w:ilvl w:val="0"/>
                <w:numId w:val="7"/>
              </w:numPr>
              <w:suppressAutoHyphens w:val="0"/>
              <w:spacing w:after="160" w:line="259" w:lineRule="auto"/>
              <w:rPr>
                <w:rFonts w:ascii="Calibri" w:hAnsi="Calibri"/>
              </w:rPr>
            </w:pPr>
            <w:r w:rsidRPr="00856A30">
              <w:rPr>
                <w:rFonts w:ascii="Calibri" w:hAnsi="Calibri"/>
              </w:rPr>
              <w:t>Hacer clic en el botón Continuar.</w:t>
            </w:r>
          </w:p>
        </w:tc>
      </w:tr>
      <w:tr w:rsidR="00D04D11" w:rsidRPr="007A3321" w14:paraId="67B199C7" w14:textId="77777777" w:rsidTr="007B230C">
        <w:trPr>
          <w:trHeight w:val="461"/>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38BFAA" w14:textId="77777777" w:rsidR="00D04D11" w:rsidRPr="0028108E" w:rsidRDefault="00D04D11" w:rsidP="00D04D11">
            <w:pPr>
              <w:rPr>
                <w:rFonts w:ascii="Calibri" w:hAnsi="Calibri"/>
              </w:rPr>
            </w:pPr>
            <w:r w:rsidRPr="00856A30">
              <w:rPr>
                <w:rFonts w:ascii="Calibri" w:hAnsi="Calibri"/>
                <w:b/>
                <w:bCs/>
              </w:rPr>
              <w:t>Requisito previo</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61D9387" w14:textId="77777777" w:rsidR="00D04D11" w:rsidRPr="0028108E" w:rsidRDefault="00D04D11" w:rsidP="00D04D11">
            <w:pPr>
              <w:rPr>
                <w:rFonts w:ascii="Calibri" w:hAnsi="Calibri"/>
              </w:rPr>
            </w:pPr>
            <w:r w:rsidRPr="00856A30">
              <w:rPr>
                <w:rFonts w:ascii="Calibri" w:hAnsi="Calibri"/>
              </w:rPr>
              <w:t xml:space="preserve">El usuario deberá ingresar correctamente al sistema </w:t>
            </w:r>
          </w:p>
        </w:tc>
      </w:tr>
      <w:tr w:rsidR="00D04D11" w:rsidRPr="007A3321" w14:paraId="39310BB3" w14:textId="77777777" w:rsidTr="007B230C">
        <w:trPr>
          <w:trHeight w:val="340"/>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654B53" w14:textId="77777777" w:rsidR="00D04D11" w:rsidRPr="0028108E" w:rsidRDefault="00D04D11" w:rsidP="00D04D11">
            <w:pPr>
              <w:rPr>
                <w:rFonts w:ascii="Calibri" w:hAnsi="Calibri"/>
              </w:rPr>
            </w:pPr>
            <w:r w:rsidRPr="00856A30">
              <w:rPr>
                <w:rFonts w:ascii="Calibri" w:hAnsi="Calibri"/>
                <w:b/>
                <w:bCs/>
              </w:rPr>
              <w:t>Resultado esperado</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077570" w14:textId="77777777" w:rsidR="00D04D11" w:rsidRPr="0028108E" w:rsidRDefault="00D04D11" w:rsidP="00D04D11">
            <w:pPr>
              <w:rPr>
                <w:rFonts w:ascii="Calibri" w:hAnsi="Calibri"/>
              </w:rPr>
            </w:pPr>
            <w:r w:rsidRPr="00856A30">
              <w:rPr>
                <w:rFonts w:ascii="Calibri" w:hAnsi="Calibri"/>
              </w:rPr>
              <w:t>El sistema deberá registrar correctamente los pagos de los usuarios</w:t>
            </w:r>
          </w:p>
        </w:tc>
      </w:tr>
      <w:tr w:rsidR="00D04D11" w:rsidRPr="007A3321" w14:paraId="5D68ED38" w14:textId="77777777" w:rsidTr="007B230C">
        <w:trPr>
          <w:trHeight w:val="388"/>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9AACD8" w14:textId="77777777" w:rsidR="00D04D11" w:rsidRPr="0028108E" w:rsidRDefault="00D04D11" w:rsidP="00D04D11">
            <w:pPr>
              <w:rPr>
                <w:rFonts w:ascii="Calibri" w:hAnsi="Calibri"/>
              </w:rPr>
            </w:pPr>
            <w:r w:rsidRPr="00856A30">
              <w:rPr>
                <w:rFonts w:ascii="Calibri" w:hAnsi="Calibri"/>
                <w:b/>
                <w:bCs/>
              </w:rPr>
              <w:t>Resultado obtenido</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E5A147" w14:textId="77777777" w:rsidR="00D04D11" w:rsidRPr="0028108E" w:rsidRDefault="00D04D11" w:rsidP="00D04D11">
            <w:pPr>
              <w:rPr>
                <w:rFonts w:ascii="Calibri" w:hAnsi="Calibri"/>
              </w:rPr>
            </w:pPr>
            <w:r w:rsidRPr="00856A30">
              <w:rPr>
                <w:rFonts w:ascii="Calibri" w:hAnsi="Calibri"/>
              </w:rPr>
              <w:t xml:space="preserve">Se han registrado con éxito los pagos de los usuarios. </w:t>
            </w:r>
          </w:p>
        </w:tc>
      </w:tr>
      <w:tr w:rsidR="00D04D11" w:rsidRPr="007A3321" w14:paraId="0A329C79" w14:textId="77777777" w:rsidTr="007B230C">
        <w:trPr>
          <w:trHeight w:val="393"/>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6161AD" w14:textId="77777777" w:rsidR="00D04D11" w:rsidRPr="0028108E" w:rsidRDefault="00D04D11" w:rsidP="00D04D11">
            <w:pPr>
              <w:rPr>
                <w:rFonts w:ascii="Calibri" w:hAnsi="Calibri"/>
              </w:rPr>
            </w:pPr>
            <w:r w:rsidRPr="00856A30">
              <w:rPr>
                <w:rFonts w:ascii="Calibri" w:hAnsi="Calibri"/>
                <w:b/>
                <w:bCs/>
              </w:rPr>
              <w:t>Estado</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BECE5A4" w14:textId="77777777" w:rsidR="00D04D11" w:rsidRPr="0028108E" w:rsidRDefault="00D04D11" w:rsidP="00D04D11">
            <w:pPr>
              <w:rPr>
                <w:rFonts w:ascii="Calibri" w:hAnsi="Calibri"/>
              </w:rPr>
            </w:pPr>
            <w:r w:rsidRPr="00856A30">
              <w:rPr>
                <w:rFonts w:ascii="Calibri" w:hAnsi="Calibri"/>
              </w:rPr>
              <w:t>Exitoso</w:t>
            </w:r>
          </w:p>
        </w:tc>
      </w:tr>
      <w:tr w:rsidR="00D04D11" w:rsidRPr="007A3321" w14:paraId="555EC66B" w14:textId="77777777" w:rsidTr="007B230C">
        <w:trPr>
          <w:trHeight w:val="258"/>
        </w:trPr>
        <w:tc>
          <w:tcPr>
            <w:tcW w:w="220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2A983E8" w14:textId="77777777" w:rsidR="00D04D11" w:rsidRPr="0028108E" w:rsidRDefault="00D04D11" w:rsidP="00D04D11">
            <w:pPr>
              <w:rPr>
                <w:rFonts w:ascii="Calibri" w:hAnsi="Calibri"/>
              </w:rPr>
            </w:pPr>
            <w:r w:rsidRPr="00856A30">
              <w:rPr>
                <w:rFonts w:ascii="Calibri" w:hAnsi="Calibri"/>
                <w:b/>
                <w:bCs/>
              </w:rPr>
              <w:t>Observaciones</w:t>
            </w:r>
          </w:p>
        </w:tc>
        <w:tc>
          <w:tcPr>
            <w:tcW w:w="672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362CBA" w14:textId="77777777" w:rsidR="00D04D11" w:rsidRPr="0028108E" w:rsidRDefault="00D04D11" w:rsidP="00D04D11">
            <w:pPr>
              <w:rPr>
                <w:rFonts w:ascii="Calibri" w:hAnsi="Calibri"/>
              </w:rPr>
            </w:pPr>
            <w:r w:rsidRPr="00856A30">
              <w:rPr>
                <w:rFonts w:ascii="Calibri" w:hAnsi="Calibri"/>
              </w:rPr>
              <w:t xml:space="preserve"> </w:t>
            </w:r>
            <w:r w:rsidRPr="00856A30">
              <w:rPr>
                <w:rFonts w:ascii="Calibri" w:hAnsi="Calibri"/>
                <w:color w:val="000000"/>
                <w:sz w:val="22"/>
                <w:szCs w:val="22"/>
                <w:lang w:val="es-EC"/>
              </w:rPr>
              <w:t>El sistema gestionará un registro de los pagos de los usuarios.</w:t>
            </w:r>
          </w:p>
        </w:tc>
      </w:tr>
    </w:tbl>
    <w:p w14:paraId="2FEED176" w14:textId="77777777" w:rsidR="0028108E" w:rsidRDefault="0028108E" w:rsidP="0028108E"/>
    <w:p w14:paraId="77E6667E" w14:textId="77777777" w:rsidR="0028108E" w:rsidRDefault="0028108E" w:rsidP="0028108E"/>
    <w:tbl>
      <w:tblPr>
        <w:tblW w:w="8928" w:type="dxa"/>
        <w:tblInd w:w="712" w:type="dxa"/>
        <w:tblCellMar>
          <w:left w:w="0" w:type="dxa"/>
          <w:right w:w="0" w:type="dxa"/>
        </w:tblCellMar>
        <w:tblLook w:val="04A0" w:firstRow="1" w:lastRow="0" w:firstColumn="1" w:lastColumn="0" w:noHBand="0" w:noVBand="1"/>
      </w:tblPr>
      <w:tblGrid>
        <w:gridCol w:w="1721"/>
        <w:gridCol w:w="9057"/>
      </w:tblGrid>
      <w:tr w:rsidR="0028108E" w:rsidRPr="007A3321" w14:paraId="1C5136D9"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CF6ECAD" w14:textId="77777777" w:rsidR="0028108E" w:rsidRPr="0028108E" w:rsidRDefault="0028108E" w:rsidP="00856A30">
            <w:pPr>
              <w:rPr>
                <w:rFonts w:ascii="Calibri" w:hAnsi="Calibri"/>
              </w:rPr>
            </w:pPr>
            <w:r w:rsidRPr="0028108E">
              <w:rPr>
                <w:rFonts w:ascii="Calibri" w:hAnsi="Calibri"/>
                <w:b/>
                <w:bCs/>
              </w:rPr>
              <w:t>Código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07E2A143" w14:textId="77777777" w:rsidR="0028108E" w:rsidRPr="0028108E" w:rsidRDefault="0028108E" w:rsidP="00856A30">
            <w:pPr>
              <w:rPr>
                <w:rFonts w:ascii="Calibri" w:hAnsi="Calibri"/>
              </w:rPr>
            </w:pPr>
            <w:r w:rsidRPr="0028108E">
              <w:rPr>
                <w:rFonts w:ascii="Calibri" w:hAnsi="Calibri"/>
              </w:rPr>
              <w:t>CP-007</w:t>
            </w:r>
          </w:p>
        </w:tc>
      </w:tr>
      <w:tr w:rsidR="00D04D11" w:rsidRPr="007A3321" w14:paraId="712D0EEF" w14:textId="77777777" w:rsidTr="007B230C">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B1DC73" w14:textId="77777777" w:rsidR="00D04D11" w:rsidRPr="0028108E" w:rsidRDefault="00D04D11" w:rsidP="00D04D11">
            <w:pPr>
              <w:rPr>
                <w:rFonts w:ascii="Calibri" w:hAnsi="Calibri"/>
              </w:rPr>
            </w:pPr>
            <w:r w:rsidRPr="00856A30">
              <w:rPr>
                <w:rFonts w:ascii="Calibri" w:hAnsi="Calibri"/>
                <w:b/>
                <w:bCs/>
              </w:rPr>
              <w:t>Caso de prueba</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C631BC5" w14:textId="77777777" w:rsidR="00D04D11" w:rsidRPr="0028108E" w:rsidRDefault="00D04D11" w:rsidP="00D04D11">
            <w:pPr>
              <w:rPr>
                <w:rFonts w:ascii="Calibri" w:hAnsi="Calibri"/>
              </w:rPr>
            </w:pPr>
            <w:r w:rsidRPr="00856A30">
              <w:rPr>
                <w:rFonts w:ascii="Calibri" w:hAnsi="Calibri"/>
              </w:rPr>
              <w:t xml:space="preserve">Prueba de conexión a la base de datos </w:t>
            </w:r>
          </w:p>
        </w:tc>
      </w:tr>
      <w:tr w:rsidR="00D04D11" w:rsidRPr="007A3321" w14:paraId="0EDA8E37" w14:textId="77777777" w:rsidTr="007B230C">
        <w:trPr>
          <w:trHeight w:val="447"/>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A2D3C5" w14:textId="77777777" w:rsidR="00D04D11" w:rsidRPr="0028108E" w:rsidRDefault="00D04D11" w:rsidP="00D04D11">
            <w:pPr>
              <w:rPr>
                <w:rFonts w:ascii="Calibri" w:hAnsi="Calibri"/>
              </w:rPr>
            </w:pPr>
            <w:r w:rsidRPr="00856A30">
              <w:rPr>
                <w:rFonts w:ascii="Calibri" w:hAnsi="Calibri"/>
                <w:b/>
                <w:bCs/>
              </w:rPr>
              <w:t>Responsable</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9A30A9A" w14:textId="77777777" w:rsidR="00D04D11" w:rsidRPr="0028108E" w:rsidRDefault="00D04D11" w:rsidP="00D04D11">
            <w:pPr>
              <w:rPr>
                <w:rFonts w:ascii="Calibri" w:hAnsi="Calibri"/>
              </w:rPr>
            </w:pPr>
            <w:r w:rsidRPr="00856A30">
              <w:rPr>
                <w:rFonts w:ascii="Calibri" w:hAnsi="Calibri"/>
              </w:rPr>
              <w:t>Desarrolladores</w:t>
            </w:r>
          </w:p>
        </w:tc>
      </w:tr>
      <w:tr w:rsidR="00D04D11" w:rsidRPr="007A3321" w14:paraId="451A2E3D" w14:textId="77777777" w:rsidTr="007B230C">
        <w:trPr>
          <w:trHeight w:val="1436"/>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18E8668" w14:textId="77777777" w:rsidR="00D04D11" w:rsidRPr="0028108E" w:rsidRDefault="00D04D11" w:rsidP="00D04D11">
            <w:pPr>
              <w:rPr>
                <w:rFonts w:ascii="Calibri" w:hAnsi="Calibri"/>
              </w:rPr>
            </w:pPr>
            <w:r w:rsidRPr="00856A30">
              <w:rPr>
                <w:rFonts w:ascii="Calibri" w:hAnsi="Calibri"/>
                <w:b/>
                <w:bCs/>
              </w:rPr>
              <w:t>Descripción de la prueba</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3C726FE" w14:textId="77777777" w:rsidR="00D04D11" w:rsidRPr="00856A30" w:rsidRDefault="00D04D11" w:rsidP="00D04D11">
            <w:pPr>
              <w:numPr>
                <w:ilvl w:val="0"/>
                <w:numId w:val="6"/>
              </w:numPr>
              <w:spacing w:after="160" w:line="259" w:lineRule="auto"/>
              <w:rPr>
                <w:rFonts w:ascii="Calibri" w:hAnsi="Calibri"/>
              </w:rPr>
            </w:pPr>
            <w:r w:rsidRPr="00856A30">
              <w:rPr>
                <w:rFonts w:ascii="Calibri" w:hAnsi="Calibri"/>
              </w:rPr>
              <w:t>Se ingresan los siguientes parámetros:</w:t>
            </w:r>
          </w:p>
          <w:tbl>
            <w:tblPr>
              <w:tblW w:w="6652" w:type="dxa"/>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330"/>
              <w:gridCol w:w="6107"/>
            </w:tblGrid>
            <w:tr w:rsidR="00D04D11" w14:paraId="7AB79FA1" w14:textId="77777777" w:rsidTr="00856A30">
              <w:trPr>
                <w:trHeight w:val="552"/>
              </w:trPr>
              <w:tc>
                <w:tcPr>
                  <w:tcW w:w="1278" w:type="dxa"/>
                  <w:shd w:val="clear" w:color="auto" w:fill="auto"/>
                  <w:vAlign w:val="center"/>
                </w:tcPr>
                <w:p w14:paraId="0A2F7E45" w14:textId="77777777" w:rsidR="00D04D11" w:rsidRPr="00856A30" w:rsidRDefault="00D04D11" w:rsidP="00856A30">
                  <w:pPr>
                    <w:jc w:val="center"/>
                    <w:rPr>
                      <w:rFonts w:ascii="Calibri" w:hAnsi="Calibri" w:cs="Calibri"/>
                    </w:rPr>
                  </w:pPr>
                  <w:r w:rsidRPr="00856A30">
                    <w:rPr>
                      <w:rFonts w:ascii="Calibri" w:hAnsi="Calibri" w:cs="Calibri"/>
                    </w:rPr>
                    <w:t>Tipo de dato</w:t>
                  </w:r>
                </w:p>
              </w:tc>
              <w:tc>
                <w:tcPr>
                  <w:tcW w:w="488" w:type="dxa"/>
                  <w:shd w:val="clear" w:color="auto" w:fill="auto"/>
                  <w:vAlign w:val="center"/>
                </w:tcPr>
                <w:p w14:paraId="5B0BE60C" w14:textId="77777777" w:rsidR="00D04D11" w:rsidRPr="00856A30" w:rsidRDefault="00D04D11" w:rsidP="00856A30">
                  <w:pPr>
                    <w:jc w:val="center"/>
                    <w:rPr>
                      <w:rFonts w:ascii="Calibri" w:hAnsi="Calibri" w:cs="Calibri"/>
                    </w:rPr>
                  </w:pPr>
                  <w:r w:rsidRPr="00856A30">
                    <w:rPr>
                      <w:rFonts w:ascii="Calibri" w:hAnsi="Calibri" w:cs="Calibri"/>
                    </w:rPr>
                    <w:t>Nombre del parámetro</w:t>
                  </w:r>
                </w:p>
              </w:tc>
              <w:tc>
                <w:tcPr>
                  <w:tcW w:w="4886" w:type="dxa"/>
                  <w:shd w:val="clear" w:color="auto" w:fill="auto"/>
                  <w:vAlign w:val="center"/>
                </w:tcPr>
                <w:p w14:paraId="7285310C" w14:textId="77777777" w:rsidR="00D04D11" w:rsidRPr="00856A30" w:rsidRDefault="00D04D11" w:rsidP="00856A30">
                  <w:pPr>
                    <w:jc w:val="center"/>
                    <w:rPr>
                      <w:rFonts w:ascii="Calibri" w:hAnsi="Calibri" w:cs="Calibri"/>
                    </w:rPr>
                  </w:pPr>
                  <w:r w:rsidRPr="00856A30">
                    <w:rPr>
                      <w:rFonts w:ascii="Calibri" w:hAnsi="Calibri" w:cs="Calibri"/>
                    </w:rPr>
                    <w:t>Valor parámetro</w:t>
                  </w:r>
                </w:p>
              </w:tc>
            </w:tr>
            <w:tr w:rsidR="00D04D11" w:rsidRPr="00856A30" w14:paraId="302F0BEA" w14:textId="77777777" w:rsidTr="00856A30">
              <w:trPr>
                <w:trHeight w:val="268"/>
              </w:trPr>
              <w:tc>
                <w:tcPr>
                  <w:tcW w:w="1278" w:type="dxa"/>
                  <w:shd w:val="clear" w:color="auto" w:fill="auto"/>
                  <w:vAlign w:val="center"/>
                </w:tcPr>
                <w:p w14:paraId="7173D082" w14:textId="77777777" w:rsidR="00D04D11" w:rsidRPr="00856A30" w:rsidRDefault="00D04D11" w:rsidP="00856A30">
                  <w:pPr>
                    <w:jc w:val="center"/>
                    <w:rPr>
                      <w:rFonts w:ascii="Calibri" w:hAnsi="Calibri" w:cs="Calibri"/>
                    </w:rPr>
                  </w:pPr>
                  <w:r w:rsidRPr="00856A30">
                    <w:rPr>
                      <w:rFonts w:ascii="Calibri" w:hAnsi="Calibri" w:cs="Calibri"/>
                    </w:rPr>
                    <w:t>String</w:t>
                  </w:r>
                </w:p>
              </w:tc>
              <w:tc>
                <w:tcPr>
                  <w:tcW w:w="488" w:type="dxa"/>
                  <w:shd w:val="clear" w:color="auto" w:fill="auto"/>
                  <w:vAlign w:val="center"/>
                </w:tcPr>
                <w:p w14:paraId="0312F029" w14:textId="77777777" w:rsidR="00D04D11" w:rsidRPr="00856A30" w:rsidRDefault="00D04D11" w:rsidP="00856A30">
                  <w:pPr>
                    <w:jc w:val="center"/>
                    <w:rPr>
                      <w:rFonts w:ascii="Calibri" w:hAnsi="Calibri" w:cs="Calibri"/>
                    </w:rPr>
                  </w:pPr>
                  <w:proofErr w:type="spellStart"/>
                  <w:r w:rsidRPr="00856A30">
                    <w:rPr>
                      <w:rFonts w:ascii="Calibri" w:hAnsi="Calibri" w:cs="Calibri"/>
                    </w:rPr>
                    <w:t>Url</w:t>
                  </w:r>
                  <w:proofErr w:type="spellEnd"/>
                </w:p>
              </w:tc>
              <w:tc>
                <w:tcPr>
                  <w:tcW w:w="4886" w:type="dxa"/>
                  <w:shd w:val="clear" w:color="auto" w:fill="auto"/>
                  <w:vAlign w:val="center"/>
                </w:tcPr>
                <w:p w14:paraId="0893FBC9" w14:textId="77777777" w:rsidR="00D04D11" w:rsidRPr="00856A30" w:rsidRDefault="00D04D11" w:rsidP="00856A30">
                  <w:pPr>
                    <w:jc w:val="center"/>
                    <w:rPr>
                      <w:rFonts w:ascii="Calibri" w:hAnsi="Calibri" w:cs="Calibri"/>
                      <w:lang w:val="en-US"/>
                    </w:rPr>
                  </w:pPr>
                  <w:r w:rsidRPr="00856A30">
                    <w:rPr>
                      <w:rFonts w:ascii="Calibri" w:hAnsi="Calibri" w:cs="Calibri"/>
                      <w:lang w:val="en-US"/>
                    </w:rPr>
                    <w:t>“</w:t>
                  </w:r>
                  <w:proofErr w:type="spellStart"/>
                  <w:proofErr w:type="gramStart"/>
                  <w:r w:rsidRPr="00856A30">
                    <w:rPr>
                      <w:rFonts w:ascii="Calibri" w:hAnsi="Calibri" w:cs="Calibri"/>
                      <w:lang w:val="en-US"/>
                    </w:rPr>
                    <w:t>jdc:mysql</w:t>
                  </w:r>
                  <w:proofErr w:type="spellEnd"/>
                  <w:r w:rsidRPr="00856A30">
                    <w:rPr>
                      <w:rFonts w:ascii="Calibri" w:hAnsi="Calibri" w:cs="Calibri"/>
                      <w:lang w:val="en-US"/>
                    </w:rPr>
                    <w:t>://sq10.freemysqlhosting.net:3306/sql110504199</w:t>
                  </w:r>
                  <w:proofErr w:type="gramEnd"/>
                </w:p>
              </w:tc>
            </w:tr>
            <w:tr w:rsidR="00D04D11" w14:paraId="02E7022C" w14:textId="77777777" w:rsidTr="00856A30">
              <w:trPr>
                <w:trHeight w:val="268"/>
              </w:trPr>
              <w:tc>
                <w:tcPr>
                  <w:tcW w:w="1278" w:type="dxa"/>
                  <w:shd w:val="clear" w:color="auto" w:fill="auto"/>
                  <w:vAlign w:val="center"/>
                </w:tcPr>
                <w:p w14:paraId="17E8DBD4" w14:textId="77777777" w:rsidR="00D04D11" w:rsidRPr="00856A30" w:rsidRDefault="00D04D11" w:rsidP="00856A30">
                  <w:pPr>
                    <w:jc w:val="center"/>
                    <w:rPr>
                      <w:rFonts w:ascii="Calibri" w:hAnsi="Calibri" w:cs="Calibri"/>
                    </w:rPr>
                  </w:pPr>
                  <w:r w:rsidRPr="00856A30">
                    <w:rPr>
                      <w:rFonts w:ascii="Calibri" w:hAnsi="Calibri" w:cs="Calibri"/>
                    </w:rPr>
                    <w:t>String</w:t>
                  </w:r>
                </w:p>
              </w:tc>
              <w:tc>
                <w:tcPr>
                  <w:tcW w:w="488" w:type="dxa"/>
                  <w:shd w:val="clear" w:color="auto" w:fill="auto"/>
                  <w:vAlign w:val="center"/>
                </w:tcPr>
                <w:p w14:paraId="5B4617B6" w14:textId="77777777" w:rsidR="00D04D11" w:rsidRPr="00856A30" w:rsidRDefault="00D04D11" w:rsidP="00856A30">
                  <w:pPr>
                    <w:jc w:val="center"/>
                    <w:rPr>
                      <w:rFonts w:ascii="Calibri" w:hAnsi="Calibri" w:cs="Calibri"/>
                    </w:rPr>
                  </w:pPr>
                  <w:r w:rsidRPr="00856A30">
                    <w:rPr>
                      <w:rFonts w:ascii="Calibri" w:hAnsi="Calibri" w:cs="Calibri"/>
                    </w:rPr>
                    <w:t>Usuario</w:t>
                  </w:r>
                </w:p>
              </w:tc>
              <w:tc>
                <w:tcPr>
                  <w:tcW w:w="4886" w:type="dxa"/>
                  <w:shd w:val="clear" w:color="auto" w:fill="auto"/>
                  <w:vAlign w:val="center"/>
                </w:tcPr>
                <w:p w14:paraId="2B089273" w14:textId="77777777" w:rsidR="00D04D11" w:rsidRPr="00856A30" w:rsidRDefault="00D04D11" w:rsidP="00856A30">
                  <w:pPr>
                    <w:jc w:val="center"/>
                    <w:rPr>
                      <w:rFonts w:ascii="Calibri" w:hAnsi="Calibri" w:cs="Calibri"/>
                    </w:rPr>
                  </w:pPr>
                  <w:r w:rsidRPr="00856A30">
                    <w:rPr>
                      <w:rFonts w:ascii="Calibri" w:hAnsi="Calibri" w:cs="Calibri"/>
                    </w:rPr>
                    <w:t>JuanPerez12</w:t>
                  </w:r>
                </w:p>
              </w:tc>
            </w:tr>
            <w:tr w:rsidR="00D04D11" w14:paraId="660868D7" w14:textId="77777777" w:rsidTr="00856A30">
              <w:trPr>
                <w:trHeight w:val="268"/>
              </w:trPr>
              <w:tc>
                <w:tcPr>
                  <w:tcW w:w="1278" w:type="dxa"/>
                  <w:shd w:val="clear" w:color="auto" w:fill="auto"/>
                  <w:vAlign w:val="center"/>
                </w:tcPr>
                <w:p w14:paraId="734B14E4" w14:textId="77777777" w:rsidR="00D04D11" w:rsidRPr="00856A30" w:rsidRDefault="00D04D11" w:rsidP="00856A30">
                  <w:pPr>
                    <w:jc w:val="center"/>
                    <w:rPr>
                      <w:rFonts w:ascii="Calibri" w:hAnsi="Calibri" w:cs="Calibri"/>
                    </w:rPr>
                  </w:pPr>
                  <w:r w:rsidRPr="00856A30">
                    <w:rPr>
                      <w:rFonts w:ascii="Calibri" w:hAnsi="Calibri" w:cs="Calibri"/>
                    </w:rPr>
                    <w:t>String</w:t>
                  </w:r>
                </w:p>
              </w:tc>
              <w:tc>
                <w:tcPr>
                  <w:tcW w:w="488" w:type="dxa"/>
                  <w:shd w:val="clear" w:color="auto" w:fill="auto"/>
                  <w:vAlign w:val="center"/>
                </w:tcPr>
                <w:p w14:paraId="226D76E7" w14:textId="77777777" w:rsidR="00D04D11" w:rsidRPr="00856A30" w:rsidRDefault="00D04D11" w:rsidP="00856A30">
                  <w:pPr>
                    <w:jc w:val="center"/>
                    <w:rPr>
                      <w:rFonts w:ascii="Calibri" w:hAnsi="Calibri" w:cs="Calibri"/>
                    </w:rPr>
                  </w:pPr>
                  <w:r w:rsidRPr="00856A30">
                    <w:rPr>
                      <w:rFonts w:ascii="Calibri" w:hAnsi="Calibri" w:cs="Calibri"/>
                    </w:rPr>
                    <w:t>Contraseña</w:t>
                  </w:r>
                </w:p>
              </w:tc>
              <w:tc>
                <w:tcPr>
                  <w:tcW w:w="4886" w:type="dxa"/>
                  <w:shd w:val="clear" w:color="auto" w:fill="auto"/>
                  <w:vAlign w:val="center"/>
                </w:tcPr>
                <w:p w14:paraId="5C774113" w14:textId="77777777" w:rsidR="00D04D11" w:rsidRPr="00856A30" w:rsidRDefault="00D04D11" w:rsidP="00856A30">
                  <w:pPr>
                    <w:jc w:val="center"/>
                    <w:rPr>
                      <w:rFonts w:ascii="Calibri" w:hAnsi="Calibri" w:cs="Calibri"/>
                    </w:rPr>
                  </w:pPr>
                  <w:r w:rsidRPr="00856A30">
                    <w:rPr>
                      <w:rFonts w:ascii="Calibri" w:hAnsi="Calibri" w:cs="Calibri"/>
                    </w:rPr>
                    <w:t>juan45perez78</w:t>
                  </w:r>
                </w:p>
              </w:tc>
            </w:tr>
          </w:tbl>
          <w:p w14:paraId="6BAAF25E" w14:textId="77777777" w:rsidR="00D04D11" w:rsidRPr="00856A30" w:rsidRDefault="00D04D11" w:rsidP="00D04D11">
            <w:pPr>
              <w:rPr>
                <w:rFonts w:ascii="Calibri" w:hAnsi="Calibri"/>
              </w:rPr>
            </w:pPr>
          </w:p>
          <w:p w14:paraId="1821006E" w14:textId="77777777" w:rsidR="00D04D11" w:rsidRPr="0028108E" w:rsidRDefault="00D04D11" w:rsidP="00D04D11">
            <w:pPr>
              <w:numPr>
                <w:ilvl w:val="0"/>
                <w:numId w:val="7"/>
              </w:numPr>
              <w:suppressAutoHyphens w:val="0"/>
              <w:spacing w:after="160" w:line="259" w:lineRule="auto"/>
              <w:rPr>
                <w:rFonts w:ascii="Calibri" w:hAnsi="Calibri"/>
              </w:rPr>
            </w:pPr>
            <w:r w:rsidRPr="00856A30">
              <w:rPr>
                <w:rFonts w:ascii="Calibri" w:hAnsi="Calibri"/>
              </w:rPr>
              <w:t>Hacer clic en el botón Continuar.</w:t>
            </w:r>
          </w:p>
        </w:tc>
      </w:tr>
      <w:tr w:rsidR="00D04D11" w:rsidRPr="007A3321" w14:paraId="494AA58B" w14:textId="77777777" w:rsidTr="007B230C">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6CAF6E" w14:textId="77777777" w:rsidR="00D04D11" w:rsidRPr="0028108E" w:rsidRDefault="00D04D11" w:rsidP="00D04D11">
            <w:pPr>
              <w:rPr>
                <w:rFonts w:ascii="Calibri" w:hAnsi="Calibri"/>
              </w:rPr>
            </w:pPr>
            <w:r w:rsidRPr="00856A30">
              <w:rPr>
                <w:rFonts w:ascii="Calibri" w:hAnsi="Calibri"/>
                <w:b/>
                <w:bCs/>
              </w:rPr>
              <w:t>Requisito previo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C92DD90" w14:textId="77777777" w:rsidR="00D04D11" w:rsidRPr="0028108E" w:rsidRDefault="00D04D11" w:rsidP="00D04D11">
            <w:pPr>
              <w:rPr>
                <w:rFonts w:ascii="Calibri" w:hAnsi="Calibri"/>
              </w:rPr>
            </w:pPr>
            <w:r w:rsidRPr="00856A30">
              <w:rPr>
                <w:rFonts w:ascii="Calibri" w:hAnsi="Calibri"/>
              </w:rPr>
              <w:t>El usuario debe ingresar correctamente al sistema.</w:t>
            </w:r>
          </w:p>
        </w:tc>
      </w:tr>
      <w:tr w:rsidR="00D04D11" w:rsidRPr="007A3321" w14:paraId="65D0A7B6" w14:textId="77777777" w:rsidTr="007B230C">
        <w:trPr>
          <w:trHeight w:val="340"/>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BDA33B" w14:textId="77777777" w:rsidR="00D04D11" w:rsidRPr="0028108E" w:rsidRDefault="00D04D11" w:rsidP="00D04D11">
            <w:pPr>
              <w:rPr>
                <w:rFonts w:ascii="Calibri" w:hAnsi="Calibri"/>
              </w:rPr>
            </w:pPr>
            <w:r w:rsidRPr="00856A30">
              <w:rPr>
                <w:rFonts w:ascii="Calibri" w:hAnsi="Calibri"/>
                <w:b/>
                <w:bCs/>
              </w:rPr>
              <w:t>Resultado esperado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92BF131" w14:textId="77777777" w:rsidR="00D04D11" w:rsidRPr="0028108E" w:rsidRDefault="00D04D11" w:rsidP="00D04D11">
            <w:pPr>
              <w:rPr>
                <w:rFonts w:ascii="Calibri" w:hAnsi="Calibri"/>
              </w:rPr>
            </w:pPr>
            <w:r w:rsidRPr="00856A30">
              <w:rPr>
                <w:rFonts w:ascii="Calibri" w:hAnsi="Calibri"/>
              </w:rPr>
              <w:t xml:space="preserve">El usuario deberá conectarse correctamente a la base de datos. </w:t>
            </w:r>
          </w:p>
        </w:tc>
      </w:tr>
      <w:tr w:rsidR="00D04D11" w:rsidRPr="007A3321" w14:paraId="482536C2" w14:textId="77777777" w:rsidTr="007B230C">
        <w:trPr>
          <w:trHeight w:val="388"/>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BED2D4" w14:textId="77777777" w:rsidR="00D04D11" w:rsidRPr="0028108E" w:rsidRDefault="00D04D11" w:rsidP="00D04D11">
            <w:pPr>
              <w:rPr>
                <w:rFonts w:ascii="Calibri" w:hAnsi="Calibri"/>
              </w:rPr>
            </w:pPr>
            <w:r w:rsidRPr="00856A30">
              <w:rPr>
                <w:rFonts w:ascii="Calibri" w:hAnsi="Calibri"/>
                <w:b/>
                <w:bCs/>
              </w:rPr>
              <w:t>Resultado obtenido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3AABD1A" w14:textId="77777777" w:rsidR="00D04D11" w:rsidRPr="0028108E" w:rsidRDefault="00D04D11" w:rsidP="00D04D11">
            <w:pPr>
              <w:rPr>
                <w:rFonts w:ascii="Calibri" w:hAnsi="Calibri"/>
              </w:rPr>
            </w:pPr>
            <w:r w:rsidRPr="00856A30">
              <w:rPr>
                <w:rFonts w:ascii="Calibri" w:hAnsi="Calibri"/>
              </w:rPr>
              <w:t xml:space="preserve">El usuario se conectó correctamente a la base de datos. </w:t>
            </w:r>
          </w:p>
        </w:tc>
      </w:tr>
      <w:tr w:rsidR="00D04D11" w:rsidRPr="007A3321" w14:paraId="548136FF" w14:textId="77777777" w:rsidTr="007B230C">
        <w:trPr>
          <w:trHeight w:val="393"/>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B27FAD" w14:textId="77777777" w:rsidR="00D04D11" w:rsidRPr="0028108E" w:rsidRDefault="00D04D11" w:rsidP="00D04D11">
            <w:pPr>
              <w:rPr>
                <w:rFonts w:ascii="Calibri" w:hAnsi="Calibri"/>
              </w:rPr>
            </w:pPr>
            <w:r w:rsidRPr="00856A30">
              <w:rPr>
                <w:rFonts w:ascii="Calibri" w:hAnsi="Calibri"/>
                <w:b/>
                <w:bCs/>
              </w:rPr>
              <w:t>Estado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8D8E977" w14:textId="77777777" w:rsidR="00D04D11" w:rsidRPr="0028108E" w:rsidRDefault="00D04D11" w:rsidP="00D04D11">
            <w:pPr>
              <w:rPr>
                <w:rFonts w:ascii="Calibri" w:hAnsi="Calibri"/>
              </w:rPr>
            </w:pPr>
            <w:r w:rsidRPr="00856A30">
              <w:rPr>
                <w:rFonts w:ascii="Calibri" w:hAnsi="Calibri"/>
              </w:rPr>
              <w:t>Exitoso</w:t>
            </w:r>
          </w:p>
        </w:tc>
      </w:tr>
      <w:tr w:rsidR="00D04D11" w:rsidRPr="007A3321" w14:paraId="298E615B" w14:textId="77777777" w:rsidTr="007B230C">
        <w:trPr>
          <w:trHeight w:val="258"/>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27BA63" w14:textId="77777777" w:rsidR="00D04D11" w:rsidRPr="0028108E" w:rsidRDefault="00D04D11" w:rsidP="00D04D11">
            <w:pPr>
              <w:rPr>
                <w:rFonts w:ascii="Calibri" w:hAnsi="Calibri"/>
              </w:rPr>
            </w:pPr>
            <w:r w:rsidRPr="00856A30">
              <w:rPr>
                <w:rFonts w:ascii="Calibri" w:hAnsi="Calibri"/>
                <w:b/>
                <w:bCs/>
              </w:rPr>
              <w:t>Observaciones</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265B6F" w14:textId="77777777" w:rsidR="00D04D11" w:rsidRPr="0028108E" w:rsidRDefault="00D04D11" w:rsidP="00D04D11">
            <w:pPr>
              <w:rPr>
                <w:rFonts w:ascii="Calibri" w:hAnsi="Calibri"/>
              </w:rPr>
            </w:pPr>
            <w:r w:rsidRPr="00856A30">
              <w:rPr>
                <w:rFonts w:ascii="Calibri" w:hAnsi="Calibri"/>
              </w:rPr>
              <w:t xml:space="preserve"> Una vez realizada la conexión se podrá almacenar toda la información del sistema.</w:t>
            </w:r>
          </w:p>
        </w:tc>
      </w:tr>
    </w:tbl>
    <w:p w14:paraId="5639A418" w14:textId="77777777" w:rsidR="0028108E" w:rsidRDefault="0028108E" w:rsidP="0028108E"/>
    <w:p w14:paraId="7C5903DB" w14:textId="77777777" w:rsidR="0028108E" w:rsidRDefault="0028108E" w:rsidP="0028108E"/>
    <w:tbl>
      <w:tblPr>
        <w:tblW w:w="8928" w:type="dxa"/>
        <w:tblInd w:w="712" w:type="dxa"/>
        <w:tblCellMar>
          <w:left w:w="0" w:type="dxa"/>
          <w:right w:w="0" w:type="dxa"/>
        </w:tblCellMar>
        <w:tblLook w:val="04A0" w:firstRow="1" w:lastRow="0" w:firstColumn="1" w:lastColumn="0" w:noHBand="0" w:noVBand="1"/>
      </w:tblPr>
      <w:tblGrid>
        <w:gridCol w:w="2212"/>
        <w:gridCol w:w="6716"/>
      </w:tblGrid>
      <w:tr w:rsidR="0028108E" w:rsidRPr="007A3321" w14:paraId="76318CE8"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DF5F246" w14:textId="77777777" w:rsidR="0028108E" w:rsidRPr="0028108E" w:rsidRDefault="0028108E" w:rsidP="00856A30">
            <w:pPr>
              <w:rPr>
                <w:rFonts w:ascii="Calibri" w:hAnsi="Calibri"/>
              </w:rPr>
            </w:pPr>
            <w:r w:rsidRPr="0028108E">
              <w:rPr>
                <w:rFonts w:ascii="Calibri" w:hAnsi="Calibri"/>
                <w:b/>
                <w:bCs/>
              </w:rPr>
              <w:t>Código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hideMark/>
          </w:tcPr>
          <w:p w14:paraId="5F5C623C" w14:textId="77777777" w:rsidR="0028108E" w:rsidRPr="0028108E" w:rsidRDefault="0028108E" w:rsidP="00856A30">
            <w:pPr>
              <w:rPr>
                <w:rFonts w:ascii="Calibri" w:hAnsi="Calibri"/>
              </w:rPr>
            </w:pPr>
            <w:r w:rsidRPr="0028108E">
              <w:rPr>
                <w:rFonts w:ascii="Calibri" w:hAnsi="Calibri"/>
              </w:rPr>
              <w:t>CP-008</w:t>
            </w:r>
          </w:p>
        </w:tc>
      </w:tr>
      <w:tr w:rsidR="00D04D11" w:rsidRPr="007A3321" w14:paraId="43CC9555" w14:textId="77777777" w:rsidTr="007B230C">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F79CCF" w14:textId="77777777" w:rsidR="00D04D11" w:rsidRPr="0028108E" w:rsidRDefault="00D04D11" w:rsidP="00D04D11">
            <w:pPr>
              <w:rPr>
                <w:rFonts w:ascii="Calibri" w:hAnsi="Calibri"/>
              </w:rPr>
            </w:pPr>
            <w:r w:rsidRPr="1CECE2E3">
              <w:rPr>
                <w:rFonts w:ascii="Calibri" w:hAnsi="Calibri" w:cs="Calibri"/>
                <w:b/>
                <w:bCs/>
              </w:rPr>
              <w:t>Caso de prueba</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747AD34" w14:textId="77777777" w:rsidR="00D04D11" w:rsidRPr="0028108E" w:rsidRDefault="00D04D11" w:rsidP="00D04D11">
            <w:pPr>
              <w:rPr>
                <w:rFonts w:ascii="Calibri" w:hAnsi="Calibri"/>
              </w:rPr>
            </w:pPr>
            <w:r w:rsidRPr="1CECE2E3">
              <w:rPr>
                <w:rFonts w:ascii="Calibri" w:eastAsia="Calibri" w:hAnsi="Calibri" w:cs="Calibri"/>
                <w:sz w:val="22"/>
                <w:szCs w:val="22"/>
                <w:lang w:val="es-419"/>
              </w:rPr>
              <w:t>Prueba de Cerrar sesión</w:t>
            </w:r>
          </w:p>
        </w:tc>
      </w:tr>
      <w:tr w:rsidR="00D04D11" w:rsidRPr="007A3321" w14:paraId="5F6D781F" w14:textId="77777777" w:rsidTr="007B230C">
        <w:trPr>
          <w:trHeight w:val="447"/>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89B7DF" w14:textId="77777777" w:rsidR="00D04D11" w:rsidRPr="0028108E" w:rsidRDefault="00D04D11" w:rsidP="00D04D11">
            <w:pPr>
              <w:rPr>
                <w:rFonts w:ascii="Calibri" w:hAnsi="Calibri"/>
              </w:rPr>
            </w:pPr>
            <w:r w:rsidRPr="1CECE2E3">
              <w:rPr>
                <w:rFonts w:ascii="Calibri" w:hAnsi="Calibri" w:cs="Calibri"/>
                <w:b/>
                <w:bCs/>
              </w:rPr>
              <w:t>Responsable</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05F9F42" w14:textId="77777777" w:rsidR="00D04D11" w:rsidRPr="0028108E" w:rsidRDefault="00D04D11" w:rsidP="00D04D11">
            <w:pPr>
              <w:rPr>
                <w:rFonts w:ascii="Calibri" w:hAnsi="Calibri"/>
              </w:rPr>
            </w:pPr>
            <w:r w:rsidRPr="1CECE2E3">
              <w:rPr>
                <w:rFonts w:ascii="Calibri" w:eastAsia="Calibri" w:hAnsi="Calibri" w:cs="Calibri"/>
                <w:sz w:val="22"/>
                <w:szCs w:val="22"/>
                <w:lang w:val="es-419"/>
              </w:rPr>
              <w:t>Desarrolladores</w:t>
            </w:r>
          </w:p>
        </w:tc>
      </w:tr>
      <w:tr w:rsidR="00D04D11" w:rsidRPr="007A3321" w14:paraId="69FFD3AA" w14:textId="77777777" w:rsidTr="007B230C">
        <w:trPr>
          <w:trHeight w:val="1436"/>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A6329A" w14:textId="77777777" w:rsidR="00D04D11" w:rsidRPr="0028108E" w:rsidRDefault="00D04D11" w:rsidP="00D04D11">
            <w:pPr>
              <w:rPr>
                <w:rFonts w:ascii="Calibri" w:hAnsi="Calibri"/>
              </w:rPr>
            </w:pPr>
            <w:r w:rsidRPr="1CECE2E3">
              <w:rPr>
                <w:rFonts w:ascii="Calibri" w:hAnsi="Calibri" w:cs="Calibri"/>
                <w:b/>
                <w:bCs/>
              </w:rPr>
              <w:t>Descripción de la prueba</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F002A7" w14:textId="77777777" w:rsidR="00D04D11" w:rsidRPr="00A80275" w:rsidRDefault="00D04D11" w:rsidP="00D04D11">
            <w:pPr>
              <w:numPr>
                <w:ilvl w:val="0"/>
                <w:numId w:val="6"/>
              </w:numPr>
              <w:tabs>
                <w:tab w:val="clear" w:pos="720"/>
                <w:tab w:val="num" w:pos="372"/>
              </w:tabs>
              <w:spacing w:line="276" w:lineRule="auto"/>
              <w:ind w:left="709"/>
              <w:jc w:val="both"/>
              <w:rPr>
                <w:rFonts w:ascii="Calibri" w:eastAsia="Calibri" w:hAnsi="Calibri" w:cs="Calibri"/>
                <w:lang w:val="es-419"/>
              </w:rPr>
            </w:pPr>
            <w:r w:rsidRPr="1CECE2E3">
              <w:rPr>
                <w:rFonts w:ascii="Calibri" w:eastAsia="Calibri" w:hAnsi="Calibri" w:cs="Calibri"/>
                <w:lang w:val="es-419"/>
              </w:rPr>
              <w:t>Se presentan los siguientes parámetros:</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845"/>
              <w:gridCol w:w="1800"/>
            </w:tblGrid>
            <w:tr w:rsidR="00D04D11" w14:paraId="295C5ABE"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39A2B029" w14:textId="77777777" w:rsidR="00D04D11" w:rsidRPr="00856A30" w:rsidRDefault="00D04D11" w:rsidP="00856A30">
                  <w:pPr>
                    <w:spacing w:line="276" w:lineRule="auto"/>
                    <w:jc w:val="both"/>
                    <w:rPr>
                      <w:rFonts w:ascii="Calibri" w:eastAsia="Calibri" w:hAnsi="Calibri" w:cs="Calibri"/>
                      <w:sz w:val="22"/>
                      <w:szCs w:val="22"/>
                      <w:lang w:val="es-419"/>
                    </w:rPr>
                  </w:pPr>
                  <w:r w:rsidRPr="00856A30">
                    <w:rPr>
                      <w:rFonts w:ascii="Calibri" w:eastAsia="Calibri" w:hAnsi="Calibri" w:cs="Calibri"/>
                      <w:sz w:val="22"/>
                      <w:szCs w:val="22"/>
                      <w:lang w:val="es-419"/>
                    </w:rPr>
                    <w:t>Tipo de Dato</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314CF986" w14:textId="77777777" w:rsidR="00D04D11" w:rsidRPr="00856A30" w:rsidRDefault="00D04D11" w:rsidP="00856A30">
                  <w:pPr>
                    <w:spacing w:line="276" w:lineRule="auto"/>
                    <w:jc w:val="both"/>
                    <w:rPr>
                      <w:rFonts w:ascii="Calibri" w:eastAsia="Calibri" w:hAnsi="Calibri" w:cs="Calibri"/>
                      <w:sz w:val="22"/>
                      <w:szCs w:val="22"/>
                      <w:lang w:val="es-419"/>
                    </w:rPr>
                  </w:pPr>
                  <w:r w:rsidRPr="00856A30">
                    <w:rPr>
                      <w:rFonts w:ascii="Calibri" w:eastAsia="Calibri" w:hAnsi="Calibri" w:cs="Calibri"/>
                      <w:sz w:val="22"/>
                      <w:szCs w:val="22"/>
                      <w:lang w:val="es-419"/>
                    </w:rPr>
                    <w:t>Nombre de parámetro</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710D6158" w14:textId="77777777" w:rsidR="00D04D11" w:rsidRPr="00856A30" w:rsidRDefault="00D04D11" w:rsidP="00856A30">
                  <w:pPr>
                    <w:spacing w:line="276" w:lineRule="auto"/>
                    <w:jc w:val="both"/>
                    <w:rPr>
                      <w:rFonts w:ascii="Calibri" w:eastAsia="Calibri" w:hAnsi="Calibri" w:cs="Calibri"/>
                      <w:sz w:val="22"/>
                      <w:szCs w:val="22"/>
                      <w:lang w:val="es-419"/>
                    </w:rPr>
                  </w:pPr>
                  <w:r w:rsidRPr="00856A30">
                    <w:rPr>
                      <w:rFonts w:ascii="Calibri" w:eastAsia="Calibri" w:hAnsi="Calibri" w:cs="Calibri"/>
                      <w:sz w:val="22"/>
                      <w:szCs w:val="22"/>
                      <w:lang w:val="es-419"/>
                    </w:rPr>
                    <w:t>Valor parámetro</w:t>
                  </w:r>
                </w:p>
              </w:tc>
            </w:tr>
            <w:tr w:rsidR="00D04D11" w14:paraId="14F37F0D"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5711E28B" w14:textId="77777777" w:rsidR="00D04D11" w:rsidRPr="00856A30" w:rsidRDefault="00D04D11" w:rsidP="00856A30">
                  <w:pPr>
                    <w:spacing w:line="276" w:lineRule="auto"/>
                    <w:jc w:val="both"/>
                    <w:rPr>
                      <w:rFonts w:ascii="Calibri" w:eastAsia="Calibri" w:hAnsi="Calibri" w:cs="Calibri"/>
                      <w:sz w:val="22"/>
                      <w:szCs w:val="22"/>
                      <w:lang w:val="es-419"/>
                    </w:rPr>
                  </w:pPr>
                  <w:proofErr w:type="spellStart"/>
                  <w:r w:rsidRPr="00856A30">
                    <w:rPr>
                      <w:rFonts w:ascii="Calibri" w:eastAsia="Calibri" w:hAnsi="Calibri" w:cs="Calibri"/>
                      <w:sz w:val="22"/>
                      <w:szCs w:val="22"/>
                      <w:lang w:val="es-419"/>
                    </w:rPr>
                    <w:t>Button</w:t>
                  </w:r>
                  <w:proofErr w:type="spellEnd"/>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642CDF30" w14:textId="77777777" w:rsidR="00D04D11" w:rsidRPr="00856A30" w:rsidRDefault="00D04D11" w:rsidP="00856A30">
                  <w:pPr>
                    <w:spacing w:line="276" w:lineRule="auto"/>
                    <w:jc w:val="both"/>
                    <w:rPr>
                      <w:rFonts w:ascii="Calibri" w:eastAsia="Calibri" w:hAnsi="Calibri" w:cs="Calibri"/>
                      <w:sz w:val="22"/>
                      <w:szCs w:val="22"/>
                      <w:lang w:val="es-419"/>
                    </w:rPr>
                  </w:pPr>
                  <w:r w:rsidRPr="00856A30">
                    <w:rPr>
                      <w:rFonts w:ascii="Calibri" w:eastAsia="Calibri" w:hAnsi="Calibri" w:cs="Calibri"/>
                      <w:sz w:val="22"/>
                      <w:szCs w:val="22"/>
                      <w:lang w:val="es-419"/>
                    </w:rPr>
                    <w:t>Botón</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287B1579" w14:textId="77777777" w:rsidR="00D04D11" w:rsidRPr="00856A30" w:rsidRDefault="00D04D11" w:rsidP="00856A30">
                  <w:pPr>
                    <w:spacing w:line="276" w:lineRule="auto"/>
                    <w:jc w:val="both"/>
                    <w:rPr>
                      <w:rFonts w:ascii="Calibri" w:eastAsia="Calibri" w:hAnsi="Calibri" w:cs="Calibri"/>
                      <w:sz w:val="22"/>
                      <w:szCs w:val="22"/>
                      <w:lang w:val="es"/>
                    </w:rPr>
                  </w:pPr>
                  <w:r w:rsidRPr="00856A30">
                    <w:rPr>
                      <w:rFonts w:ascii="Calibri" w:eastAsia="Calibri" w:hAnsi="Calibri" w:cs="Calibri"/>
                      <w:sz w:val="22"/>
                      <w:szCs w:val="22"/>
                      <w:lang w:val="es"/>
                    </w:rPr>
                    <w:t>“Cerrar sesión”</w:t>
                  </w:r>
                </w:p>
              </w:tc>
            </w:tr>
            <w:tr w:rsidR="00D04D11" w14:paraId="175F67C2" w14:textId="77777777" w:rsidTr="00856A30">
              <w:tc>
                <w:tcPr>
                  <w:tcW w:w="1470" w:type="dxa"/>
                  <w:tcBorders>
                    <w:top w:val="single" w:sz="8" w:space="0" w:color="auto"/>
                    <w:left w:val="single" w:sz="8" w:space="0" w:color="auto"/>
                    <w:bottom w:val="single" w:sz="8" w:space="0" w:color="auto"/>
                    <w:right w:val="single" w:sz="8" w:space="0" w:color="auto"/>
                  </w:tcBorders>
                  <w:shd w:val="clear" w:color="auto" w:fill="auto"/>
                </w:tcPr>
                <w:p w14:paraId="5C5DE31F" w14:textId="77777777" w:rsidR="00D04D11" w:rsidRPr="00856A30" w:rsidRDefault="00D04D11" w:rsidP="00856A30">
                  <w:pPr>
                    <w:spacing w:line="276" w:lineRule="auto"/>
                    <w:jc w:val="both"/>
                    <w:rPr>
                      <w:rFonts w:ascii="Calibri" w:eastAsia="Calibri" w:hAnsi="Calibri" w:cs="Calibri"/>
                      <w:sz w:val="22"/>
                      <w:szCs w:val="22"/>
                      <w:lang w:val="es-419"/>
                    </w:rPr>
                  </w:pPr>
                  <w:r w:rsidRPr="00856A30">
                    <w:rPr>
                      <w:rFonts w:ascii="Calibri" w:eastAsia="Calibri" w:hAnsi="Calibri" w:cs="Calibri"/>
                      <w:sz w:val="22"/>
                      <w:szCs w:val="22"/>
                      <w:lang w:val="es-419"/>
                    </w:rPr>
                    <w:t>Boolean</w:t>
                  </w:r>
                </w:p>
              </w:tc>
              <w:tc>
                <w:tcPr>
                  <w:tcW w:w="1845" w:type="dxa"/>
                  <w:tcBorders>
                    <w:top w:val="single" w:sz="8" w:space="0" w:color="auto"/>
                    <w:left w:val="single" w:sz="8" w:space="0" w:color="auto"/>
                    <w:bottom w:val="single" w:sz="8" w:space="0" w:color="auto"/>
                    <w:right w:val="single" w:sz="8" w:space="0" w:color="auto"/>
                  </w:tcBorders>
                  <w:shd w:val="clear" w:color="auto" w:fill="auto"/>
                </w:tcPr>
                <w:p w14:paraId="18DF0E75" w14:textId="77777777" w:rsidR="00D04D11" w:rsidRPr="00856A30" w:rsidRDefault="00D04D11" w:rsidP="00856A30">
                  <w:pPr>
                    <w:spacing w:line="276" w:lineRule="auto"/>
                    <w:jc w:val="both"/>
                    <w:rPr>
                      <w:rFonts w:ascii="Calibri" w:eastAsia="Calibri" w:hAnsi="Calibri" w:cs="Calibri"/>
                      <w:sz w:val="22"/>
                      <w:szCs w:val="22"/>
                      <w:lang w:val="es-419"/>
                    </w:rPr>
                  </w:pPr>
                  <w:r w:rsidRPr="00856A30">
                    <w:rPr>
                      <w:rFonts w:ascii="Calibri" w:eastAsia="Calibri" w:hAnsi="Calibri" w:cs="Calibri"/>
                      <w:sz w:val="22"/>
                      <w:szCs w:val="22"/>
                      <w:lang w:val="es-419"/>
                    </w:rPr>
                    <w:t>Mensaje</w:t>
                  </w:r>
                </w:p>
              </w:tc>
              <w:tc>
                <w:tcPr>
                  <w:tcW w:w="1800" w:type="dxa"/>
                  <w:tcBorders>
                    <w:top w:val="single" w:sz="8" w:space="0" w:color="auto"/>
                    <w:left w:val="single" w:sz="8" w:space="0" w:color="auto"/>
                    <w:bottom w:val="single" w:sz="8" w:space="0" w:color="auto"/>
                    <w:right w:val="single" w:sz="8" w:space="0" w:color="auto"/>
                  </w:tcBorders>
                  <w:shd w:val="clear" w:color="auto" w:fill="auto"/>
                </w:tcPr>
                <w:p w14:paraId="403A4B16" w14:textId="77777777" w:rsidR="00D04D11" w:rsidRPr="00856A30" w:rsidRDefault="00D04D11" w:rsidP="00856A30">
                  <w:pPr>
                    <w:spacing w:line="276" w:lineRule="auto"/>
                    <w:jc w:val="both"/>
                    <w:rPr>
                      <w:rFonts w:ascii="Calibri" w:eastAsia="Calibri" w:hAnsi="Calibri" w:cs="Calibri"/>
                      <w:sz w:val="22"/>
                      <w:szCs w:val="22"/>
                      <w:lang w:val="es"/>
                    </w:rPr>
                  </w:pPr>
                  <w:r w:rsidRPr="00856A30">
                    <w:rPr>
                      <w:rFonts w:ascii="Calibri" w:eastAsia="Calibri" w:hAnsi="Calibri" w:cs="Calibri"/>
                      <w:sz w:val="22"/>
                      <w:szCs w:val="22"/>
                      <w:lang w:val="es"/>
                    </w:rPr>
                    <w:t>Sí/no</w:t>
                  </w:r>
                </w:p>
              </w:tc>
            </w:tr>
          </w:tbl>
          <w:p w14:paraId="421C2C02" w14:textId="77777777" w:rsidR="00D04D11" w:rsidRPr="00A80275" w:rsidRDefault="00D04D11" w:rsidP="00D04D11">
            <w:pPr>
              <w:spacing w:line="276" w:lineRule="auto"/>
              <w:ind w:left="709"/>
              <w:jc w:val="both"/>
              <w:rPr>
                <w:rFonts w:ascii="Calibri" w:hAnsi="Calibri" w:cs="Calibri"/>
                <w:color w:val="0000FF"/>
                <w:lang w:val="en-US"/>
              </w:rPr>
            </w:pPr>
          </w:p>
          <w:p w14:paraId="4DD11AD9" w14:textId="77777777" w:rsidR="00D04D11" w:rsidRPr="0028108E" w:rsidRDefault="00D04D11" w:rsidP="00D04D11">
            <w:pPr>
              <w:numPr>
                <w:ilvl w:val="0"/>
                <w:numId w:val="7"/>
              </w:numPr>
              <w:suppressAutoHyphens w:val="0"/>
              <w:spacing w:after="160" w:line="259" w:lineRule="auto"/>
              <w:rPr>
                <w:rFonts w:ascii="Calibri" w:hAnsi="Calibri"/>
              </w:rPr>
            </w:pPr>
            <w:r w:rsidRPr="1CECE2E3">
              <w:rPr>
                <w:rFonts w:ascii="Calibri" w:eastAsia="Calibri" w:hAnsi="Calibri" w:cs="Calibri"/>
                <w:sz w:val="22"/>
                <w:szCs w:val="22"/>
                <w:lang w:val="es-419"/>
              </w:rPr>
              <w:t xml:space="preserve">Hacer clic en el botón </w:t>
            </w:r>
            <w:r w:rsidRPr="1CECE2E3">
              <w:rPr>
                <w:rFonts w:ascii="Calibri" w:eastAsia="Calibri" w:hAnsi="Calibri" w:cs="Calibri"/>
                <w:sz w:val="22"/>
                <w:szCs w:val="22"/>
                <w:lang w:val="es"/>
              </w:rPr>
              <w:t>“Cerrar sesión”</w:t>
            </w:r>
          </w:p>
        </w:tc>
      </w:tr>
      <w:tr w:rsidR="00D04D11" w:rsidRPr="007A3321" w14:paraId="54E33712" w14:textId="77777777" w:rsidTr="007B230C">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66822FC" w14:textId="77777777" w:rsidR="00D04D11" w:rsidRPr="0028108E" w:rsidRDefault="00D04D11" w:rsidP="00D04D11">
            <w:pPr>
              <w:rPr>
                <w:rFonts w:ascii="Calibri" w:hAnsi="Calibri"/>
              </w:rPr>
            </w:pPr>
            <w:r w:rsidRPr="1CECE2E3">
              <w:rPr>
                <w:rFonts w:ascii="Calibri" w:hAnsi="Calibri" w:cs="Calibri"/>
                <w:b/>
                <w:bCs/>
              </w:rPr>
              <w:t>Requisito previo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412EB8C" w14:textId="77777777" w:rsidR="00D04D11" w:rsidRPr="0028108E" w:rsidRDefault="00D04D11" w:rsidP="00D04D11">
            <w:pPr>
              <w:rPr>
                <w:rFonts w:ascii="Calibri" w:hAnsi="Calibri"/>
              </w:rPr>
            </w:pPr>
            <w:r w:rsidRPr="1CECE2E3">
              <w:rPr>
                <w:rFonts w:ascii="Calibri" w:eastAsia="Calibri" w:hAnsi="Calibri" w:cs="Calibri"/>
                <w:sz w:val="22"/>
                <w:szCs w:val="22"/>
                <w:lang w:val="es-419"/>
              </w:rPr>
              <w:t>El usuario selecciona la opción “cerrar sesión”.</w:t>
            </w:r>
          </w:p>
        </w:tc>
      </w:tr>
      <w:tr w:rsidR="00D04D11" w:rsidRPr="007A3321" w14:paraId="13F42F39" w14:textId="77777777" w:rsidTr="007B230C">
        <w:trPr>
          <w:trHeight w:val="340"/>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C485E2" w14:textId="77777777" w:rsidR="00D04D11" w:rsidRPr="0028108E" w:rsidRDefault="00D04D11" w:rsidP="00D04D11">
            <w:pPr>
              <w:rPr>
                <w:rFonts w:ascii="Calibri" w:hAnsi="Calibri"/>
              </w:rPr>
            </w:pPr>
            <w:r w:rsidRPr="1CECE2E3">
              <w:rPr>
                <w:rFonts w:ascii="Calibri" w:hAnsi="Calibri" w:cs="Calibri"/>
                <w:b/>
                <w:bCs/>
              </w:rPr>
              <w:t>Resultado esperado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50E880" w14:textId="77777777" w:rsidR="00D04D11" w:rsidRPr="0028108E" w:rsidRDefault="00D04D11" w:rsidP="00D04D11">
            <w:pPr>
              <w:rPr>
                <w:rFonts w:ascii="Calibri" w:hAnsi="Calibri"/>
              </w:rPr>
            </w:pPr>
            <w:r w:rsidRPr="1CECE2E3">
              <w:rPr>
                <w:rFonts w:ascii="Calibri" w:eastAsia="Calibri" w:hAnsi="Calibri" w:cs="Calibri"/>
                <w:sz w:val="22"/>
                <w:szCs w:val="22"/>
                <w:lang w:val="es-419"/>
              </w:rPr>
              <w:t>El sistema se cierra.</w:t>
            </w:r>
            <w:r w:rsidRPr="1CECE2E3">
              <w:rPr>
                <w:rFonts w:ascii="Calibri" w:hAnsi="Calibri" w:cs="Calibri"/>
                <w:color w:val="0000FF"/>
              </w:rPr>
              <w:t xml:space="preserve"> </w:t>
            </w:r>
          </w:p>
        </w:tc>
      </w:tr>
      <w:tr w:rsidR="00D04D11" w:rsidRPr="007A3321" w14:paraId="32A94BAE" w14:textId="77777777" w:rsidTr="007B230C">
        <w:trPr>
          <w:trHeight w:val="388"/>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C46471" w14:textId="77777777" w:rsidR="00D04D11" w:rsidRPr="0028108E" w:rsidRDefault="00D04D11" w:rsidP="00D04D11">
            <w:pPr>
              <w:rPr>
                <w:rFonts w:ascii="Calibri" w:hAnsi="Calibri"/>
              </w:rPr>
            </w:pPr>
            <w:r w:rsidRPr="1CECE2E3">
              <w:rPr>
                <w:rFonts w:ascii="Calibri" w:hAnsi="Calibri" w:cs="Calibri"/>
                <w:b/>
                <w:bCs/>
              </w:rPr>
              <w:t>Resultado obtenido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E4E0883" w14:textId="77777777" w:rsidR="00D04D11" w:rsidRPr="0028108E" w:rsidRDefault="00D04D11" w:rsidP="00D04D11">
            <w:pPr>
              <w:rPr>
                <w:rFonts w:ascii="Calibri" w:hAnsi="Calibri"/>
              </w:rPr>
            </w:pPr>
            <w:r w:rsidRPr="1CECE2E3">
              <w:rPr>
                <w:rFonts w:ascii="Calibri" w:eastAsia="Calibri" w:hAnsi="Calibri" w:cs="Calibri"/>
                <w:sz w:val="22"/>
                <w:szCs w:val="22"/>
                <w:lang w:val="es-419"/>
              </w:rPr>
              <w:t>El usuario cierra sesión exitosamente.</w:t>
            </w:r>
          </w:p>
        </w:tc>
      </w:tr>
      <w:tr w:rsidR="00D04D11" w:rsidRPr="007A3321" w14:paraId="2F54CC79" w14:textId="77777777" w:rsidTr="007B230C">
        <w:trPr>
          <w:trHeight w:val="393"/>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C90DA2" w14:textId="77777777" w:rsidR="00D04D11" w:rsidRPr="0028108E" w:rsidRDefault="00D04D11" w:rsidP="00D04D11">
            <w:pPr>
              <w:rPr>
                <w:rFonts w:ascii="Calibri" w:hAnsi="Calibri"/>
              </w:rPr>
            </w:pPr>
            <w:r w:rsidRPr="1CECE2E3">
              <w:rPr>
                <w:rFonts w:ascii="Calibri" w:hAnsi="Calibri" w:cs="Calibri"/>
                <w:b/>
                <w:bCs/>
              </w:rPr>
              <w:t>Estado</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1CB4E6" w14:textId="77777777" w:rsidR="00D04D11" w:rsidRPr="0028108E" w:rsidRDefault="00D04D11" w:rsidP="00D04D11">
            <w:pPr>
              <w:rPr>
                <w:rFonts w:ascii="Calibri" w:hAnsi="Calibri"/>
              </w:rPr>
            </w:pPr>
            <w:r w:rsidRPr="1CECE2E3">
              <w:rPr>
                <w:rFonts w:ascii="Calibri" w:eastAsia="Calibri" w:hAnsi="Calibri" w:cs="Calibri"/>
                <w:sz w:val="22"/>
                <w:szCs w:val="22"/>
                <w:lang w:val="es-419"/>
              </w:rPr>
              <w:t>Exitoso</w:t>
            </w:r>
          </w:p>
        </w:tc>
      </w:tr>
      <w:tr w:rsidR="00D04D11" w:rsidRPr="007A3321" w14:paraId="14E196EB" w14:textId="77777777" w:rsidTr="007B230C">
        <w:trPr>
          <w:trHeight w:val="258"/>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3350D9B" w14:textId="77777777" w:rsidR="00D04D11" w:rsidRPr="0028108E" w:rsidRDefault="00D04D11" w:rsidP="00D04D11">
            <w:pPr>
              <w:rPr>
                <w:rFonts w:ascii="Calibri" w:hAnsi="Calibri"/>
              </w:rPr>
            </w:pPr>
            <w:r w:rsidRPr="1CECE2E3">
              <w:rPr>
                <w:rFonts w:ascii="Calibri" w:hAnsi="Calibri" w:cs="Calibri"/>
                <w:b/>
                <w:bCs/>
              </w:rPr>
              <w:t>Observaciones</w:t>
            </w:r>
          </w:p>
        </w:tc>
        <w:tc>
          <w:tcPr>
            <w:tcW w:w="6716"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557D060" w14:textId="77777777" w:rsidR="00D04D11" w:rsidRPr="0028108E" w:rsidRDefault="00D04D11" w:rsidP="00D04D11">
            <w:pPr>
              <w:rPr>
                <w:rFonts w:ascii="Calibri" w:hAnsi="Calibri"/>
              </w:rPr>
            </w:pPr>
            <w:r w:rsidRPr="1CECE2E3">
              <w:rPr>
                <w:rFonts w:ascii="Calibri" w:eastAsia="Calibri" w:hAnsi="Calibri" w:cs="Calibri"/>
                <w:sz w:val="22"/>
                <w:szCs w:val="22"/>
                <w:lang w:val="es-419"/>
              </w:rPr>
              <w:t>El sistema enviará al usuario a la pantalla inicial para que otro usuario pueda ingresar al sistema.</w:t>
            </w:r>
          </w:p>
        </w:tc>
      </w:tr>
      <w:bookmarkEnd w:id="15"/>
    </w:tbl>
    <w:p w14:paraId="2D677702" w14:textId="77777777" w:rsidR="0028108E" w:rsidRDefault="0028108E" w:rsidP="0028108E">
      <w:pPr>
        <w:spacing w:line="276" w:lineRule="auto"/>
        <w:ind w:left="709"/>
        <w:jc w:val="both"/>
        <w:rPr>
          <w:rFonts w:ascii="Calibri" w:hAnsi="Calibri" w:cs="Calibri"/>
          <w:color w:val="0000FF"/>
        </w:rPr>
      </w:pPr>
    </w:p>
    <w:p w14:paraId="754D660F" w14:textId="77777777" w:rsidR="0028108E" w:rsidRPr="00A80275" w:rsidRDefault="0028108E" w:rsidP="0028108E">
      <w:pPr>
        <w:spacing w:line="276" w:lineRule="auto"/>
        <w:ind w:left="709"/>
        <w:jc w:val="both"/>
        <w:rPr>
          <w:rFonts w:ascii="Calibri" w:hAnsi="Calibri" w:cs="Calibri"/>
          <w:color w:val="0000FF"/>
        </w:rPr>
      </w:pPr>
    </w:p>
    <w:p w14:paraId="35514197" w14:textId="77777777" w:rsidR="00A15912" w:rsidRDefault="00CA5DAC" w:rsidP="00CA5DAC">
      <w:pPr>
        <w:pStyle w:val="Ttulo2"/>
        <w:numPr>
          <w:ilvl w:val="1"/>
          <w:numId w:val="2"/>
        </w:numPr>
        <w:ind w:left="1418"/>
        <w:rPr>
          <w:rFonts w:ascii="Calibri" w:hAnsi="Calibri" w:cs="Book Antiqua"/>
          <w:i w:val="0"/>
          <w:sz w:val="24"/>
        </w:rPr>
      </w:pPr>
      <w:bookmarkStart w:id="16" w:name="_Toc461691028"/>
      <w:bookmarkStart w:id="17" w:name="_Toc75630706"/>
      <w:r w:rsidRPr="00CA5DAC">
        <w:rPr>
          <w:rFonts w:ascii="Calibri" w:hAnsi="Calibri" w:cs="Book Antiqua"/>
          <w:i w:val="0"/>
          <w:sz w:val="24"/>
        </w:rPr>
        <w:t>Pruebas de integración</w:t>
      </w:r>
      <w:bookmarkEnd w:id="16"/>
      <w:bookmarkEnd w:id="17"/>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134"/>
        <w:gridCol w:w="5947"/>
      </w:tblGrid>
      <w:tr w:rsidR="0028108E" w:rsidRPr="00856A30" w14:paraId="69C41308" w14:textId="77777777" w:rsidTr="00856A30">
        <w:tc>
          <w:tcPr>
            <w:tcW w:w="1838" w:type="dxa"/>
            <w:shd w:val="clear" w:color="auto" w:fill="002060"/>
            <w:vAlign w:val="center"/>
          </w:tcPr>
          <w:p w14:paraId="094E0651" w14:textId="77777777" w:rsidR="0028108E" w:rsidRPr="00856A30" w:rsidRDefault="0028108E" w:rsidP="00856A30">
            <w:pPr>
              <w:spacing w:line="276" w:lineRule="auto"/>
              <w:jc w:val="center"/>
              <w:rPr>
                <w:rFonts w:ascii="Calibri" w:hAnsi="Calibri" w:cs="Calibri"/>
                <w:b/>
                <w:color w:val="0000FF"/>
              </w:rPr>
            </w:pPr>
            <w:bookmarkStart w:id="18" w:name="_Toc461691032"/>
            <w:bookmarkStart w:id="19" w:name="_Toc75630707"/>
            <w:r w:rsidRPr="00856A30">
              <w:rPr>
                <w:rFonts w:ascii="Calibri" w:hAnsi="Calibri" w:cs="Calibri"/>
                <w:b/>
              </w:rPr>
              <w:t>MODULOS</w:t>
            </w:r>
          </w:p>
        </w:tc>
        <w:tc>
          <w:tcPr>
            <w:tcW w:w="1134" w:type="dxa"/>
            <w:shd w:val="clear" w:color="auto" w:fill="002060"/>
            <w:vAlign w:val="center"/>
          </w:tcPr>
          <w:p w14:paraId="1154F758" w14:textId="77777777" w:rsidR="0028108E" w:rsidRPr="00856A30" w:rsidRDefault="0028108E" w:rsidP="00856A30">
            <w:pPr>
              <w:spacing w:line="276" w:lineRule="auto"/>
              <w:jc w:val="center"/>
              <w:rPr>
                <w:rFonts w:ascii="Calibri" w:hAnsi="Calibri" w:cs="Calibri"/>
                <w:color w:val="0000FF"/>
              </w:rPr>
            </w:pPr>
            <w:r w:rsidRPr="00856A30">
              <w:rPr>
                <w:rFonts w:ascii="Calibri" w:hAnsi="Calibri" w:cs="Calibri"/>
                <w:b/>
              </w:rPr>
              <w:t>Id</w:t>
            </w:r>
          </w:p>
        </w:tc>
        <w:tc>
          <w:tcPr>
            <w:tcW w:w="5947" w:type="dxa"/>
            <w:shd w:val="clear" w:color="auto" w:fill="002060"/>
            <w:vAlign w:val="center"/>
          </w:tcPr>
          <w:p w14:paraId="03A19B00" w14:textId="77777777" w:rsidR="0028108E" w:rsidRPr="00856A30" w:rsidRDefault="0028108E" w:rsidP="00856A30">
            <w:pPr>
              <w:spacing w:line="276" w:lineRule="auto"/>
              <w:jc w:val="center"/>
              <w:rPr>
                <w:rFonts w:ascii="Calibri" w:hAnsi="Calibri" w:cs="Calibri"/>
                <w:color w:val="0000FF"/>
              </w:rPr>
            </w:pPr>
            <w:r w:rsidRPr="00856A30">
              <w:rPr>
                <w:rFonts w:ascii="Calibri" w:hAnsi="Calibri" w:cs="Calibri"/>
                <w:b/>
              </w:rPr>
              <w:t>PRUEBAS</w:t>
            </w:r>
          </w:p>
        </w:tc>
      </w:tr>
      <w:tr w:rsidR="0028108E" w:rsidRPr="00856A30" w14:paraId="0B7356DA" w14:textId="77777777" w:rsidTr="00856A30">
        <w:tc>
          <w:tcPr>
            <w:tcW w:w="1838" w:type="dxa"/>
            <w:shd w:val="clear" w:color="auto" w:fill="D5DCE4"/>
            <w:vAlign w:val="center"/>
          </w:tcPr>
          <w:p w14:paraId="221B176A" w14:textId="77777777" w:rsidR="0028108E" w:rsidRPr="00856A30" w:rsidRDefault="0028108E" w:rsidP="00856A30">
            <w:pPr>
              <w:spacing w:line="276" w:lineRule="auto"/>
              <w:jc w:val="center"/>
              <w:rPr>
                <w:rFonts w:ascii="Calibri" w:hAnsi="Calibri" w:cs="Calibri"/>
                <w:b/>
              </w:rPr>
            </w:pPr>
            <w:r w:rsidRPr="00856A30">
              <w:rPr>
                <w:rFonts w:ascii="Calibri" w:hAnsi="Calibri" w:cs="Calibri"/>
                <w:b/>
              </w:rPr>
              <w:t>Módulo de Inicio</w:t>
            </w:r>
          </w:p>
        </w:tc>
        <w:tc>
          <w:tcPr>
            <w:tcW w:w="1134" w:type="dxa"/>
            <w:shd w:val="clear" w:color="auto" w:fill="D9E2F3"/>
            <w:vAlign w:val="center"/>
          </w:tcPr>
          <w:p w14:paraId="045DFA81" w14:textId="77777777" w:rsidR="0028108E" w:rsidRPr="00856A30" w:rsidRDefault="0028108E" w:rsidP="00856A30">
            <w:pPr>
              <w:spacing w:line="276" w:lineRule="auto"/>
              <w:jc w:val="center"/>
              <w:rPr>
                <w:rFonts w:ascii="Calibri" w:hAnsi="Calibri" w:cs="Calibri"/>
              </w:rPr>
            </w:pPr>
            <w:r w:rsidRPr="00856A30">
              <w:rPr>
                <w:rFonts w:ascii="Calibri" w:hAnsi="Calibri" w:cs="Calibri"/>
              </w:rPr>
              <w:t>CP - 001</w:t>
            </w:r>
          </w:p>
        </w:tc>
        <w:tc>
          <w:tcPr>
            <w:tcW w:w="5947" w:type="dxa"/>
            <w:shd w:val="clear" w:color="auto" w:fill="auto"/>
            <w:vAlign w:val="center"/>
          </w:tcPr>
          <w:p w14:paraId="245FD4CC" w14:textId="77777777" w:rsidR="0028108E" w:rsidRPr="00856A30" w:rsidRDefault="0028108E" w:rsidP="00856A30">
            <w:pPr>
              <w:spacing w:line="276" w:lineRule="auto"/>
              <w:jc w:val="center"/>
              <w:rPr>
                <w:rFonts w:ascii="Calibri" w:hAnsi="Calibri" w:cs="Calibri"/>
              </w:rPr>
            </w:pPr>
            <w:r w:rsidRPr="00856A30">
              <w:rPr>
                <w:rFonts w:ascii="Calibri" w:hAnsi="Calibri" w:cs="Calibri"/>
              </w:rPr>
              <w:t>Prueba de inicio de sesión</w:t>
            </w:r>
          </w:p>
        </w:tc>
      </w:tr>
      <w:tr w:rsidR="0028108E" w:rsidRPr="00856A30" w14:paraId="7F03A478" w14:textId="77777777" w:rsidTr="00856A30">
        <w:tc>
          <w:tcPr>
            <w:tcW w:w="1838" w:type="dxa"/>
            <w:shd w:val="clear" w:color="auto" w:fill="D5DCE4"/>
            <w:vAlign w:val="center"/>
          </w:tcPr>
          <w:p w14:paraId="62D79A46" w14:textId="77777777" w:rsidR="0028108E" w:rsidRPr="00856A30" w:rsidRDefault="0028108E" w:rsidP="00856A30">
            <w:pPr>
              <w:spacing w:line="276" w:lineRule="auto"/>
              <w:jc w:val="center"/>
              <w:rPr>
                <w:rFonts w:ascii="Calibri" w:hAnsi="Calibri" w:cs="Calibri"/>
                <w:b/>
              </w:rPr>
            </w:pPr>
            <w:r w:rsidRPr="00856A30">
              <w:rPr>
                <w:rFonts w:ascii="Calibri" w:hAnsi="Calibri" w:cs="Calibri"/>
                <w:b/>
              </w:rPr>
              <w:t>Módulo de registro de entidades</w:t>
            </w:r>
          </w:p>
        </w:tc>
        <w:tc>
          <w:tcPr>
            <w:tcW w:w="1134" w:type="dxa"/>
            <w:shd w:val="clear" w:color="auto" w:fill="D9E2F3"/>
            <w:vAlign w:val="center"/>
          </w:tcPr>
          <w:p w14:paraId="0446484C" w14:textId="77777777" w:rsidR="0028108E" w:rsidRPr="00856A30" w:rsidRDefault="0028108E" w:rsidP="00856A30">
            <w:pPr>
              <w:spacing w:line="276" w:lineRule="auto"/>
              <w:jc w:val="center"/>
              <w:rPr>
                <w:rFonts w:ascii="Calibri" w:hAnsi="Calibri" w:cs="Calibri"/>
              </w:rPr>
            </w:pPr>
            <w:r w:rsidRPr="00856A30">
              <w:rPr>
                <w:rFonts w:ascii="Calibri" w:hAnsi="Calibri" w:cs="Calibri"/>
              </w:rPr>
              <w:t>CP - 002</w:t>
            </w:r>
          </w:p>
        </w:tc>
        <w:tc>
          <w:tcPr>
            <w:tcW w:w="5947" w:type="dxa"/>
            <w:shd w:val="clear" w:color="auto" w:fill="auto"/>
            <w:vAlign w:val="center"/>
          </w:tcPr>
          <w:p w14:paraId="17504F6C" w14:textId="77777777" w:rsidR="0028108E" w:rsidRPr="00856A30" w:rsidRDefault="00566FF5" w:rsidP="00856A30">
            <w:pPr>
              <w:spacing w:line="276" w:lineRule="auto"/>
              <w:jc w:val="center"/>
              <w:rPr>
                <w:rFonts w:ascii="Calibri" w:hAnsi="Calibri" w:cs="Calibri"/>
              </w:rPr>
            </w:pPr>
            <w:r w:rsidRPr="00856A30">
              <w:rPr>
                <w:rFonts w:ascii="Calibri" w:hAnsi="Calibri"/>
              </w:rPr>
              <w:t>Prueba de registro de usuario</w:t>
            </w:r>
          </w:p>
        </w:tc>
      </w:tr>
      <w:tr w:rsidR="0028108E" w:rsidRPr="00856A30" w14:paraId="6D49E7DD" w14:textId="77777777" w:rsidTr="00856A30">
        <w:tc>
          <w:tcPr>
            <w:tcW w:w="1838" w:type="dxa"/>
            <w:shd w:val="clear" w:color="auto" w:fill="D5DCE4"/>
            <w:vAlign w:val="center"/>
          </w:tcPr>
          <w:p w14:paraId="49C97F50" w14:textId="77777777" w:rsidR="0028108E" w:rsidRPr="00856A30" w:rsidRDefault="0028108E" w:rsidP="00856A30">
            <w:pPr>
              <w:spacing w:line="276" w:lineRule="auto"/>
              <w:jc w:val="center"/>
              <w:rPr>
                <w:rFonts w:ascii="Calibri" w:hAnsi="Calibri" w:cs="Calibri"/>
                <w:b/>
              </w:rPr>
            </w:pPr>
            <w:r w:rsidRPr="00856A30">
              <w:rPr>
                <w:rFonts w:ascii="Calibri" w:hAnsi="Calibri" w:cs="Calibri"/>
                <w:b/>
              </w:rPr>
              <w:t>Módulo de registro de entidades</w:t>
            </w:r>
          </w:p>
        </w:tc>
        <w:tc>
          <w:tcPr>
            <w:tcW w:w="1134" w:type="dxa"/>
            <w:shd w:val="clear" w:color="auto" w:fill="D9E2F3"/>
            <w:vAlign w:val="center"/>
          </w:tcPr>
          <w:p w14:paraId="5225F34F" w14:textId="77777777" w:rsidR="0028108E" w:rsidRPr="00856A30" w:rsidRDefault="0028108E" w:rsidP="00856A30">
            <w:pPr>
              <w:spacing w:line="276" w:lineRule="auto"/>
              <w:jc w:val="center"/>
              <w:rPr>
                <w:rFonts w:ascii="Calibri" w:hAnsi="Calibri" w:cs="Calibri"/>
              </w:rPr>
            </w:pPr>
            <w:r w:rsidRPr="00856A30">
              <w:rPr>
                <w:rFonts w:ascii="Calibri" w:hAnsi="Calibri" w:cs="Calibri"/>
              </w:rPr>
              <w:t>CP - 003</w:t>
            </w:r>
          </w:p>
        </w:tc>
        <w:tc>
          <w:tcPr>
            <w:tcW w:w="5947" w:type="dxa"/>
            <w:shd w:val="clear" w:color="auto" w:fill="auto"/>
            <w:vAlign w:val="center"/>
          </w:tcPr>
          <w:p w14:paraId="14F3EFF9" w14:textId="77777777" w:rsidR="0028108E" w:rsidRPr="00856A30" w:rsidRDefault="00566FF5" w:rsidP="00856A30">
            <w:pPr>
              <w:spacing w:line="276" w:lineRule="auto"/>
              <w:jc w:val="center"/>
              <w:rPr>
                <w:rFonts w:ascii="Calibri" w:hAnsi="Calibri" w:cs="Calibri"/>
              </w:rPr>
            </w:pPr>
            <w:r w:rsidRPr="00856A30">
              <w:rPr>
                <w:rFonts w:ascii="Calibri" w:hAnsi="Calibri"/>
                <w:sz w:val="22"/>
                <w:szCs w:val="22"/>
                <w:lang w:val="es-419"/>
              </w:rPr>
              <w:t>Prueba de Registro administrador</w:t>
            </w:r>
          </w:p>
        </w:tc>
      </w:tr>
      <w:tr w:rsidR="00566FF5" w:rsidRPr="00856A30" w14:paraId="26751237" w14:textId="77777777" w:rsidTr="00856A30">
        <w:tc>
          <w:tcPr>
            <w:tcW w:w="1838" w:type="dxa"/>
            <w:shd w:val="clear" w:color="auto" w:fill="D5DCE4"/>
            <w:vAlign w:val="center"/>
          </w:tcPr>
          <w:p w14:paraId="47510345" w14:textId="77777777" w:rsidR="00566FF5" w:rsidRPr="00856A30" w:rsidRDefault="00566FF5" w:rsidP="00856A30">
            <w:pPr>
              <w:spacing w:line="276" w:lineRule="auto"/>
              <w:jc w:val="center"/>
              <w:rPr>
                <w:rFonts w:ascii="Calibri" w:hAnsi="Calibri" w:cs="Calibri"/>
                <w:b/>
              </w:rPr>
            </w:pPr>
            <w:r w:rsidRPr="00856A30">
              <w:rPr>
                <w:rFonts w:ascii="Calibri" w:hAnsi="Calibri" w:cs="Calibri"/>
                <w:b/>
              </w:rPr>
              <w:t>Módulo de registro de entidades</w:t>
            </w:r>
          </w:p>
        </w:tc>
        <w:tc>
          <w:tcPr>
            <w:tcW w:w="1134" w:type="dxa"/>
            <w:shd w:val="clear" w:color="auto" w:fill="D9E2F3"/>
            <w:vAlign w:val="center"/>
          </w:tcPr>
          <w:p w14:paraId="09F73CD2" w14:textId="77777777" w:rsidR="00566FF5" w:rsidRPr="00856A30" w:rsidRDefault="00566FF5" w:rsidP="00856A30">
            <w:pPr>
              <w:spacing w:line="276" w:lineRule="auto"/>
              <w:jc w:val="center"/>
              <w:rPr>
                <w:rFonts w:ascii="Calibri" w:hAnsi="Calibri" w:cs="Calibri"/>
              </w:rPr>
            </w:pPr>
            <w:r w:rsidRPr="00856A30">
              <w:rPr>
                <w:rFonts w:ascii="Calibri" w:hAnsi="Calibri" w:cs="Calibri"/>
              </w:rPr>
              <w:t>CP - 004</w:t>
            </w:r>
          </w:p>
        </w:tc>
        <w:tc>
          <w:tcPr>
            <w:tcW w:w="5947" w:type="dxa"/>
            <w:shd w:val="clear" w:color="auto" w:fill="auto"/>
          </w:tcPr>
          <w:p w14:paraId="6CE4F417" w14:textId="77777777" w:rsidR="00566FF5" w:rsidRPr="00856A30" w:rsidRDefault="00566FF5" w:rsidP="00856A30">
            <w:pPr>
              <w:spacing w:line="276" w:lineRule="auto"/>
              <w:jc w:val="center"/>
              <w:rPr>
                <w:rFonts w:ascii="Calibri" w:hAnsi="Calibri" w:cs="Calibri"/>
              </w:rPr>
            </w:pPr>
            <w:r w:rsidRPr="00856A30">
              <w:rPr>
                <w:rFonts w:ascii="Calibri" w:hAnsi="Calibri" w:cs="Calibri"/>
              </w:rPr>
              <w:t>Registro de Desarrollador</w:t>
            </w:r>
          </w:p>
        </w:tc>
      </w:tr>
      <w:tr w:rsidR="00566FF5" w:rsidRPr="00856A30" w14:paraId="263AC73F" w14:textId="77777777" w:rsidTr="00856A30">
        <w:tc>
          <w:tcPr>
            <w:tcW w:w="1838" w:type="dxa"/>
            <w:shd w:val="clear" w:color="auto" w:fill="D5DCE4"/>
            <w:vAlign w:val="center"/>
          </w:tcPr>
          <w:p w14:paraId="74488532" w14:textId="77777777" w:rsidR="00566FF5" w:rsidRPr="00856A30" w:rsidRDefault="00566FF5" w:rsidP="00856A30">
            <w:pPr>
              <w:spacing w:line="276" w:lineRule="auto"/>
              <w:jc w:val="center"/>
              <w:rPr>
                <w:rFonts w:ascii="Calibri" w:hAnsi="Calibri" w:cs="Calibri"/>
                <w:b/>
              </w:rPr>
            </w:pPr>
            <w:r w:rsidRPr="00856A30">
              <w:rPr>
                <w:rFonts w:ascii="Calibri" w:hAnsi="Calibri" w:cs="Calibri"/>
                <w:b/>
              </w:rPr>
              <w:t>Módulo de registro de entidades</w:t>
            </w:r>
          </w:p>
        </w:tc>
        <w:tc>
          <w:tcPr>
            <w:tcW w:w="1134" w:type="dxa"/>
            <w:shd w:val="clear" w:color="auto" w:fill="D9E2F3"/>
            <w:vAlign w:val="center"/>
          </w:tcPr>
          <w:p w14:paraId="1D2AB85E" w14:textId="77777777" w:rsidR="00566FF5" w:rsidRPr="00856A30" w:rsidRDefault="00566FF5" w:rsidP="00856A30">
            <w:pPr>
              <w:spacing w:line="276" w:lineRule="auto"/>
              <w:jc w:val="center"/>
              <w:rPr>
                <w:rFonts w:ascii="Calibri" w:hAnsi="Calibri" w:cs="Calibri"/>
              </w:rPr>
            </w:pPr>
            <w:r w:rsidRPr="00856A30">
              <w:rPr>
                <w:rFonts w:ascii="Calibri" w:hAnsi="Calibri" w:cs="Calibri"/>
              </w:rPr>
              <w:t>CP - 005</w:t>
            </w:r>
          </w:p>
        </w:tc>
        <w:tc>
          <w:tcPr>
            <w:tcW w:w="5947" w:type="dxa"/>
            <w:shd w:val="clear" w:color="auto" w:fill="auto"/>
            <w:vAlign w:val="center"/>
          </w:tcPr>
          <w:p w14:paraId="0AEFA287" w14:textId="77777777" w:rsidR="00566FF5" w:rsidRPr="00856A30" w:rsidRDefault="00566FF5" w:rsidP="00856A30">
            <w:pPr>
              <w:spacing w:line="276" w:lineRule="auto"/>
              <w:jc w:val="center"/>
              <w:rPr>
                <w:rFonts w:ascii="Calibri" w:hAnsi="Calibri" w:cs="Calibri"/>
              </w:rPr>
            </w:pPr>
            <w:r w:rsidRPr="00856A30">
              <w:rPr>
                <w:rFonts w:ascii="Calibri" w:hAnsi="Calibri"/>
              </w:rPr>
              <w:t>Prueba de registro de entidad bancaria</w:t>
            </w:r>
          </w:p>
        </w:tc>
      </w:tr>
      <w:tr w:rsidR="00566FF5" w:rsidRPr="00856A30" w14:paraId="57713901" w14:textId="77777777" w:rsidTr="00856A30">
        <w:tc>
          <w:tcPr>
            <w:tcW w:w="1838" w:type="dxa"/>
            <w:shd w:val="clear" w:color="auto" w:fill="D5DCE4"/>
            <w:vAlign w:val="center"/>
          </w:tcPr>
          <w:p w14:paraId="37FA8A30" w14:textId="77777777" w:rsidR="00566FF5" w:rsidRPr="00856A30" w:rsidRDefault="00566FF5" w:rsidP="00856A30">
            <w:pPr>
              <w:spacing w:line="276" w:lineRule="auto"/>
              <w:jc w:val="center"/>
              <w:rPr>
                <w:rFonts w:ascii="Calibri" w:hAnsi="Calibri" w:cs="Calibri"/>
                <w:b/>
              </w:rPr>
            </w:pPr>
            <w:r w:rsidRPr="00856A30">
              <w:rPr>
                <w:rFonts w:ascii="Calibri" w:hAnsi="Calibri" w:cs="Calibri"/>
                <w:b/>
              </w:rPr>
              <w:t>Módulo de registro de entidades</w:t>
            </w:r>
          </w:p>
        </w:tc>
        <w:tc>
          <w:tcPr>
            <w:tcW w:w="1134" w:type="dxa"/>
            <w:shd w:val="clear" w:color="auto" w:fill="D9E2F3"/>
            <w:vAlign w:val="center"/>
          </w:tcPr>
          <w:p w14:paraId="21942629" w14:textId="77777777" w:rsidR="00566FF5" w:rsidRPr="00856A30" w:rsidRDefault="00566FF5" w:rsidP="00856A30">
            <w:pPr>
              <w:spacing w:line="276" w:lineRule="auto"/>
              <w:jc w:val="center"/>
              <w:rPr>
                <w:rFonts w:ascii="Calibri" w:hAnsi="Calibri" w:cs="Calibri"/>
              </w:rPr>
            </w:pPr>
            <w:r w:rsidRPr="00856A30">
              <w:rPr>
                <w:rFonts w:ascii="Calibri" w:hAnsi="Calibri" w:cs="Calibri"/>
              </w:rPr>
              <w:t>CP - 006</w:t>
            </w:r>
          </w:p>
        </w:tc>
        <w:tc>
          <w:tcPr>
            <w:tcW w:w="5947" w:type="dxa"/>
            <w:shd w:val="clear" w:color="auto" w:fill="auto"/>
            <w:vAlign w:val="center"/>
          </w:tcPr>
          <w:p w14:paraId="4B88BAC0" w14:textId="77777777" w:rsidR="00566FF5" w:rsidRPr="00856A30" w:rsidRDefault="00566FF5" w:rsidP="00856A30">
            <w:pPr>
              <w:spacing w:line="276" w:lineRule="auto"/>
              <w:jc w:val="center"/>
              <w:rPr>
                <w:rFonts w:ascii="Calibri" w:hAnsi="Calibri" w:cs="Calibri"/>
              </w:rPr>
            </w:pPr>
            <w:r w:rsidRPr="00856A30">
              <w:rPr>
                <w:rFonts w:ascii="Calibri" w:hAnsi="Calibri"/>
              </w:rPr>
              <w:t xml:space="preserve">Prueba de registro de pagos de </w:t>
            </w:r>
            <w:proofErr w:type="spellStart"/>
            <w:r w:rsidRPr="00856A30">
              <w:rPr>
                <w:rFonts w:ascii="Calibri" w:hAnsi="Calibri"/>
              </w:rPr>
              <w:t>ususarios</w:t>
            </w:r>
            <w:proofErr w:type="spellEnd"/>
          </w:p>
        </w:tc>
      </w:tr>
      <w:tr w:rsidR="00871A0F" w:rsidRPr="00856A30" w14:paraId="4544D581" w14:textId="77777777" w:rsidTr="00856A30">
        <w:tc>
          <w:tcPr>
            <w:tcW w:w="1838" w:type="dxa"/>
            <w:shd w:val="clear" w:color="auto" w:fill="D5DCE4"/>
            <w:vAlign w:val="center"/>
          </w:tcPr>
          <w:p w14:paraId="2DA4D2BA" w14:textId="77777777" w:rsidR="00871A0F" w:rsidRPr="00856A30" w:rsidRDefault="00871A0F" w:rsidP="00856A30">
            <w:pPr>
              <w:spacing w:line="276" w:lineRule="auto"/>
              <w:jc w:val="center"/>
              <w:rPr>
                <w:rFonts w:ascii="Calibri" w:hAnsi="Calibri" w:cs="Calibri"/>
                <w:b/>
              </w:rPr>
            </w:pPr>
            <w:r w:rsidRPr="00856A30">
              <w:rPr>
                <w:rFonts w:ascii="Calibri" w:hAnsi="Calibri" w:cs="Calibri"/>
                <w:b/>
              </w:rPr>
              <w:t>Módulo de registro de entidades</w:t>
            </w:r>
          </w:p>
        </w:tc>
        <w:tc>
          <w:tcPr>
            <w:tcW w:w="1134" w:type="dxa"/>
            <w:shd w:val="clear" w:color="auto" w:fill="D9E2F3"/>
            <w:vAlign w:val="center"/>
          </w:tcPr>
          <w:p w14:paraId="2734EA9C" w14:textId="77777777" w:rsidR="00871A0F" w:rsidRPr="00856A30" w:rsidRDefault="00871A0F" w:rsidP="00856A30">
            <w:pPr>
              <w:spacing w:line="276" w:lineRule="auto"/>
              <w:jc w:val="center"/>
              <w:rPr>
                <w:rFonts w:ascii="Calibri" w:hAnsi="Calibri" w:cs="Calibri"/>
              </w:rPr>
            </w:pPr>
            <w:r w:rsidRPr="00856A30">
              <w:rPr>
                <w:rFonts w:ascii="Calibri" w:hAnsi="Calibri" w:cs="Calibri"/>
              </w:rPr>
              <w:t>CP - 007</w:t>
            </w:r>
          </w:p>
        </w:tc>
        <w:tc>
          <w:tcPr>
            <w:tcW w:w="5947" w:type="dxa"/>
            <w:shd w:val="clear" w:color="auto" w:fill="auto"/>
          </w:tcPr>
          <w:p w14:paraId="34192FA0" w14:textId="77777777" w:rsidR="00871A0F" w:rsidRPr="00856A30" w:rsidRDefault="00871A0F" w:rsidP="00856A30">
            <w:pPr>
              <w:spacing w:line="276" w:lineRule="auto"/>
              <w:jc w:val="center"/>
              <w:rPr>
                <w:rFonts w:ascii="Calibri" w:hAnsi="Calibri" w:cs="Calibri"/>
              </w:rPr>
            </w:pPr>
            <w:r w:rsidRPr="00856A30">
              <w:rPr>
                <w:rFonts w:ascii="Calibri" w:hAnsi="Calibri"/>
              </w:rPr>
              <w:t xml:space="preserve">Prueba de conexión a la base de datos </w:t>
            </w:r>
          </w:p>
        </w:tc>
      </w:tr>
      <w:tr w:rsidR="00871A0F" w:rsidRPr="00856A30" w14:paraId="607E3A5F" w14:textId="77777777" w:rsidTr="00856A30">
        <w:tc>
          <w:tcPr>
            <w:tcW w:w="1838" w:type="dxa"/>
            <w:shd w:val="clear" w:color="auto" w:fill="D5DCE4"/>
            <w:vAlign w:val="center"/>
          </w:tcPr>
          <w:p w14:paraId="7CBFA188" w14:textId="77777777" w:rsidR="00871A0F" w:rsidRPr="00856A30" w:rsidRDefault="00871A0F" w:rsidP="00856A30">
            <w:pPr>
              <w:spacing w:line="276" w:lineRule="auto"/>
              <w:jc w:val="center"/>
              <w:rPr>
                <w:rFonts w:ascii="Calibri" w:hAnsi="Calibri" w:cs="Calibri"/>
                <w:b/>
              </w:rPr>
            </w:pPr>
            <w:r w:rsidRPr="00856A30">
              <w:rPr>
                <w:rFonts w:ascii="Calibri" w:hAnsi="Calibri" w:cs="Calibri"/>
                <w:b/>
              </w:rPr>
              <w:t>Módulo de Perfil</w:t>
            </w:r>
          </w:p>
        </w:tc>
        <w:tc>
          <w:tcPr>
            <w:tcW w:w="1134" w:type="dxa"/>
            <w:shd w:val="clear" w:color="auto" w:fill="D9E2F3"/>
            <w:vAlign w:val="center"/>
          </w:tcPr>
          <w:p w14:paraId="5EA4DF48" w14:textId="77777777" w:rsidR="00871A0F" w:rsidRPr="00856A30" w:rsidRDefault="00871A0F" w:rsidP="00856A30">
            <w:pPr>
              <w:spacing w:line="276" w:lineRule="auto"/>
              <w:jc w:val="center"/>
              <w:rPr>
                <w:rFonts w:ascii="Calibri" w:hAnsi="Calibri" w:cs="Calibri"/>
              </w:rPr>
            </w:pPr>
            <w:r w:rsidRPr="00856A30">
              <w:rPr>
                <w:rFonts w:ascii="Calibri" w:hAnsi="Calibri" w:cs="Calibri"/>
              </w:rPr>
              <w:t>CP - 008</w:t>
            </w:r>
          </w:p>
        </w:tc>
        <w:tc>
          <w:tcPr>
            <w:tcW w:w="5947" w:type="dxa"/>
            <w:shd w:val="clear" w:color="auto" w:fill="auto"/>
            <w:vAlign w:val="center"/>
          </w:tcPr>
          <w:p w14:paraId="7616B72D" w14:textId="77777777" w:rsidR="00871A0F" w:rsidRPr="00856A30" w:rsidRDefault="00871A0F" w:rsidP="00856A30">
            <w:pPr>
              <w:spacing w:line="276" w:lineRule="auto"/>
              <w:jc w:val="center"/>
              <w:rPr>
                <w:rFonts w:ascii="Calibri" w:hAnsi="Calibri" w:cs="Calibri"/>
              </w:rPr>
            </w:pPr>
            <w:r w:rsidRPr="00856A30">
              <w:rPr>
                <w:rFonts w:ascii="Calibri" w:hAnsi="Calibri" w:cs="Calibri"/>
              </w:rPr>
              <w:t>Prueba de Cerrar Sesión.</w:t>
            </w:r>
          </w:p>
        </w:tc>
      </w:tr>
      <w:tr w:rsidR="00871A0F" w:rsidRPr="00856A30" w14:paraId="302AE747" w14:textId="77777777" w:rsidTr="00856A30">
        <w:tc>
          <w:tcPr>
            <w:tcW w:w="1838" w:type="dxa"/>
            <w:shd w:val="clear" w:color="auto" w:fill="D5DCE4"/>
            <w:vAlign w:val="center"/>
          </w:tcPr>
          <w:p w14:paraId="6592469F" w14:textId="77777777" w:rsidR="00871A0F" w:rsidRPr="00856A30" w:rsidRDefault="00871A0F" w:rsidP="00856A30">
            <w:pPr>
              <w:spacing w:line="276" w:lineRule="auto"/>
              <w:jc w:val="center"/>
              <w:rPr>
                <w:rFonts w:ascii="Calibri" w:hAnsi="Calibri" w:cs="Calibri"/>
                <w:b/>
              </w:rPr>
            </w:pPr>
            <w:r w:rsidRPr="00856A30">
              <w:rPr>
                <w:rFonts w:ascii="Calibri" w:hAnsi="Calibri" w:cs="Calibri"/>
                <w:b/>
              </w:rPr>
              <w:t>Módulo de registro de entidades</w:t>
            </w:r>
          </w:p>
        </w:tc>
        <w:tc>
          <w:tcPr>
            <w:tcW w:w="1134" w:type="dxa"/>
            <w:shd w:val="clear" w:color="auto" w:fill="D9E2F3"/>
            <w:vAlign w:val="center"/>
          </w:tcPr>
          <w:p w14:paraId="37AC221F" w14:textId="77777777" w:rsidR="00871A0F" w:rsidRPr="00856A30" w:rsidRDefault="00871A0F" w:rsidP="00856A30">
            <w:pPr>
              <w:spacing w:line="276" w:lineRule="auto"/>
              <w:jc w:val="center"/>
              <w:rPr>
                <w:rFonts w:ascii="Calibri" w:hAnsi="Calibri" w:cs="Calibri"/>
              </w:rPr>
            </w:pPr>
            <w:r w:rsidRPr="00856A30">
              <w:rPr>
                <w:rFonts w:ascii="Calibri" w:hAnsi="Calibri" w:cs="Calibri"/>
              </w:rPr>
              <w:t>CP – 009</w:t>
            </w:r>
          </w:p>
        </w:tc>
        <w:tc>
          <w:tcPr>
            <w:tcW w:w="5947" w:type="dxa"/>
            <w:shd w:val="clear" w:color="auto" w:fill="auto"/>
            <w:vAlign w:val="center"/>
          </w:tcPr>
          <w:p w14:paraId="61A5C95D" w14:textId="77777777" w:rsidR="00871A0F" w:rsidRPr="00856A30" w:rsidRDefault="00871A0F" w:rsidP="00856A30">
            <w:pPr>
              <w:spacing w:line="276" w:lineRule="auto"/>
              <w:jc w:val="center"/>
              <w:rPr>
                <w:rFonts w:ascii="Calibri" w:hAnsi="Calibri" w:cs="Calibri"/>
              </w:rPr>
            </w:pPr>
            <w:r w:rsidRPr="00856A30">
              <w:rPr>
                <w:rFonts w:ascii="Calibri" w:hAnsi="Calibri" w:cs="Calibri"/>
              </w:rPr>
              <w:t>Prueba de Guardar Registro General de pagos</w:t>
            </w:r>
          </w:p>
        </w:tc>
      </w:tr>
    </w:tbl>
    <w:p w14:paraId="78F7573F" w14:textId="77777777" w:rsidR="003477E8" w:rsidRPr="007F33BA" w:rsidRDefault="003477E8" w:rsidP="007F33BA">
      <w:pPr>
        <w:pStyle w:val="Ttulo1"/>
        <w:numPr>
          <w:ilvl w:val="0"/>
          <w:numId w:val="2"/>
        </w:numPr>
        <w:spacing w:before="0" w:after="0"/>
        <w:rPr>
          <w:rFonts w:ascii="Calibri" w:hAnsi="Calibri" w:cs="Book Antiqua"/>
          <w:sz w:val="28"/>
        </w:rPr>
      </w:pPr>
      <w:r w:rsidRPr="003477E8">
        <w:rPr>
          <w:rFonts w:ascii="Calibri" w:hAnsi="Calibri" w:cs="Book Antiqua"/>
          <w:sz w:val="28"/>
        </w:rPr>
        <w:t>Criterios de entrada y de salida</w:t>
      </w:r>
      <w:bookmarkEnd w:id="18"/>
      <w:bookmarkEnd w:id="19"/>
    </w:p>
    <w:p w14:paraId="43DAFE87" w14:textId="77777777" w:rsidR="003477E8" w:rsidRPr="007F33BA" w:rsidRDefault="003477E8" w:rsidP="007F33BA">
      <w:pPr>
        <w:pStyle w:val="Ttulo2"/>
        <w:numPr>
          <w:ilvl w:val="1"/>
          <w:numId w:val="2"/>
        </w:numPr>
        <w:ind w:left="1418"/>
        <w:rPr>
          <w:rFonts w:ascii="Calibri" w:hAnsi="Calibri" w:cs="Book Antiqua"/>
          <w:i w:val="0"/>
          <w:sz w:val="24"/>
        </w:rPr>
      </w:pPr>
      <w:bookmarkStart w:id="20" w:name="_Toc461691033"/>
      <w:bookmarkStart w:id="21" w:name="_Toc75630708"/>
      <w:r w:rsidRPr="003477E8">
        <w:rPr>
          <w:rFonts w:ascii="Calibri" w:hAnsi="Calibri" w:cs="Book Antiqua"/>
          <w:i w:val="0"/>
          <w:sz w:val="24"/>
        </w:rPr>
        <w:t>Criterio de entrada del plan de pruebas</w:t>
      </w:r>
      <w:bookmarkEnd w:id="20"/>
      <w:bookmarkEnd w:id="21"/>
    </w:p>
    <w:p w14:paraId="46766725" w14:textId="016E412D" w:rsidR="007F33BA" w:rsidRPr="00054960" w:rsidRDefault="00F83A26" w:rsidP="003477E8">
      <w:pPr>
        <w:spacing w:line="276" w:lineRule="auto"/>
        <w:ind w:left="709"/>
        <w:jc w:val="both"/>
        <w:rPr>
          <w:iCs/>
          <w:color w:val="000000"/>
        </w:rPr>
      </w:pPr>
      <w:r w:rsidRPr="00F83A26">
        <w:rPr>
          <w:iCs/>
          <w:color w:val="000000"/>
        </w:rPr>
        <w:t>El equipo de trabajo ha revisado informalmente todo el conjunto de código fuente y se encuentra completo. Se cuenta con un ambiente de pruebas adecuado. Todas las herramientas están listas para ser evaluadas. La base de datos ha sido creada apropiadamente y los datos se registran correctamente. La conexión entre la base de datos y el conjunto de código fuente se realiza sin problemas. Los registros de usuarios, ventas y facturación están guardados y funcionan de manera efectiva. Los pagos se realizan sin errores y se transfieren sin problemas. Se ha implementado seguridad y servicios para garantizar la protección en los pagos.</w:t>
      </w:r>
    </w:p>
    <w:p w14:paraId="475FD11B" w14:textId="77777777" w:rsidR="003477E8" w:rsidRPr="003477E8" w:rsidRDefault="003477E8" w:rsidP="003477E8">
      <w:pPr>
        <w:pStyle w:val="Ttulo2"/>
        <w:numPr>
          <w:ilvl w:val="1"/>
          <w:numId w:val="2"/>
        </w:numPr>
        <w:ind w:left="1418"/>
        <w:rPr>
          <w:rFonts w:ascii="Calibri" w:hAnsi="Calibri" w:cs="Book Antiqua"/>
          <w:i w:val="0"/>
          <w:sz w:val="24"/>
        </w:rPr>
      </w:pPr>
      <w:bookmarkStart w:id="22" w:name="_Toc75630709"/>
      <w:r w:rsidRPr="003477E8">
        <w:rPr>
          <w:rFonts w:ascii="Calibri" w:hAnsi="Calibri" w:cs="Book Antiqua"/>
          <w:i w:val="0"/>
          <w:sz w:val="24"/>
        </w:rPr>
        <w:t>Criterio de aceptación del plan de pruebas</w:t>
      </w:r>
      <w:bookmarkEnd w:id="22"/>
    </w:p>
    <w:p w14:paraId="696F1A92" w14:textId="77777777" w:rsidR="00F83A26" w:rsidRDefault="00F83A26" w:rsidP="003477E8">
      <w:pPr>
        <w:spacing w:line="276" w:lineRule="auto"/>
        <w:ind w:left="709"/>
        <w:jc w:val="both"/>
        <w:rPr>
          <w:iCs/>
          <w:color w:val="000000"/>
        </w:rPr>
      </w:pPr>
      <w:r w:rsidRPr="00F83A26">
        <w:rPr>
          <w:iCs/>
          <w:color w:val="000000"/>
        </w:rPr>
        <w:t>Se completaron con éxito todas las pruebas especificadas al comienzo de la iteración.</w:t>
      </w:r>
    </w:p>
    <w:p w14:paraId="564ADD94" w14:textId="6E0E4826" w:rsidR="00F83A26" w:rsidRDefault="00F83A26" w:rsidP="003477E8">
      <w:pPr>
        <w:spacing w:line="276" w:lineRule="auto"/>
        <w:ind w:left="709"/>
        <w:jc w:val="both"/>
        <w:rPr>
          <w:iCs/>
          <w:color w:val="000000"/>
        </w:rPr>
      </w:pPr>
      <w:r w:rsidRPr="00F83A26">
        <w:rPr>
          <w:iCs/>
          <w:color w:val="000000"/>
        </w:rPr>
        <w:t>Se resolvieron todos los defectos de prioridad crítica.</w:t>
      </w:r>
    </w:p>
    <w:p w14:paraId="12486273" w14:textId="34F2C88D" w:rsidR="00F83A26" w:rsidRDefault="00F83A26" w:rsidP="003477E8">
      <w:pPr>
        <w:spacing w:line="276" w:lineRule="auto"/>
        <w:ind w:left="709"/>
        <w:jc w:val="both"/>
        <w:rPr>
          <w:iCs/>
          <w:color w:val="000000"/>
        </w:rPr>
      </w:pPr>
      <w:r w:rsidRPr="00F83A26">
        <w:rPr>
          <w:iCs/>
          <w:color w:val="000000"/>
        </w:rPr>
        <w:t xml:space="preserve">Todas las transacciones se llevaron a cabo con éxito. </w:t>
      </w:r>
    </w:p>
    <w:p w14:paraId="51B03C7D" w14:textId="77777777" w:rsidR="00F83A26" w:rsidRDefault="00F83A26" w:rsidP="003477E8">
      <w:pPr>
        <w:spacing w:line="276" w:lineRule="auto"/>
        <w:ind w:left="709"/>
        <w:jc w:val="both"/>
        <w:rPr>
          <w:iCs/>
          <w:color w:val="000000"/>
        </w:rPr>
      </w:pPr>
      <w:r w:rsidRPr="00F83A26">
        <w:rPr>
          <w:iCs/>
          <w:color w:val="000000"/>
        </w:rPr>
        <w:t>Se realizaron con éxito las pruebas de registro.</w:t>
      </w:r>
    </w:p>
    <w:p w14:paraId="2AA616EC" w14:textId="61048EAE" w:rsidR="00F83A26" w:rsidRDefault="00F83A26" w:rsidP="003477E8">
      <w:pPr>
        <w:spacing w:line="276" w:lineRule="auto"/>
        <w:ind w:left="709"/>
        <w:jc w:val="both"/>
        <w:rPr>
          <w:iCs/>
          <w:color w:val="000000"/>
        </w:rPr>
      </w:pPr>
      <w:r w:rsidRPr="00F83A26">
        <w:rPr>
          <w:iCs/>
          <w:color w:val="000000"/>
        </w:rPr>
        <w:t xml:space="preserve">Se estableció una conexión exitosa con la base de datos. </w:t>
      </w:r>
    </w:p>
    <w:p w14:paraId="25C4391D" w14:textId="77777777" w:rsidR="00F83A26" w:rsidRDefault="00F83A26" w:rsidP="003477E8">
      <w:pPr>
        <w:spacing w:line="276" w:lineRule="auto"/>
        <w:ind w:left="709"/>
        <w:jc w:val="both"/>
        <w:rPr>
          <w:iCs/>
          <w:color w:val="000000"/>
        </w:rPr>
      </w:pPr>
      <w:r w:rsidRPr="00F83A26">
        <w:rPr>
          <w:iCs/>
          <w:color w:val="000000"/>
        </w:rPr>
        <w:t xml:space="preserve">Se llevaron a cabo consultas de datos sin problemas. </w:t>
      </w:r>
    </w:p>
    <w:p w14:paraId="0898EED0" w14:textId="77777777" w:rsidR="00F83A26" w:rsidRDefault="00F83A26" w:rsidP="003477E8">
      <w:pPr>
        <w:spacing w:line="276" w:lineRule="auto"/>
        <w:ind w:left="709"/>
        <w:jc w:val="both"/>
        <w:rPr>
          <w:iCs/>
          <w:color w:val="000000"/>
        </w:rPr>
      </w:pPr>
      <w:r w:rsidRPr="00F83A26">
        <w:rPr>
          <w:iCs/>
          <w:color w:val="000000"/>
        </w:rPr>
        <w:t>Se generaron registros de pagos con éxito.</w:t>
      </w:r>
    </w:p>
    <w:p w14:paraId="0ED8A760" w14:textId="06E291AA" w:rsidR="00F83A26" w:rsidRPr="00054960" w:rsidRDefault="00F83A26" w:rsidP="003477E8">
      <w:pPr>
        <w:spacing w:line="276" w:lineRule="auto"/>
        <w:ind w:left="709"/>
        <w:jc w:val="both"/>
        <w:rPr>
          <w:iCs/>
          <w:color w:val="000000"/>
        </w:rPr>
      </w:pPr>
      <w:r w:rsidRPr="00F83A26">
        <w:rPr>
          <w:iCs/>
          <w:color w:val="000000"/>
        </w:rPr>
        <w:t>Se realizaron inicios de sesión sin interrupciones.</w:t>
      </w:r>
    </w:p>
    <w:p w14:paraId="271B9110" w14:textId="77777777" w:rsidR="003477E8" w:rsidRPr="007F33BA" w:rsidRDefault="003477E8" w:rsidP="007F33BA">
      <w:pPr>
        <w:pStyle w:val="Ttulo2"/>
        <w:numPr>
          <w:ilvl w:val="1"/>
          <w:numId w:val="2"/>
        </w:numPr>
        <w:ind w:left="1418"/>
        <w:rPr>
          <w:rFonts w:ascii="Calibri" w:hAnsi="Calibri" w:cs="Book Antiqua"/>
          <w:i w:val="0"/>
          <w:sz w:val="24"/>
        </w:rPr>
      </w:pPr>
      <w:bookmarkStart w:id="23" w:name="_Toc75630710"/>
      <w:r w:rsidRPr="003477E8">
        <w:rPr>
          <w:rFonts w:ascii="Calibri" w:hAnsi="Calibri" w:cs="Book Antiqua"/>
          <w:i w:val="0"/>
          <w:sz w:val="24"/>
        </w:rPr>
        <w:t>Criterio de suspensión y reanudación</w:t>
      </w:r>
      <w:bookmarkEnd w:id="23"/>
    </w:p>
    <w:p w14:paraId="6B61C671" w14:textId="5D6D2C58" w:rsidR="003477E8" w:rsidRPr="00054960" w:rsidRDefault="00F83A26" w:rsidP="003477E8">
      <w:pPr>
        <w:spacing w:line="276" w:lineRule="auto"/>
        <w:ind w:left="709"/>
        <w:jc w:val="both"/>
        <w:rPr>
          <w:iCs/>
          <w:color w:val="000000"/>
        </w:rPr>
      </w:pPr>
      <w:r w:rsidRPr="00F83A26">
        <w:rPr>
          <w:iCs/>
          <w:color w:val="000000"/>
        </w:rPr>
        <w:t>Un problema en una función principal impide la evaluación de una sección importante. El ambiente de pruebas es inestable y no se pueden confiar en los resultados obtenidos. Aunque cada prueba se realizó con éxito, con una cantidad moderada de usuarios en el servidor, los resultados de las interacciones más intensas no se pueden considerar fiables debido a la posibilidad de errores ocurridos en una proporción baja pero solucionable.</w:t>
      </w:r>
    </w:p>
    <w:p w14:paraId="2106CA13" w14:textId="77777777" w:rsidR="003477E8" w:rsidRPr="00054960" w:rsidRDefault="003477E8" w:rsidP="003477E8">
      <w:pPr>
        <w:spacing w:before="240" w:line="276" w:lineRule="auto"/>
        <w:jc w:val="both"/>
        <w:rPr>
          <w:rFonts w:ascii="Arial" w:hAnsi="Arial" w:cs="Arial"/>
          <w:iCs/>
          <w:color w:val="000000"/>
          <w:sz w:val="22"/>
          <w:szCs w:val="22"/>
        </w:rPr>
      </w:pPr>
    </w:p>
    <w:p w14:paraId="1C82F978" w14:textId="77777777" w:rsidR="003477E8" w:rsidRPr="003477E8" w:rsidRDefault="003477E8" w:rsidP="003477E8">
      <w:pPr>
        <w:pStyle w:val="Ttulo1"/>
        <w:numPr>
          <w:ilvl w:val="0"/>
          <w:numId w:val="2"/>
        </w:numPr>
        <w:spacing w:before="0" w:after="0"/>
        <w:rPr>
          <w:rFonts w:ascii="Calibri" w:hAnsi="Calibri" w:cs="Book Antiqua"/>
          <w:sz w:val="28"/>
        </w:rPr>
      </w:pPr>
      <w:bookmarkStart w:id="24" w:name="_Toc461691034"/>
      <w:bookmarkStart w:id="25" w:name="_Toc75630711"/>
      <w:r w:rsidRPr="003477E8">
        <w:rPr>
          <w:rFonts w:ascii="Calibri" w:hAnsi="Calibri" w:cs="Book Antiqua"/>
          <w:sz w:val="28"/>
        </w:rPr>
        <w:t>Entregables</w:t>
      </w:r>
      <w:bookmarkEnd w:id="24"/>
      <w:bookmarkEnd w:id="25"/>
    </w:p>
    <w:p w14:paraId="67A93DC5" w14:textId="77777777" w:rsidR="003477E8" w:rsidRPr="00BF7A4D" w:rsidRDefault="003477E8" w:rsidP="003477E8">
      <w:pPr>
        <w:spacing w:line="276" w:lineRule="auto"/>
        <w:ind w:left="284"/>
        <w:jc w:val="both"/>
        <w:rPr>
          <w:rFonts w:ascii="Arial" w:hAnsi="Arial" w:cs="Arial"/>
          <w:sz w:val="22"/>
          <w:szCs w:val="22"/>
        </w:rPr>
      </w:pPr>
    </w:p>
    <w:p w14:paraId="62B38BDA" w14:textId="77777777" w:rsidR="003477E8" w:rsidRPr="00025B2A" w:rsidRDefault="003477E8" w:rsidP="00025B2A">
      <w:pPr>
        <w:pStyle w:val="Ttulo2"/>
        <w:numPr>
          <w:ilvl w:val="1"/>
          <w:numId w:val="2"/>
        </w:numPr>
        <w:ind w:left="1418"/>
        <w:rPr>
          <w:rFonts w:ascii="Calibri" w:hAnsi="Calibri" w:cs="Book Antiqua"/>
          <w:i w:val="0"/>
          <w:sz w:val="24"/>
        </w:rPr>
      </w:pPr>
      <w:bookmarkStart w:id="26" w:name="_Toc75630712"/>
      <w:r w:rsidRPr="00025B2A">
        <w:rPr>
          <w:rFonts w:ascii="Calibri" w:hAnsi="Calibri" w:cs="Book Antiqua"/>
          <w:i w:val="0"/>
          <w:sz w:val="24"/>
        </w:rPr>
        <w:t>Protocolo de pruebas</w:t>
      </w:r>
      <w:bookmarkEnd w:id="26"/>
    </w:p>
    <w:p w14:paraId="1D090982" w14:textId="77777777" w:rsidR="003477E8" w:rsidRPr="00BF7A4D" w:rsidRDefault="003477E8" w:rsidP="003477E8">
      <w:pPr>
        <w:spacing w:line="276" w:lineRule="auto"/>
        <w:jc w:val="both"/>
        <w:rPr>
          <w:rFonts w:ascii="Arial" w:hAnsi="Arial" w:cs="Arial"/>
          <w:sz w:val="22"/>
          <w:szCs w:val="22"/>
        </w:rPr>
      </w:pPr>
    </w:p>
    <w:p w14:paraId="7EBE757F" w14:textId="77777777" w:rsidR="0028108E" w:rsidRPr="0028108E" w:rsidRDefault="0028108E" w:rsidP="0028108E">
      <w:pPr>
        <w:pStyle w:val="Prrafodelista"/>
        <w:jc w:val="both"/>
        <w:rPr>
          <w:rFonts w:ascii="Calibri" w:hAnsi="Calibri"/>
          <w:lang w:val="es"/>
        </w:rPr>
      </w:pPr>
      <w:bookmarkStart w:id="27" w:name="_Toc75630713"/>
      <w:r w:rsidRPr="0028108E">
        <w:rPr>
          <w:rFonts w:ascii="Calibri" w:hAnsi="Calibri"/>
          <w:lang w:val="es"/>
        </w:rPr>
        <w:t>Inicio de sesión: El usuario ingresa correctamente al sistema.</w:t>
      </w:r>
    </w:p>
    <w:p w14:paraId="6BAE8EF5" w14:textId="77777777" w:rsidR="003477E8" w:rsidRPr="00025B2A" w:rsidRDefault="003477E8" w:rsidP="00025B2A">
      <w:pPr>
        <w:pStyle w:val="Ttulo2"/>
        <w:numPr>
          <w:ilvl w:val="1"/>
          <w:numId w:val="2"/>
        </w:numPr>
        <w:ind w:left="1418"/>
        <w:rPr>
          <w:rFonts w:ascii="Calibri" w:hAnsi="Calibri" w:cs="Book Antiqua"/>
          <w:i w:val="0"/>
          <w:sz w:val="24"/>
        </w:rPr>
      </w:pPr>
      <w:r w:rsidRPr="00025B2A">
        <w:rPr>
          <w:rFonts w:ascii="Calibri" w:hAnsi="Calibri" w:cs="Book Antiqua"/>
          <w:i w:val="0"/>
          <w:sz w:val="24"/>
        </w:rPr>
        <w:t>Informe de pruebas</w:t>
      </w:r>
      <w:bookmarkEnd w:id="27"/>
    </w:p>
    <w:p w14:paraId="22AF36BB" w14:textId="77777777" w:rsidR="003477E8" w:rsidRPr="00BF7A4D" w:rsidRDefault="003477E8" w:rsidP="003477E8">
      <w:pPr>
        <w:pStyle w:val="Textoindependiente"/>
        <w:spacing w:line="276" w:lineRule="auto"/>
        <w:rPr>
          <w:szCs w:val="22"/>
          <w:lang w:val="es-ES"/>
        </w:rPr>
      </w:pPr>
    </w:p>
    <w:tbl>
      <w:tblPr>
        <w:tblW w:w="0" w:type="auto"/>
        <w:tblInd w:w="712" w:type="dxa"/>
        <w:tblLook w:val="04A0" w:firstRow="1" w:lastRow="0" w:firstColumn="1" w:lastColumn="0" w:noHBand="0" w:noVBand="1"/>
      </w:tblPr>
      <w:tblGrid>
        <w:gridCol w:w="2212"/>
        <w:gridCol w:w="4170"/>
      </w:tblGrid>
      <w:tr w:rsidR="0028108E" w14:paraId="277292B3"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D362CD" w14:textId="77777777" w:rsidR="0028108E" w:rsidRPr="0028108E" w:rsidRDefault="0028108E" w:rsidP="00856A30">
            <w:pPr>
              <w:rPr>
                <w:rFonts w:ascii="Calibri" w:hAnsi="Calibri"/>
              </w:rPr>
            </w:pPr>
            <w:r w:rsidRPr="0028108E">
              <w:rPr>
                <w:rFonts w:ascii="Calibri" w:hAnsi="Calibri"/>
                <w:b/>
                <w:bCs/>
              </w:rPr>
              <w:t>Código</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6821528" w14:textId="77777777" w:rsidR="0028108E" w:rsidRPr="0028108E" w:rsidRDefault="0028108E" w:rsidP="00856A30">
            <w:pPr>
              <w:rPr>
                <w:rFonts w:ascii="Calibri" w:hAnsi="Calibri"/>
              </w:rPr>
            </w:pPr>
            <w:r w:rsidRPr="0028108E">
              <w:rPr>
                <w:rFonts w:ascii="Calibri" w:hAnsi="Calibri"/>
              </w:rPr>
              <w:t>CP-001</w:t>
            </w:r>
          </w:p>
        </w:tc>
      </w:tr>
      <w:tr w:rsidR="0028108E" w14:paraId="624AB710"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1729778" w14:textId="77777777" w:rsidR="0028108E" w:rsidRPr="0028108E" w:rsidRDefault="0028108E" w:rsidP="00856A30">
            <w:pPr>
              <w:rPr>
                <w:rFonts w:ascii="Calibri" w:hAnsi="Calibri"/>
              </w:rPr>
            </w:pPr>
            <w:r w:rsidRPr="0028108E">
              <w:rPr>
                <w:rFonts w:ascii="Calibri" w:hAnsi="Calibri"/>
                <w:b/>
                <w:bCs/>
              </w:rPr>
              <w:t>Caso de prueba</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29CA82" w14:textId="77777777" w:rsidR="0028108E" w:rsidRPr="0028108E" w:rsidRDefault="0028108E" w:rsidP="00856A30">
            <w:pPr>
              <w:rPr>
                <w:rFonts w:ascii="Calibri" w:hAnsi="Calibri"/>
              </w:rPr>
            </w:pPr>
            <w:r w:rsidRPr="0028108E">
              <w:rPr>
                <w:rFonts w:ascii="Calibri" w:hAnsi="Calibri"/>
              </w:rPr>
              <w:t>Inicio de sesión</w:t>
            </w:r>
          </w:p>
        </w:tc>
      </w:tr>
    </w:tbl>
    <w:p w14:paraId="675DD8D8" w14:textId="77777777" w:rsidR="0028108E" w:rsidRPr="00BF7A4D" w:rsidRDefault="0028108E" w:rsidP="0028108E">
      <w:pPr>
        <w:spacing w:line="276" w:lineRule="auto"/>
        <w:jc w:val="both"/>
      </w:pPr>
      <w:r>
        <w:t xml:space="preserve">           </w:t>
      </w:r>
    </w:p>
    <w:p w14:paraId="1654D639" w14:textId="77777777" w:rsidR="0028108E" w:rsidRDefault="0028108E" w:rsidP="0028108E">
      <w:pPr>
        <w:spacing w:line="276" w:lineRule="auto"/>
        <w:jc w:val="both"/>
      </w:pPr>
      <w:r>
        <w:t xml:space="preserve">           </w:t>
      </w:r>
    </w:p>
    <w:p w14:paraId="4FAB16EE" w14:textId="77777777" w:rsidR="0028108E" w:rsidRDefault="0028108E" w:rsidP="0028108E">
      <w:pPr>
        <w:spacing w:line="276" w:lineRule="auto"/>
        <w:jc w:val="both"/>
      </w:pPr>
    </w:p>
    <w:tbl>
      <w:tblPr>
        <w:tblW w:w="0" w:type="auto"/>
        <w:tblInd w:w="712" w:type="dxa"/>
        <w:tblLook w:val="04A0" w:firstRow="1" w:lastRow="0" w:firstColumn="1" w:lastColumn="0" w:noHBand="0" w:noVBand="1"/>
      </w:tblPr>
      <w:tblGrid>
        <w:gridCol w:w="2212"/>
        <w:gridCol w:w="4170"/>
      </w:tblGrid>
      <w:tr w:rsidR="0028108E" w14:paraId="21B1B90F"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19B9A93" w14:textId="77777777" w:rsidR="0028108E" w:rsidRPr="0028108E" w:rsidRDefault="0028108E" w:rsidP="00856A30">
            <w:pPr>
              <w:rPr>
                <w:rFonts w:ascii="Calibri" w:hAnsi="Calibri"/>
              </w:rPr>
            </w:pPr>
            <w:r w:rsidRPr="0028108E">
              <w:rPr>
                <w:rFonts w:ascii="Calibri" w:hAnsi="Calibri"/>
                <w:b/>
                <w:bCs/>
              </w:rPr>
              <w:t>Código</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985EBBD" w14:textId="77777777" w:rsidR="0028108E" w:rsidRPr="0028108E" w:rsidRDefault="0028108E" w:rsidP="00856A30">
            <w:pPr>
              <w:rPr>
                <w:rFonts w:ascii="Calibri" w:hAnsi="Calibri"/>
              </w:rPr>
            </w:pPr>
            <w:r w:rsidRPr="0028108E">
              <w:rPr>
                <w:rFonts w:ascii="Calibri" w:hAnsi="Calibri"/>
              </w:rPr>
              <w:t>CP-002</w:t>
            </w:r>
          </w:p>
        </w:tc>
      </w:tr>
      <w:tr w:rsidR="0028108E" w14:paraId="71A5DA45"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A15309E" w14:textId="77777777" w:rsidR="0028108E" w:rsidRPr="0028108E" w:rsidRDefault="0028108E" w:rsidP="00856A30">
            <w:pPr>
              <w:rPr>
                <w:rFonts w:ascii="Calibri" w:hAnsi="Calibri"/>
              </w:rPr>
            </w:pPr>
            <w:r w:rsidRPr="0028108E">
              <w:rPr>
                <w:rFonts w:ascii="Calibri" w:hAnsi="Calibri"/>
                <w:b/>
                <w:bCs/>
              </w:rPr>
              <w:t>Caso de prueba</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9F6F1C4" w14:textId="77777777" w:rsidR="0028108E" w:rsidRPr="0028108E" w:rsidRDefault="00871A0F" w:rsidP="00856A30">
            <w:pPr>
              <w:rPr>
                <w:rFonts w:ascii="Calibri" w:eastAsia="Calibri" w:hAnsi="Calibri" w:cs="Calibri"/>
                <w:color w:val="000000"/>
                <w:lang w:val="es-419"/>
              </w:rPr>
            </w:pPr>
            <w:r w:rsidRPr="00871A0F">
              <w:rPr>
                <w:rFonts w:ascii="Calibri" w:hAnsi="Calibri"/>
              </w:rPr>
              <w:t>Prueba de registro de usuario</w:t>
            </w:r>
          </w:p>
        </w:tc>
      </w:tr>
    </w:tbl>
    <w:p w14:paraId="02B382C1" w14:textId="77777777" w:rsidR="0028108E" w:rsidRDefault="0028108E" w:rsidP="0028108E">
      <w:pPr>
        <w:spacing w:line="276" w:lineRule="auto"/>
        <w:jc w:val="both"/>
        <w:rPr>
          <w:rFonts w:ascii="Arial" w:hAnsi="Arial" w:cs="Arial"/>
          <w:sz w:val="22"/>
          <w:szCs w:val="22"/>
        </w:rPr>
      </w:pPr>
    </w:p>
    <w:p w14:paraId="3BABD8FD" w14:textId="77777777" w:rsidR="0028108E" w:rsidRDefault="0028108E" w:rsidP="0028108E">
      <w:pPr>
        <w:spacing w:line="276" w:lineRule="auto"/>
        <w:jc w:val="both"/>
      </w:pPr>
      <w:r>
        <w:t xml:space="preserve">          </w:t>
      </w:r>
    </w:p>
    <w:p w14:paraId="4AB04890" w14:textId="77777777" w:rsidR="0028108E" w:rsidRDefault="0028108E" w:rsidP="0028108E">
      <w:pPr>
        <w:spacing w:line="276" w:lineRule="auto"/>
        <w:jc w:val="both"/>
        <w:rPr>
          <w:rFonts w:ascii="Arial" w:hAnsi="Arial" w:cs="Arial"/>
          <w:sz w:val="22"/>
          <w:szCs w:val="22"/>
        </w:rPr>
      </w:pPr>
    </w:p>
    <w:tbl>
      <w:tblPr>
        <w:tblW w:w="0" w:type="auto"/>
        <w:tblInd w:w="712" w:type="dxa"/>
        <w:tblLook w:val="04A0" w:firstRow="1" w:lastRow="0" w:firstColumn="1" w:lastColumn="0" w:noHBand="0" w:noVBand="1"/>
      </w:tblPr>
      <w:tblGrid>
        <w:gridCol w:w="2212"/>
        <w:gridCol w:w="4170"/>
      </w:tblGrid>
      <w:tr w:rsidR="0028108E" w14:paraId="2BF6F575"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DCA74F" w14:textId="77777777" w:rsidR="0028108E" w:rsidRPr="0028108E" w:rsidRDefault="0028108E" w:rsidP="00856A30">
            <w:pPr>
              <w:rPr>
                <w:rFonts w:ascii="Calibri" w:hAnsi="Calibri"/>
              </w:rPr>
            </w:pPr>
            <w:r w:rsidRPr="0028108E">
              <w:rPr>
                <w:rFonts w:ascii="Calibri" w:hAnsi="Calibri"/>
                <w:b/>
                <w:bCs/>
              </w:rPr>
              <w:t>Código</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0B6A3A" w14:textId="77777777" w:rsidR="0028108E" w:rsidRPr="0028108E" w:rsidRDefault="0028108E" w:rsidP="00856A30">
            <w:pPr>
              <w:rPr>
                <w:rFonts w:ascii="Calibri" w:hAnsi="Calibri"/>
              </w:rPr>
            </w:pPr>
            <w:r w:rsidRPr="0028108E">
              <w:rPr>
                <w:rFonts w:ascii="Calibri" w:hAnsi="Calibri"/>
              </w:rPr>
              <w:t>CP-003</w:t>
            </w:r>
          </w:p>
        </w:tc>
      </w:tr>
      <w:tr w:rsidR="0028108E" w14:paraId="3BD374B0"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C3360CC" w14:textId="77777777" w:rsidR="0028108E" w:rsidRPr="0028108E" w:rsidRDefault="0028108E" w:rsidP="00856A30">
            <w:pPr>
              <w:rPr>
                <w:rFonts w:ascii="Calibri" w:hAnsi="Calibri"/>
              </w:rPr>
            </w:pPr>
            <w:r w:rsidRPr="0028108E">
              <w:rPr>
                <w:rFonts w:ascii="Calibri" w:hAnsi="Calibri"/>
                <w:b/>
                <w:bCs/>
              </w:rPr>
              <w:t>Caso de prueba</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153D0A" w14:textId="77777777" w:rsidR="0028108E" w:rsidRPr="0028108E" w:rsidRDefault="00871A0F" w:rsidP="00856A30">
            <w:pPr>
              <w:rPr>
                <w:rFonts w:ascii="Calibri" w:eastAsia="Calibri" w:hAnsi="Calibri" w:cs="Calibri"/>
                <w:color w:val="000000"/>
                <w:lang w:val="es-419"/>
              </w:rPr>
            </w:pPr>
            <w:r w:rsidRPr="00871A0F">
              <w:rPr>
                <w:rFonts w:ascii="Calibri" w:hAnsi="Calibri"/>
                <w:sz w:val="22"/>
                <w:szCs w:val="22"/>
                <w:lang w:val="es-419"/>
              </w:rPr>
              <w:t>Prueba de Registro administrador</w:t>
            </w:r>
          </w:p>
        </w:tc>
      </w:tr>
    </w:tbl>
    <w:p w14:paraId="3A30456D" w14:textId="77777777" w:rsidR="0028108E" w:rsidRDefault="0028108E" w:rsidP="0028108E">
      <w:pPr>
        <w:spacing w:line="276" w:lineRule="auto"/>
        <w:jc w:val="both"/>
        <w:rPr>
          <w:rFonts w:ascii="Arial" w:hAnsi="Arial" w:cs="Arial"/>
          <w:sz w:val="22"/>
          <w:szCs w:val="22"/>
        </w:rPr>
      </w:pPr>
    </w:p>
    <w:p w14:paraId="68E436FE" w14:textId="77777777" w:rsidR="0028108E" w:rsidRDefault="0028108E" w:rsidP="0028108E">
      <w:pPr>
        <w:spacing w:line="276" w:lineRule="auto"/>
        <w:jc w:val="both"/>
      </w:pPr>
      <w:r>
        <w:t xml:space="preserve">          </w:t>
      </w:r>
    </w:p>
    <w:p w14:paraId="161EAAA8" w14:textId="77777777" w:rsidR="0028108E" w:rsidRDefault="0028108E" w:rsidP="0028108E">
      <w:pPr>
        <w:spacing w:line="276" w:lineRule="auto"/>
        <w:jc w:val="both"/>
      </w:pPr>
      <w:r>
        <w:t xml:space="preserve">          </w:t>
      </w:r>
    </w:p>
    <w:p w14:paraId="3185B697" w14:textId="77777777" w:rsidR="0028108E" w:rsidRDefault="0028108E" w:rsidP="0028108E">
      <w:pPr>
        <w:spacing w:line="276" w:lineRule="auto"/>
        <w:jc w:val="both"/>
        <w:rPr>
          <w:rFonts w:ascii="Arial" w:hAnsi="Arial" w:cs="Arial"/>
          <w:sz w:val="22"/>
          <w:szCs w:val="22"/>
        </w:rPr>
      </w:pPr>
    </w:p>
    <w:tbl>
      <w:tblPr>
        <w:tblW w:w="0" w:type="auto"/>
        <w:tblInd w:w="712" w:type="dxa"/>
        <w:tblLook w:val="04A0" w:firstRow="1" w:lastRow="0" w:firstColumn="1" w:lastColumn="0" w:noHBand="0" w:noVBand="1"/>
      </w:tblPr>
      <w:tblGrid>
        <w:gridCol w:w="2212"/>
        <w:gridCol w:w="4170"/>
      </w:tblGrid>
      <w:tr w:rsidR="0028108E" w14:paraId="31C8EE8F"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1BA843D" w14:textId="77777777" w:rsidR="0028108E" w:rsidRPr="0028108E" w:rsidRDefault="0028108E" w:rsidP="00856A30">
            <w:pPr>
              <w:rPr>
                <w:rFonts w:ascii="Calibri" w:hAnsi="Calibri"/>
              </w:rPr>
            </w:pPr>
            <w:r w:rsidRPr="0028108E">
              <w:rPr>
                <w:rFonts w:ascii="Calibri" w:hAnsi="Calibri"/>
                <w:b/>
                <w:bCs/>
              </w:rPr>
              <w:t>Código</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6FF9A5" w14:textId="77777777" w:rsidR="0028108E" w:rsidRPr="0028108E" w:rsidRDefault="0028108E" w:rsidP="00856A30">
            <w:pPr>
              <w:rPr>
                <w:rFonts w:ascii="Calibri" w:hAnsi="Calibri"/>
              </w:rPr>
            </w:pPr>
            <w:r w:rsidRPr="0028108E">
              <w:rPr>
                <w:rFonts w:ascii="Calibri" w:hAnsi="Calibri"/>
              </w:rPr>
              <w:t>CP-004</w:t>
            </w:r>
          </w:p>
        </w:tc>
      </w:tr>
      <w:tr w:rsidR="00871A0F" w14:paraId="78790089"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4749F99" w14:textId="77777777" w:rsidR="00871A0F" w:rsidRPr="0028108E" w:rsidRDefault="00871A0F" w:rsidP="00871A0F">
            <w:pPr>
              <w:rPr>
                <w:rFonts w:ascii="Calibri" w:hAnsi="Calibri"/>
              </w:rPr>
            </w:pPr>
            <w:r w:rsidRPr="0028108E">
              <w:rPr>
                <w:rFonts w:ascii="Calibri" w:hAnsi="Calibri"/>
                <w:b/>
                <w:bCs/>
              </w:rPr>
              <w:t>Caso de prueba</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91B542D" w14:textId="77777777" w:rsidR="00871A0F" w:rsidRPr="0028108E" w:rsidRDefault="00871A0F" w:rsidP="00871A0F">
            <w:pPr>
              <w:rPr>
                <w:rFonts w:ascii="Calibri" w:eastAsia="Calibri" w:hAnsi="Calibri" w:cs="Calibri"/>
                <w:color w:val="000000"/>
                <w:lang w:val="es-419"/>
              </w:rPr>
            </w:pPr>
            <w:r w:rsidRPr="00A83D9D">
              <w:rPr>
                <w:rFonts w:ascii="Calibri" w:hAnsi="Calibri" w:cs="Calibri"/>
              </w:rPr>
              <w:t xml:space="preserve">Registro de </w:t>
            </w:r>
            <w:r>
              <w:rPr>
                <w:rFonts w:ascii="Calibri" w:hAnsi="Calibri" w:cs="Calibri"/>
              </w:rPr>
              <w:t>Desarrollador</w:t>
            </w:r>
          </w:p>
        </w:tc>
      </w:tr>
    </w:tbl>
    <w:p w14:paraId="55167ED4" w14:textId="77777777" w:rsidR="0028108E" w:rsidRDefault="0028108E" w:rsidP="0028108E">
      <w:pPr>
        <w:spacing w:line="276" w:lineRule="auto"/>
        <w:jc w:val="both"/>
        <w:rPr>
          <w:rFonts w:ascii="Arial" w:hAnsi="Arial" w:cs="Arial"/>
          <w:sz w:val="22"/>
          <w:szCs w:val="22"/>
        </w:rPr>
      </w:pPr>
    </w:p>
    <w:p w14:paraId="5B0C7CFB" w14:textId="77777777" w:rsidR="0028108E" w:rsidRDefault="0028108E" w:rsidP="0028108E">
      <w:pPr>
        <w:spacing w:line="276" w:lineRule="auto"/>
        <w:jc w:val="both"/>
      </w:pPr>
      <w:r>
        <w:t xml:space="preserve">          </w:t>
      </w:r>
    </w:p>
    <w:p w14:paraId="09238D97" w14:textId="77777777" w:rsidR="0028108E" w:rsidRDefault="0028108E" w:rsidP="0028108E">
      <w:pPr>
        <w:spacing w:line="276" w:lineRule="auto"/>
        <w:jc w:val="both"/>
      </w:pPr>
      <w:r>
        <w:t xml:space="preserve">          </w:t>
      </w:r>
    </w:p>
    <w:p w14:paraId="33FB9C9E" w14:textId="77777777" w:rsidR="0028108E" w:rsidRDefault="0028108E" w:rsidP="0028108E">
      <w:pPr>
        <w:spacing w:line="276" w:lineRule="auto"/>
        <w:jc w:val="both"/>
        <w:rPr>
          <w:rFonts w:ascii="Arial" w:hAnsi="Arial" w:cs="Arial"/>
          <w:sz w:val="22"/>
          <w:szCs w:val="22"/>
        </w:rPr>
      </w:pPr>
    </w:p>
    <w:tbl>
      <w:tblPr>
        <w:tblW w:w="0" w:type="auto"/>
        <w:tblInd w:w="712" w:type="dxa"/>
        <w:tblLook w:val="04A0" w:firstRow="1" w:lastRow="0" w:firstColumn="1" w:lastColumn="0" w:noHBand="0" w:noVBand="1"/>
      </w:tblPr>
      <w:tblGrid>
        <w:gridCol w:w="2212"/>
        <w:gridCol w:w="4170"/>
      </w:tblGrid>
      <w:tr w:rsidR="0028108E" w14:paraId="7A604F9F"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6B42D2B" w14:textId="77777777" w:rsidR="0028108E" w:rsidRPr="0028108E" w:rsidRDefault="0028108E" w:rsidP="00856A30">
            <w:pPr>
              <w:rPr>
                <w:rFonts w:ascii="Calibri" w:hAnsi="Calibri"/>
              </w:rPr>
            </w:pPr>
            <w:r w:rsidRPr="0028108E">
              <w:rPr>
                <w:rFonts w:ascii="Calibri" w:hAnsi="Calibri"/>
                <w:b/>
                <w:bCs/>
              </w:rPr>
              <w:t>Código</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935A74E" w14:textId="77777777" w:rsidR="0028108E" w:rsidRPr="0028108E" w:rsidRDefault="0028108E" w:rsidP="00856A30">
            <w:pPr>
              <w:rPr>
                <w:rFonts w:ascii="Calibri" w:hAnsi="Calibri"/>
              </w:rPr>
            </w:pPr>
            <w:r w:rsidRPr="0028108E">
              <w:rPr>
                <w:rFonts w:ascii="Calibri" w:hAnsi="Calibri"/>
              </w:rPr>
              <w:t>CP-005</w:t>
            </w:r>
          </w:p>
        </w:tc>
      </w:tr>
      <w:tr w:rsidR="0028108E" w14:paraId="5FEDE4ED"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DB835E" w14:textId="77777777" w:rsidR="0028108E" w:rsidRPr="0028108E" w:rsidRDefault="0028108E" w:rsidP="00856A30">
            <w:pPr>
              <w:rPr>
                <w:rFonts w:ascii="Calibri" w:hAnsi="Calibri"/>
              </w:rPr>
            </w:pPr>
            <w:r w:rsidRPr="0028108E">
              <w:rPr>
                <w:rFonts w:ascii="Calibri" w:hAnsi="Calibri"/>
                <w:b/>
                <w:bCs/>
              </w:rPr>
              <w:t>Caso de prueba</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4B89B0" w14:textId="77777777" w:rsidR="0028108E" w:rsidRPr="0028108E" w:rsidRDefault="00871A0F" w:rsidP="00856A30">
            <w:pPr>
              <w:rPr>
                <w:rFonts w:ascii="Calibri" w:eastAsia="Calibri" w:hAnsi="Calibri" w:cs="Calibri"/>
                <w:color w:val="000000"/>
                <w:lang w:val="es-419"/>
              </w:rPr>
            </w:pPr>
            <w:r w:rsidRPr="00871A0F">
              <w:rPr>
                <w:rFonts w:ascii="Calibri" w:hAnsi="Calibri"/>
              </w:rPr>
              <w:t>Prueba de registro de entidad bancaria</w:t>
            </w:r>
          </w:p>
        </w:tc>
      </w:tr>
    </w:tbl>
    <w:p w14:paraId="44743695" w14:textId="77777777" w:rsidR="0028108E" w:rsidRDefault="0028108E" w:rsidP="0028108E">
      <w:pPr>
        <w:spacing w:line="276" w:lineRule="auto"/>
        <w:jc w:val="both"/>
        <w:rPr>
          <w:rFonts w:ascii="Arial" w:hAnsi="Arial" w:cs="Arial"/>
          <w:sz w:val="22"/>
          <w:szCs w:val="22"/>
        </w:rPr>
      </w:pPr>
    </w:p>
    <w:p w14:paraId="395ECDD8" w14:textId="77777777" w:rsidR="0028108E" w:rsidRDefault="0028108E" w:rsidP="0028108E">
      <w:pPr>
        <w:spacing w:line="276" w:lineRule="auto"/>
        <w:jc w:val="both"/>
      </w:pPr>
      <w:r>
        <w:t xml:space="preserve">          </w:t>
      </w:r>
    </w:p>
    <w:p w14:paraId="050B9789" w14:textId="77777777" w:rsidR="0028108E" w:rsidRDefault="0028108E" w:rsidP="0028108E">
      <w:pPr>
        <w:spacing w:line="276" w:lineRule="auto"/>
        <w:jc w:val="both"/>
      </w:pPr>
      <w:r>
        <w:t xml:space="preserve">          </w:t>
      </w:r>
    </w:p>
    <w:p w14:paraId="28C121DC" w14:textId="77777777" w:rsidR="0028108E" w:rsidRDefault="0028108E" w:rsidP="0028108E">
      <w:pPr>
        <w:spacing w:line="276" w:lineRule="auto"/>
        <w:jc w:val="both"/>
        <w:rPr>
          <w:rFonts w:ascii="Arial" w:hAnsi="Arial" w:cs="Arial"/>
          <w:sz w:val="22"/>
          <w:szCs w:val="22"/>
        </w:rPr>
      </w:pPr>
    </w:p>
    <w:tbl>
      <w:tblPr>
        <w:tblW w:w="0" w:type="auto"/>
        <w:tblInd w:w="712" w:type="dxa"/>
        <w:tblLook w:val="04A0" w:firstRow="1" w:lastRow="0" w:firstColumn="1" w:lastColumn="0" w:noHBand="0" w:noVBand="1"/>
      </w:tblPr>
      <w:tblGrid>
        <w:gridCol w:w="2212"/>
        <w:gridCol w:w="4170"/>
      </w:tblGrid>
      <w:tr w:rsidR="0028108E" w14:paraId="44757242"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3CCC84" w14:textId="77777777" w:rsidR="0028108E" w:rsidRPr="0028108E" w:rsidRDefault="0028108E" w:rsidP="00856A30">
            <w:pPr>
              <w:rPr>
                <w:rFonts w:ascii="Calibri" w:hAnsi="Calibri"/>
              </w:rPr>
            </w:pPr>
            <w:r w:rsidRPr="0028108E">
              <w:rPr>
                <w:rFonts w:ascii="Calibri" w:hAnsi="Calibri"/>
                <w:b/>
                <w:bCs/>
              </w:rPr>
              <w:t>Código</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B7EA463" w14:textId="77777777" w:rsidR="0028108E" w:rsidRPr="0028108E" w:rsidRDefault="0028108E" w:rsidP="00856A30">
            <w:pPr>
              <w:rPr>
                <w:rFonts w:ascii="Calibri" w:hAnsi="Calibri"/>
              </w:rPr>
            </w:pPr>
            <w:r w:rsidRPr="0028108E">
              <w:rPr>
                <w:rFonts w:ascii="Calibri" w:hAnsi="Calibri"/>
              </w:rPr>
              <w:t>CP-006</w:t>
            </w:r>
          </w:p>
        </w:tc>
      </w:tr>
      <w:tr w:rsidR="0028108E" w14:paraId="3F53263B"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8AD3766" w14:textId="77777777" w:rsidR="0028108E" w:rsidRPr="0028108E" w:rsidRDefault="0028108E" w:rsidP="00856A30">
            <w:pPr>
              <w:rPr>
                <w:rFonts w:ascii="Calibri" w:hAnsi="Calibri"/>
              </w:rPr>
            </w:pPr>
            <w:r w:rsidRPr="0028108E">
              <w:rPr>
                <w:rFonts w:ascii="Calibri" w:hAnsi="Calibri"/>
                <w:b/>
                <w:bCs/>
              </w:rPr>
              <w:t>Caso de prueba</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3333B2" w14:textId="77777777" w:rsidR="0028108E" w:rsidRPr="0028108E" w:rsidRDefault="00871A0F" w:rsidP="00856A30">
            <w:pPr>
              <w:rPr>
                <w:rFonts w:ascii="Calibri" w:eastAsia="Calibri" w:hAnsi="Calibri" w:cs="Calibri"/>
                <w:color w:val="000000"/>
                <w:lang w:val="es-419"/>
              </w:rPr>
            </w:pPr>
            <w:r w:rsidRPr="00871A0F">
              <w:rPr>
                <w:rFonts w:ascii="Calibri" w:hAnsi="Calibri"/>
              </w:rPr>
              <w:t xml:space="preserve">Prueba de registro de pagos de </w:t>
            </w:r>
            <w:proofErr w:type="spellStart"/>
            <w:r w:rsidRPr="00871A0F">
              <w:rPr>
                <w:rFonts w:ascii="Calibri" w:hAnsi="Calibri"/>
              </w:rPr>
              <w:t>ususarios</w:t>
            </w:r>
            <w:proofErr w:type="spellEnd"/>
          </w:p>
        </w:tc>
      </w:tr>
    </w:tbl>
    <w:p w14:paraId="73EE74DB" w14:textId="77777777" w:rsidR="0028108E" w:rsidRDefault="0028108E" w:rsidP="0028108E">
      <w:pPr>
        <w:spacing w:line="276" w:lineRule="auto"/>
        <w:jc w:val="both"/>
        <w:rPr>
          <w:rFonts w:ascii="Arial" w:hAnsi="Arial" w:cs="Arial"/>
          <w:sz w:val="22"/>
          <w:szCs w:val="22"/>
        </w:rPr>
      </w:pPr>
    </w:p>
    <w:p w14:paraId="1E05E415" w14:textId="77777777" w:rsidR="0028108E" w:rsidRDefault="0028108E" w:rsidP="0028108E">
      <w:pPr>
        <w:spacing w:line="276" w:lineRule="auto"/>
        <w:jc w:val="both"/>
      </w:pPr>
      <w:r>
        <w:t xml:space="preserve">          </w:t>
      </w:r>
    </w:p>
    <w:p w14:paraId="630BAA1B" w14:textId="77777777" w:rsidR="0028108E" w:rsidRDefault="0028108E" w:rsidP="0028108E">
      <w:pPr>
        <w:spacing w:line="276" w:lineRule="auto"/>
        <w:jc w:val="both"/>
      </w:pPr>
      <w:r>
        <w:t xml:space="preserve">          </w:t>
      </w:r>
    </w:p>
    <w:p w14:paraId="5189BBA7" w14:textId="77777777" w:rsidR="0028108E" w:rsidRDefault="0028108E" w:rsidP="0028108E">
      <w:pPr>
        <w:spacing w:line="276" w:lineRule="auto"/>
        <w:jc w:val="both"/>
        <w:rPr>
          <w:rFonts w:ascii="Arial" w:hAnsi="Arial" w:cs="Arial"/>
          <w:sz w:val="22"/>
          <w:szCs w:val="22"/>
        </w:rPr>
      </w:pPr>
    </w:p>
    <w:tbl>
      <w:tblPr>
        <w:tblW w:w="0" w:type="auto"/>
        <w:tblInd w:w="712" w:type="dxa"/>
        <w:tblLook w:val="04A0" w:firstRow="1" w:lastRow="0" w:firstColumn="1" w:lastColumn="0" w:noHBand="0" w:noVBand="1"/>
      </w:tblPr>
      <w:tblGrid>
        <w:gridCol w:w="2212"/>
        <w:gridCol w:w="4170"/>
      </w:tblGrid>
      <w:tr w:rsidR="0028108E" w14:paraId="5F40D7FB"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BF0DA73" w14:textId="77777777" w:rsidR="0028108E" w:rsidRPr="0028108E" w:rsidRDefault="0028108E" w:rsidP="00856A30">
            <w:pPr>
              <w:rPr>
                <w:rFonts w:ascii="Calibri" w:hAnsi="Calibri"/>
              </w:rPr>
            </w:pPr>
            <w:r w:rsidRPr="0028108E">
              <w:rPr>
                <w:rFonts w:ascii="Calibri" w:hAnsi="Calibri"/>
                <w:b/>
                <w:bCs/>
              </w:rPr>
              <w:t>Código</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1F92D04" w14:textId="77777777" w:rsidR="0028108E" w:rsidRPr="0028108E" w:rsidRDefault="0028108E" w:rsidP="00856A30">
            <w:pPr>
              <w:rPr>
                <w:rFonts w:ascii="Calibri" w:hAnsi="Calibri"/>
              </w:rPr>
            </w:pPr>
            <w:r w:rsidRPr="0028108E">
              <w:rPr>
                <w:rFonts w:ascii="Calibri" w:hAnsi="Calibri"/>
              </w:rPr>
              <w:t>CP-007</w:t>
            </w:r>
          </w:p>
        </w:tc>
      </w:tr>
      <w:tr w:rsidR="00871A0F" w14:paraId="3A5DB0B2"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5AA96BE" w14:textId="77777777" w:rsidR="00871A0F" w:rsidRPr="0028108E" w:rsidRDefault="00871A0F" w:rsidP="00871A0F">
            <w:pPr>
              <w:rPr>
                <w:rFonts w:ascii="Calibri" w:hAnsi="Calibri"/>
              </w:rPr>
            </w:pPr>
            <w:r w:rsidRPr="0028108E">
              <w:rPr>
                <w:rFonts w:ascii="Calibri" w:hAnsi="Calibri"/>
                <w:b/>
                <w:bCs/>
              </w:rPr>
              <w:t>Caso de prueba</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C65D9B5" w14:textId="77777777" w:rsidR="00871A0F" w:rsidRPr="0028108E" w:rsidRDefault="00871A0F" w:rsidP="00871A0F">
            <w:pPr>
              <w:rPr>
                <w:rFonts w:ascii="Calibri" w:eastAsia="Calibri" w:hAnsi="Calibri" w:cs="Calibri"/>
                <w:color w:val="000000"/>
                <w:lang w:val="es-419"/>
              </w:rPr>
            </w:pPr>
            <w:r w:rsidRPr="00856A30">
              <w:rPr>
                <w:rFonts w:ascii="Calibri" w:hAnsi="Calibri"/>
              </w:rPr>
              <w:t xml:space="preserve">Prueba de conexión a la base de datos </w:t>
            </w:r>
          </w:p>
        </w:tc>
      </w:tr>
    </w:tbl>
    <w:p w14:paraId="3750827E" w14:textId="77777777" w:rsidR="0028108E" w:rsidRDefault="0028108E" w:rsidP="0028108E">
      <w:pPr>
        <w:spacing w:line="276" w:lineRule="auto"/>
        <w:jc w:val="both"/>
        <w:rPr>
          <w:rFonts w:ascii="Arial" w:hAnsi="Arial" w:cs="Arial"/>
          <w:sz w:val="22"/>
          <w:szCs w:val="22"/>
        </w:rPr>
      </w:pPr>
    </w:p>
    <w:p w14:paraId="26AAEFD8" w14:textId="77777777" w:rsidR="0028108E" w:rsidRDefault="0028108E" w:rsidP="0028108E">
      <w:pPr>
        <w:spacing w:line="276" w:lineRule="auto"/>
        <w:jc w:val="both"/>
      </w:pPr>
      <w:r>
        <w:t xml:space="preserve">          </w:t>
      </w:r>
    </w:p>
    <w:p w14:paraId="06C003AB" w14:textId="77777777" w:rsidR="0028108E" w:rsidRDefault="0028108E" w:rsidP="0028108E">
      <w:pPr>
        <w:spacing w:line="276" w:lineRule="auto"/>
        <w:jc w:val="both"/>
      </w:pPr>
      <w:r>
        <w:t xml:space="preserve">          </w:t>
      </w:r>
    </w:p>
    <w:p w14:paraId="0F597491" w14:textId="77777777" w:rsidR="0028108E" w:rsidRDefault="0028108E" w:rsidP="0028108E">
      <w:pPr>
        <w:spacing w:line="276" w:lineRule="auto"/>
        <w:jc w:val="both"/>
        <w:rPr>
          <w:rFonts w:ascii="Arial" w:hAnsi="Arial" w:cs="Arial"/>
          <w:sz w:val="22"/>
          <w:szCs w:val="22"/>
        </w:rPr>
      </w:pPr>
    </w:p>
    <w:tbl>
      <w:tblPr>
        <w:tblW w:w="0" w:type="auto"/>
        <w:tblInd w:w="712" w:type="dxa"/>
        <w:tblLook w:val="04A0" w:firstRow="1" w:lastRow="0" w:firstColumn="1" w:lastColumn="0" w:noHBand="0" w:noVBand="1"/>
      </w:tblPr>
      <w:tblGrid>
        <w:gridCol w:w="2212"/>
        <w:gridCol w:w="4170"/>
      </w:tblGrid>
      <w:tr w:rsidR="0028108E" w14:paraId="3CF483B5"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5D9900D" w14:textId="77777777" w:rsidR="0028108E" w:rsidRPr="0028108E" w:rsidRDefault="0028108E" w:rsidP="00856A30">
            <w:pPr>
              <w:rPr>
                <w:rFonts w:ascii="Calibri" w:hAnsi="Calibri"/>
              </w:rPr>
            </w:pPr>
            <w:r w:rsidRPr="0028108E">
              <w:rPr>
                <w:rFonts w:ascii="Calibri" w:hAnsi="Calibri"/>
                <w:b/>
                <w:bCs/>
              </w:rPr>
              <w:t>Código</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783776" w14:textId="77777777" w:rsidR="0028108E" w:rsidRPr="0028108E" w:rsidRDefault="0028108E" w:rsidP="00856A30">
            <w:pPr>
              <w:rPr>
                <w:rFonts w:ascii="Calibri" w:hAnsi="Calibri"/>
              </w:rPr>
            </w:pPr>
            <w:r w:rsidRPr="0028108E">
              <w:rPr>
                <w:rFonts w:ascii="Calibri" w:hAnsi="Calibri"/>
              </w:rPr>
              <w:t>CP-008</w:t>
            </w:r>
          </w:p>
        </w:tc>
      </w:tr>
      <w:tr w:rsidR="0028108E" w14:paraId="18083623" w14:textId="77777777" w:rsidTr="0028108E">
        <w:trPr>
          <w:trHeight w:val="461"/>
        </w:trPr>
        <w:tc>
          <w:tcPr>
            <w:tcW w:w="221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B6D886E" w14:textId="77777777" w:rsidR="0028108E" w:rsidRPr="0028108E" w:rsidRDefault="0028108E" w:rsidP="00856A30">
            <w:pPr>
              <w:rPr>
                <w:rFonts w:ascii="Calibri" w:hAnsi="Calibri"/>
              </w:rPr>
            </w:pPr>
            <w:r w:rsidRPr="0028108E">
              <w:rPr>
                <w:rFonts w:ascii="Calibri" w:hAnsi="Calibri"/>
                <w:b/>
                <w:bCs/>
              </w:rPr>
              <w:t>Caso de prueba</w:t>
            </w:r>
          </w:p>
        </w:tc>
        <w:tc>
          <w:tcPr>
            <w:tcW w:w="417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41796FE" w14:textId="77777777" w:rsidR="0028108E" w:rsidRPr="0028108E" w:rsidRDefault="00871A0F" w:rsidP="00856A30">
            <w:pPr>
              <w:rPr>
                <w:rFonts w:ascii="Calibri" w:eastAsia="Calibri" w:hAnsi="Calibri" w:cs="Calibri"/>
                <w:color w:val="000000"/>
                <w:lang w:val="es-419"/>
              </w:rPr>
            </w:pPr>
            <w:r w:rsidRPr="1CECE2E3">
              <w:rPr>
                <w:rFonts w:ascii="Calibri" w:eastAsia="Calibri" w:hAnsi="Calibri" w:cs="Calibri"/>
                <w:sz w:val="22"/>
                <w:szCs w:val="22"/>
                <w:lang w:val="es-419"/>
              </w:rPr>
              <w:t>Prueba de Cerrar sesión</w:t>
            </w:r>
          </w:p>
        </w:tc>
      </w:tr>
    </w:tbl>
    <w:p w14:paraId="0E11A879" w14:textId="77777777" w:rsidR="0028108E" w:rsidRDefault="0028108E" w:rsidP="0028108E">
      <w:pPr>
        <w:spacing w:line="276" w:lineRule="auto"/>
        <w:jc w:val="both"/>
        <w:rPr>
          <w:rFonts w:ascii="Arial" w:hAnsi="Arial" w:cs="Arial"/>
          <w:sz w:val="22"/>
          <w:szCs w:val="22"/>
        </w:rPr>
      </w:pPr>
    </w:p>
    <w:p w14:paraId="5678CF92" w14:textId="77777777" w:rsidR="0028108E" w:rsidRDefault="0028108E" w:rsidP="0028108E">
      <w:pPr>
        <w:spacing w:line="276" w:lineRule="auto"/>
        <w:jc w:val="both"/>
      </w:pPr>
      <w:r>
        <w:t xml:space="preserve">          </w:t>
      </w:r>
    </w:p>
    <w:p w14:paraId="73BFF4EB" w14:textId="77777777" w:rsidR="0028108E" w:rsidRDefault="0028108E" w:rsidP="0028108E">
      <w:pPr>
        <w:spacing w:line="276" w:lineRule="auto"/>
        <w:jc w:val="both"/>
      </w:pPr>
      <w:r>
        <w:t xml:space="preserve">          </w:t>
      </w:r>
    </w:p>
    <w:p w14:paraId="2623D641" w14:textId="77777777" w:rsidR="0028108E" w:rsidRDefault="0028108E" w:rsidP="0028108E">
      <w:pPr>
        <w:spacing w:line="276" w:lineRule="auto"/>
        <w:jc w:val="both"/>
        <w:rPr>
          <w:rFonts w:ascii="Arial" w:hAnsi="Arial" w:cs="Arial"/>
          <w:sz w:val="22"/>
          <w:szCs w:val="22"/>
        </w:rPr>
      </w:pPr>
    </w:p>
    <w:p w14:paraId="47DF5142" w14:textId="77777777" w:rsidR="003477E8" w:rsidRPr="00BF7A4D" w:rsidRDefault="0028108E" w:rsidP="0028108E">
      <w:pPr>
        <w:spacing w:line="276" w:lineRule="auto"/>
        <w:jc w:val="both"/>
        <w:rPr>
          <w:rFonts w:ascii="Arial" w:hAnsi="Arial" w:cs="Arial"/>
          <w:sz w:val="22"/>
          <w:szCs w:val="22"/>
        </w:rPr>
      </w:pPr>
      <w:r>
        <w:t xml:space="preserve">          </w:t>
      </w:r>
    </w:p>
    <w:p w14:paraId="5D3D1C0E" w14:textId="77777777" w:rsidR="003477E8" w:rsidRPr="00025B2A" w:rsidRDefault="003477E8" w:rsidP="00025B2A">
      <w:pPr>
        <w:pStyle w:val="Ttulo2"/>
        <w:numPr>
          <w:ilvl w:val="1"/>
          <w:numId w:val="2"/>
        </w:numPr>
        <w:ind w:left="1418"/>
        <w:rPr>
          <w:rFonts w:ascii="Calibri" w:hAnsi="Calibri" w:cs="Book Antiqua"/>
          <w:i w:val="0"/>
          <w:sz w:val="24"/>
        </w:rPr>
      </w:pPr>
      <w:bookmarkStart w:id="28" w:name="_Toc75630714"/>
      <w:r w:rsidRPr="00025B2A">
        <w:rPr>
          <w:rFonts w:ascii="Calibri" w:hAnsi="Calibri" w:cs="Book Antiqua"/>
          <w:i w:val="0"/>
          <w:sz w:val="24"/>
        </w:rPr>
        <w:t>Reporte de observaciones</w:t>
      </w:r>
      <w:bookmarkEnd w:id="28"/>
    </w:p>
    <w:p w14:paraId="0C6A1F14" w14:textId="77777777" w:rsidR="003477E8" w:rsidRPr="00BF7A4D" w:rsidRDefault="003477E8" w:rsidP="003477E8">
      <w:pPr>
        <w:spacing w:line="276" w:lineRule="auto"/>
        <w:jc w:val="both"/>
        <w:rPr>
          <w:rFonts w:ascii="Arial" w:hAnsi="Arial" w:cs="Arial"/>
          <w:sz w:val="22"/>
          <w:szCs w:val="22"/>
        </w:rPr>
      </w:pPr>
    </w:p>
    <w:p w14:paraId="5E36FB82" w14:textId="6AD55D0C" w:rsidR="00114FD6" w:rsidRPr="00114FD6" w:rsidRDefault="00F83A26" w:rsidP="00114FD6">
      <w:pPr>
        <w:spacing w:line="276" w:lineRule="auto"/>
        <w:jc w:val="both"/>
        <w:rPr>
          <w:rFonts w:ascii="Calibri" w:hAnsi="Calibri"/>
        </w:rPr>
      </w:pPr>
      <w:r w:rsidRPr="00F83A26">
        <w:rPr>
          <w:rFonts w:ascii="Calibri" w:hAnsi="Calibri"/>
        </w:rPr>
        <w:t>Todos los errores identificados durante las pruebas serán documentados en informes de observación que incluirán la gravedad y prioridad para su resolución. La responsabilidad recae en el líder del proyecto o en el equipo de ingeniería de requerimientos si se requiere actualizar el documento de caso de uso. Para cualquier modificación a los requerimientos, se deben presentar solicitudes de cambios que garantizan una revisión antes de que se implemente en el producto.</w:t>
      </w:r>
    </w:p>
    <w:p w14:paraId="7E5BA1BC" w14:textId="77777777" w:rsidR="003477E8" w:rsidRPr="00BF7A4D" w:rsidRDefault="003477E8" w:rsidP="003477E8">
      <w:pPr>
        <w:spacing w:before="240" w:line="276" w:lineRule="auto"/>
        <w:jc w:val="both"/>
        <w:rPr>
          <w:rFonts w:ascii="Arial" w:hAnsi="Arial" w:cs="Arial"/>
          <w:sz w:val="22"/>
          <w:szCs w:val="22"/>
        </w:rPr>
      </w:pPr>
    </w:p>
    <w:p w14:paraId="1C589EA3" w14:textId="77777777" w:rsidR="003477E8" w:rsidRPr="00025B2A" w:rsidRDefault="003477E8" w:rsidP="00025B2A">
      <w:pPr>
        <w:pStyle w:val="Ttulo1"/>
        <w:numPr>
          <w:ilvl w:val="0"/>
          <w:numId w:val="2"/>
        </w:numPr>
        <w:spacing w:before="0" w:after="0"/>
        <w:rPr>
          <w:rFonts w:ascii="Calibri" w:hAnsi="Calibri" w:cs="Book Antiqua"/>
          <w:sz w:val="28"/>
        </w:rPr>
      </w:pPr>
      <w:bookmarkStart w:id="29" w:name="_Toc461691035"/>
      <w:bookmarkStart w:id="30" w:name="_Toc75630715"/>
      <w:r w:rsidRPr="00025B2A">
        <w:rPr>
          <w:rFonts w:ascii="Calibri" w:hAnsi="Calibri" w:cs="Book Antiqua"/>
          <w:sz w:val="28"/>
        </w:rPr>
        <w:t>Ambiente de pruebas</w:t>
      </w:r>
      <w:bookmarkEnd w:id="29"/>
      <w:bookmarkEnd w:id="30"/>
      <w:r w:rsidR="007F33BA">
        <w:rPr>
          <w:rFonts w:ascii="Calibri" w:hAnsi="Calibri" w:cs="Book Antiqua"/>
          <w:sz w:val="28"/>
        </w:rPr>
        <w:t xml:space="preserve"> – realizar todo de aquí en adelante y lo anterior que no </w:t>
      </w:r>
      <w:proofErr w:type="spellStart"/>
      <w:r w:rsidR="007F33BA">
        <w:rPr>
          <w:rFonts w:ascii="Calibri" w:hAnsi="Calibri" w:cs="Book Antiqua"/>
          <w:sz w:val="28"/>
        </w:rPr>
        <w:t>a</w:t>
      </w:r>
      <w:proofErr w:type="spellEnd"/>
      <w:r w:rsidR="007F33BA">
        <w:rPr>
          <w:rFonts w:ascii="Calibri" w:hAnsi="Calibri" w:cs="Book Antiqua"/>
          <w:sz w:val="28"/>
        </w:rPr>
        <w:t xml:space="preserve"> sido modificada</w:t>
      </w:r>
    </w:p>
    <w:p w14:paraId="0ECA9814" w14:textId="77777777" w:rsidR="003477E8" w:rsidRPr="00BF7A4D" w:rsidRDefault="003477E8" w:rsidP="003477E8">
      <w:pPr>
        <w:spacing w:line="276" w:lineRule="auto"/>
        <w:ind w:left="567"/>
        <w:jc w:val="both"/>
        <w:rPr>
          <w:rFonts w:ascii="Arial" w:hAnsi="Arial" w:cs="Arial"/>
          <w:sz w:val="22"/>
          <w:szCs w:val="22"/>
        </w:rPr>
      </w:pPr>
    </w:p>
    <w:p w14:paraId="0D38E7F9" w14:textId="77777777" w:rsidR="003477E8" w:rsidRPr="00025B2A" w:rsidRDefault="003477E8" w:rsidP="00025B2A">
      <w:pPr>
        <w:pStyle w:val="Ttulo2"/>
        <w:numPr>
          <w:ilvl w:val="1"/>
          <w:numId w:val="2"/>
        </w:numPr>
        <w:ind w:left="1418"/>
        <w:rPr>
          <w:rFonts w:ascii="Calibri" w:hAnsi="Calibri" w:cs="Book Antiqua"/>
          <w:i w:val="0"/>
          <w:sz w:val="24"/>
        </w:rPr>
      </w:pPr>
      <w:bookmarkStart w:id="31" w:name="_Toc461691036"/>
      <w:bookmarkStart w:id="32" w:name="_Toc75630716"/>
      <w:r w:rsidRPr="00025B2A">
        <w:rPr>
          <w:rFonts w:ascii="Calibri" w:hAnsi="Calibri" w:cs="Book Antiqua"/>
          <w:i w:val="0"/>
          <w:sz w:val="24"/>
        </w:rPr>
        <w:t>Requerimientos base de hardware</w:t>
      </w:r>
      <w:bookmarkEnd w:id="31"/>
      <w:bookmarkEnd w:id="32"/>
    </w:p>
    <w:p w14:paraId="5B27F17B" w14:textId="77777777" w:rsidR="003477E8" w:rsidRPr="001D2183" w:rsidRDefault="003477E8" w:rsidP="003477E8">
      <w:pPr>
        <w:spacing w:line="276" w:lineRule="auto"/>
        <w:ind w:left="720"/>
        <w:jc w:val="both"/>
        <w:rPr>
          <w:i/>
          <w:color w:val="0000FF"/>
        </w:rPr>
      </w:pP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3BCD2384" w14:textId="77777777" w:rsidTr="0009623A">
        <w:trPr>
          <w:cantSplit/>
        </w:trPr>
        <w:tc>
          <w:tcPr>
            <w:tcW w:w="3261" w:type="dxa"/>
            <w:shd w:val="clear" w:color="auto" w:fill="D9D9D9"/>
          </w:tcPr>
          <w:p w14:paraId="2667D41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7840A9C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63BF452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114FD6" w:rsidRPr="0009623A" w14:paraId="3F70E499" w14:textId="77777777" w:rsidTr="00856A30">
        <w:trPr>
          <w:cantSplit/>
        </w:trPr>
        <w:tc>
          <w:tcPr>
            <w:tcW w:w="3261" w:type="dxa"/>
            <w:shd w:val="clear" w:color="auto" w:fill="auto"/>
            <w:vAlign w:val="center"/>
          </w:tcPr>
          <w:p w14:paraId="47D84ED4" w14:textId="77777777" w:rsidR="00114FD6" w:rsidRPr="0009623A" w:rsidRDefault="00114FD6" w:rsidP="00114FD6">
            <w:pPr>
              <w:pStyle w:val="Textoindependiente"/>
              <w:spacing w:line="276" w:lineRule="auto"/>
              <w:rPr>
                <w:rFonts w:ascii="Calibri Light" w:hAnsi="Calibri Light" w:cs="Calibri Light"/>
                <w:i/>
                <w:color w:val="0000FF"/>
                <w:lang w:val="es-EC"/>
              </w:rPr>
            </w:pPr>
            <w:r w:rsidRPr="00D61DA4">
              <w:rPr>
                <w:rFonts w:ascii="Calibri Light" w:hAnsi="Calibri Light" w:cs="Calibri Light"/>
                <w:iCs/>
                <w:lang w:val="es-EC"/>
              </w:rPr>
              <w:t>Conector JDBC</w:t>
            </w:r>
          </w:p>
        </w:tc>
        <w:tc>
          <w:tcPr>
            <w:tcW w:w="1509" w:type="dxa"/>
            <w:tcBorders>
              <w:right w:val="single" w:sz="4" w:space="0" w:color="auto"/>
            </w:tcBorders>
            <w:shd w:val="clear" w:color="auto" w:fill="FFFFFF"/>
            <w:vAlign w:val="center"/>
          </w:tcPr>
          <w:p w14:paraId="5054E69E" w14:textId="77777777" w:rsidR="00114FD6" w:rsidRPr="0009623A" w:rsidRDefault="00114FD6" w:rsidP="00114FD6">
            <w:pPr>
              <w:spacing w:line="276" w:lineRule="auto"/>
              <w:jc w:val="center"/>
              <w:rPr>
                <w:rFonts w:ascii="Calibri Light" w:hAnsi="Calibri Light" w:cs="Calibri Light"/>
                <w:i/>
                <w:color w:val="0000FF"/>
              </w:rPr>
            </w:pPr>
            <w:r w:rsidRPr="00D61DA4">
              <w:rPr>
                <w:rFonts w:ascii="Calibri Light" w:hAnsi="Calibri Light" w:cs="Calibri Light"/>
              </w:rPr>
              <w:t>1</w:t>
            </w:r>
          </w:p>
        </w:tc>
        <w:tc>
          <w:tcPr>
            <w:tcW w:w="4506" w:type="dxa"/>
            <w:tcBorders>
              <w:left w:val="single" w:sz="4" w:space="0" w:color="auto"/>
            </w:tcBorders>
            <w:shd w:val="clear" w:color="auto" w:fill="FFFFFF"/>
            <w:vAlign w:val="center"/>
          </w:tcPr>
          <w:p w14:paraId="64201FCD" w14:textId="77777777" w:rsidR="00114FD6" w:rsidRPr="0009623A" w:rsidRDefault="00114FD6" w:rsidP="00114FD6">
            <w:pPr>
              <w:spacing w:line="276" w:lineRule="auto"/>
              <w:jc w:val="both"/>
              <w:rPr>
                <w:rFonts w:ascii="Calibri Light" w:hAnsi="Calibri Light" w:cs="Calibri Light"/>
                <w:i/>
                <w:color w:val="0000FF"/>
                <w:lang w:val="en-US"/>
              </w:rPr>
            </w:pPr>
            <w:r w:rsidRPr="00D61DA4">
              <w:rPr>
                <w:rFonts w:ascii="Calibri Light" w:hAnsi="Calibri Light" w:cs="Calibri Light"/>
                <w:iCs/>
                <w:lang w:val="en-US"/>
              </w:rPr>
              <w:t>JDBC - Version1.51+</w:t>
            </w:r>
          </w:p>
        </w:tc>
      </w:tr>
      <w:tr w:rsidR="00114FD6" w:rsidRPr="0009623A" w14:paraId="6B714448" w14:textId="77777777" w:rsidTr="00856A30">
        <w:trPr>
          <w:cantSplit/>
        </w:trPr>
        <w:tc>
          <w:tcPr>
            <w:tcW w:w="3261" w:type="dxa"/>
            <w:shd w:val="clear" w:color="auto" w:fill="auto"/>
            <w:vAlign w:val="center"/>
          </w:tcPr>
          <w:p w14:paraId="68FE955A" w14:textId="77777777" w:rsidR="00114FD6" w:rsidRPr="0009623A" w:rsidRDefault="00114FD6" w:rsidP="00114FD6">
            <w:pPr>
              <w:pStyle w:val="Textoindependiente"/>
              <w:spacing w:line="276" w:lineRule="auto"/>
              <w:rPr>
                <w:rFonts w:ascii="Calibri Light" w:hAnsi="Calibri Light" w:cs="Calibri Light"/>
                <w:i/>
                <w:color w:val="0000FF"/>
                <w:lang w:val="es-EC"/>
              </w:rPr>
            </w:pPr>
            <w:r w:rsidRPr="00D61DA4">
              <w:rPr>
                <w:rFonts w:ascii="Calibri Light" w:hAnsi="Calibri Light" w:cs="Calibri Light"/>
                <w:iCs/>
                <w:lang w:val="es-EC"/>
              </w:rPr>
              <w:t>MySQL Server</w:t>
            </w:r>
          </w:p>
        </w:tc>
        <w:tc>
          <w:tcPr>
            <w:tcW w:w="1509" w:type="dxa"/>
            <w:tcBorders>
              <w:right w:val="single" w:sz="4" w:space="0" w:color="auto"/>
            </w:tcBorders>
            <w:shd w:val="clear" w:color="auto" w:fill="FFFFFF"/>
            <w:vAlign w:val="center"/>
          </w:tcPr>
          <w:p w14:paraId="09B47A63" w14:textId="77777777" w:rsidR="00114FD6" w:rsidRPr="0009623A" w:rsidRDefault="00114FD6" w:rsidP="00114FD6">
            <w:pPr>
              <w:spacing w:line="276" w:lineRule="auto"/>
              <w:ind w:firstLine="34"/>
              <w:jc w:val="center"/>
              <w:rPr>
                <w:rFonts w:ascii="Calibri Light" w:hAnsi="Calibri Light" w:cs="Calibri Light"/>
                <w:i/>
                <w:color w:val="0000FF"/>
              </w:rPr>
            </w:pPr>
            <w:r w:rsidRPr="00D61DA4">
              <w:rPr>
                <w:rFonts w:ascii="Calibri Light" w:hAnsi="Calibri Light" w:cs="Calibri Light"/>
              </w:rPr>
              <w:t>1</w:t>
            </w:r>
          </w:p>
        </w:tc>
        <w:tc>
          <w:tcPr>
            <w:tcW w:w="4506" w:type="dxa"/>
            <w:tcBorders>
              <w:left w:val="single" w:sz="4" w:space="0" w:color="auto"/>
            </w:tcBorders>
            <w:shd w:val="clear" w:color="auto" w:fill="FFFFFF"/>
            <w:vAlign w:val="center"/>
          </w:tcPr>
          <w:p w14:paraId="6BC7CF86" w14:textId="77777777" w:rsidR="00114FD6" w:rsidRPr="0009623A" w:rsidRDefault="00114FD6" w:rsidP="00114FD6">
            <w:pPr>
              <w:spacing w:line="276" w:lineRule="auto"/>
              <w:ind w:firstLine="34"/>
              <w:jc w:val="both"/>
              <w:rPr>
                <w:rFonts w:ascii="Calibri Light" w:hAnsi="Calibri Light" w:cs="Calibri Light"/>
                <w:i/>
                <w:color w:val="0000FF"/>
              </w:rPr>
            </w:pPr>
            <w:r w:rsidRPr="00D61DA4">
              <w:rPr>
                <w:rFonts w:ascii="Calibri Light" w:hAnsi="Calibri Light" w:cs="Calibri Light"/>
                <w:iCs/>
              </w:rPr>
              <w:t xml:space="preserve">Server Local - </w:t>
            </w:r>
            <w:proofErr w:type="spellStart"/>
            <w:r w:rsidRPr="00D61DA4">
              <w:rPr>
                <w:rFonts w:ascii="Calibri Light" w:hAnsi="Calibri Light" w:cs="Calibri Light"/>
                <w:iCs/>
              </w:rPr>
              <w:t>version</w:t>
            </w:r>
            <w:proofErr w:type="spellEnd"/>
            <w:r w:rsidRPr="00D61DA4">
              <w:rPr>
                <w:rFonts w:ascii="Calibri Light" w:hAnsi="Calibri Light" w:cs="Calibri Light"/>
                <w:iCs/>
              </w:rPr>
              <w:t xml:space="preserve"> 5.7</w:t>
            </w:r>
          </w:p>
        </w:tc>
      </w:tr>
      <w:tr w:rsidR="00114FD6" w:rsidRPr="0009623A" w14:paraId="3C692475" w14:textId="77777777" w:rsidTr="00856A30">
        <w:trPr>
          <w:cantSplit/>
        </w:trPr>
        <w:tc>
          <w:tcPr>
            <w:tcW w:w="3261" w:type="dxa"/>
            <w:shd w:val="clear" w:color="auto" w:fill="auto"/>
            <w:vAlign w:val="center"/>
          </w:tcPr>
          <w:p w14:paraId="7355810E" w14:textId="77777777" w:rsidR="00114FD6" w:rsidRPr="0009623A" w:rsidRDefault="00114FD6" w:rsidP="00114FD6">
            <w:pPr>
              <w:pStyle w:val="Textoindependiente"/>
              <w:spacing w:line="276" w:lineRule="auto"/>
              <w:rPr>
                <w:rFonts w:ascii="Calibri Light" w:hAnsi="Calibri Light" w:cs="Calibri Light"/>
                <w:i/>
                <w:color w:val="0000FF"/>
                <w:lang w:val="es-EC"/>
              </w:rPr>
            </w:pPr>
            <w:proofErr w:type="spellStart"/>
            <w:proofErr w:type="gramStart"/>
            <w:r w:rsidRPr="00D61DA4">
              <w:rPr>
                <w:rFonts w:ascii="Calibri Light" w:hAnsi="Calibri Light" w:cs="Calibri Light"/>
                <w:iCs/>
                <w:lang w:val="es-EC"/>
              </w:rPr>
              <w:t>Debug</w:t>
            </w:r>
            <w:proofErr w:type="spellEnd"/>
            <w:r w:rsidRPr="00D61DA4">
              <w:rPr>
                <w:rFonts w:ascii="Calibri Light" w:hAnsi="Calibri Light" w:cs="Calibri Light"/>
                <w:iCs/>
                <w:lang w:val="es-EC"/>
              </w:rPr>
              <w:t xml:space="preserve">  Run</w:t>
            </w:r>
            <w:proofErr w:type="gramEnd"/>
            <w:r w:rsidRPr="00D61DA4">
              <w:rPr>
                <w:rFonts w:ascii="Calibri Light" w:hAnsi="Calibri Light" w:cs="Calibri Light"/>
                <w:iCs/>
                <w:lang w:val="es-EC"/>
              </w:rPr>
              <w:t xml:space="preserve"> </w:t>
            </w:r>
            <w:proofErr w:type="spellStart"/>
            <w:r w:rsidRPr="00D61DA4">
              <w:rPr>
                <w:rFonts w:ascii="Calibri Light" w:hAnsi="Calibri Light" w:cs="Calibri Light"/>
                <w:iCs/>
                <w:lang w:val="es-EC"/>
              </w:rPr>
              <w:t>Mode</w:t>
            </w:r>
            <w:proofErr w:type="spellEnd"/>
          </w:p>
        </w:tc>
        <w:tc>
          <w:tcPr>
            <w:tcW w:w="1509" w:type="dxa"/>
            <w:tcBorders>
              <w:right w:val="single" w:sz="4" w:space="0" w:color="auto"/>
            </w:tcBorders>
            <w:shd w:val="clear" w:color="auto" w:fill="FFFFFF"/>
            <w:vAlign w:val="center"/>
          </w:tcPr>
          <w:p w14:paraId="3244DC84" w14:textId="77777777" w:rsidR="00114FD6" w:rsidRPr="0009623A" w:rsidRDefault="00114FD6" w:rsidP="00114FD6">
            <w:pPr>
              <w:pStyle w:val="infoblue0"/>
              <w:spacing w:after="0" w:line="276" w:lineRule="auto"/>
              <w:ind w:left="0"/>
              <w:jc w:val="center"/>
              <w:rPr>
                <w:rFonts w:ascii="Calibri Light" w:hAnsi="Calibri Light" w:cs="Calibri Light"/>
                <w:iCs w:val="0"/>
                <w:sz w:val="24"/>
                <w:szCs w:val="24"/>
                <w:lang w:val="es-EC"/>
              </w:rPr>
            </w:pPr>
            <w:r w:rsidRPr="00D61DA4">
              <w:rPr>
                <w:rFonts w:ascii="Calibri Light" w:hAnsi="Calibri Light" w:cs="Calibri Light"/>
                <w:i w:val="0"/>
                <w:iCs w:val="0"/>
                <w:color w:val="auto"/>
                <w:sz w:val="24"/>
                <w:szCs w:val="24"/>
                <w:lang w:val="es-EC"/>
              </w:rPr>
              <w:t>2</w:t>
            </w:r>
          </w:p>
        </w:tc>
        <w:tc>
          <w:tcPr>
            <w:tcW w:w="4506" w:type="dxa"/>
            <w:tcBorders>
              <w:left w:val="single" w:sz="4" w:space="0" w:color="auto"/>
            </w:tcBorders>
            <w:shd w:val="clear" w:color="auto" w:fill="FFFFFF"/>
            <w:vAlign w:val="center"/>
          </w:tcPr>
          <w:p w14:paraId="16CC731F" w14:textId="77777777" w:rsidR="00114FD6" w:rsidRPr="0009623A" w:rsidRDefault="00114FD6" w:rsidP="00114FD6">
            <w:pPr>
              <w:pStyle w:val="infoblue0"/>
              <w:spacing w:after="0" w:line="276" w:lineRule="auto"/>
              <w:ind w:left="0"/>
              <w:jc w:val="both"/>
              <w:rPr>
                <w:rFonts w:ascii="Calibri Light" w:hAnsi="Calibri Light" w:cs="Calibri Light"/>
                <w:iCs w:val="0"/>
                <w:sz w:val="24"/>
                <w:szCs w:val="24"/>
              </w:rPr>
            </w:pPr>
            <w:r w:rsidRPr="00D61DA4">
              <w:rPr>
                <w:rFonts w:ascii="Calibri Light" w:hAnsi="Calibri Light" w:cs="Calibri Light"/>
                <w:i w:val="0"/>
                <w:color w:val="auto"/>
                <w:sz w:val="24"/>
                <w:szCs w:val="24"/>
              </w:rPr>
              <w:t>Debug Paso a Paso</w:t>
            </w:r>
          </w:p>
        </w:tc>
      </w:tr>
      <w:tr w:rsidR="00114FD6" w:rsidRPr="0009623A" w14:paraId="6DA1433E" w14:textId="77777777" w:rsidTr="00856A30">
        <w:trPr>
          <w:cantSplit/>
        </w:trPr>
        <w:tc>
          <w:tcPr>
            <w:tcW w:w="3261" w:type="dxa"/>
            <w:shd w:val="clear" w:color="auto" w:fill="auto"/>
            <w:vAlign w:val="center"/>
          </w:tcPr>
          <w:p w14:paraId="28A87F30" w14:textId="77777777" w:rsidR="00114FD6" w:rsidRPr="0009623A" w:rsidRDefault="00114FD6" w:rsidP="00114FD6">
            <w:pPr>
              <w:pStyle w:val="Textoindependiente"/>
              <w:spacing w:line="276" w:lineRule="auto"/>
              <w:rPr>
                <w:rFonts w:ascii="Calibri Light" w:hAnsi="Calibri Light" w:cs="Calibri Light"/>
                <w:i/>
                <w:color w:val="0000FF"/>
                <w:lang w:val="es-EC"/>
              </w:rPr>
            </w:pPr>
            <w:r w:rsidRPr="00D61DA4">
              <w:rPr>
                <w:rFonts w:ascii="Calibri Light" w:hAnsi="Calibri Light" w:cs="Calibri Light"/>
                <w:iCs/>
                <w:lang w:val="es-EC"/>
              </w:rPr>
              <w:t>Servidor de alojamiento</w:t>
            </w:r>
          </w:p>
        </w:tc>
        <w:tc>
          <w:tcPr>
            <w:tcW w:w="1509" w:type="dxa"/>
            <w:tcBorders>
              <w:right w:val="single" w:sz="4" w:space="0" w:color="auto"/>
            </w:tcBorders>
            <w:shd w:val="clear" w:color="auto" w:fill="FFFFFF"/>
            <w:vAlign w:val="center"/>
          </w:tcPr>
          <w:p w14:paraId="63241061" w14:textId="77777777" w:rsidR="00114FD6" w:rsidRPr="0009623A" w:rsidRDefault="00114FD6" w:rsidP="00114FD6">
            <w:pPr>
              <w:spacing w:line="276" w:lineRule="auto"/>
              <w:jc w:val="center"/>
              <w:rPr>
                <w:rFonts w:ascii="Calibri Light" w:hAnsi="Calibri Light" w:cs="Calibri Light"/>
                <w:i/>
                <w:color w:val="0000FF"/>
              </w:rPr>
            </w:pPr>
            <w:r w:rsidRPr="00D61DA4">
              <w:rPr>
                <w:rFonts w:ascii="Calibri Light" w:hAnsi="Calibri Light" w:cs="Calibri Light"/>
              </w:rPr>
              <w:t>1</w:t>
            </w:r>
          </w:p>
        </w:tc>
        <w:tc>
          <w:tcPr>
            <w:tcW w:w="4506" w:type="dxa"/>
            <w:tcBorders>
              <w:left w:val="single" w:sz="4" w:space="0" w:color="auto"/>
            </w:tcBorders>
            <w:shd w:val="clear" w:color="auto" w:fill="FFFFFF"/>
            <w:vAlign w:val="center"/>
          </w:tcPr>
          <w:p w14:paraId="79953F10" w14:textId="77777777" w:rsidR="00114FD6" w:rsidRPr="0009623A" w:rsidRDefault="00114FD6" w:rsidP="00114FD6">
            <w:pPr>
              <w:spacing w:line="276" w:lineRule="auto"/>
              <w:jc w:val="both"/>
              <w:rPr>
                <w:rFonts w:ascii="Calibri Light" w:hAnsi="Calibri Light" w:cs="Calibri Light"/>
                <w:i/>
                <w:color w:val="0000FF"/>
              </w:rPr>
            </w:pPr>
            <w:proofErr w:type="spellStart"/>
            <w:r w:rsidRPr="00D61DA4">
              <w:rPr>
                <w:rFonts w:ascii="Calibri Light" w:hAnsi="Calibri Light" w:cs="Calibri Light"/>
              </w:rPr>
              <w:t>FreeHosting</w:t>
            </w:r>
            <w:proofErr w:type="spellEnd"/>
            <w:r w:rsidRPr="00D61DA4">
              <w:rPr>
                <w:rFonts w:ascii="Calibri Light" w:hAnsi="Calibri Light" w:cs="Calibri Light"/>
              </w:rPr>
              <w:t xml:space="preserve"> - Gratuito</w:t>
            </w:r>
          </w:p>
        </w:tc>
      </w:tr>
      <w:tr w:rsidR="00114FD6" w:rsidRPr="0009623A" w14:paraId="7E5FC9D8" w14:textId="77777777" w:rsidTr="00856A30">
        <w:trPr>
          <w:cantSplit/>
        </w:trPr>
        <w:tc>
          <w:tcPr>
            <w:tcW w:w="3261" w:type="dxa"/>
            <w:shd w:val="clear" w:color="auto" w:fill="auto"/>
            <w:vAlign w:val="center"/>
          </w:tcPr>
          <w:p w14:paraId="5E9D9A3B" w14:textId="77777777" w:rsidR="00114FD6" w:rsidRPr="0009623A" w:rsidRDefault="00114FD6" w:rsidP="00114FD6">
            <w:pPr>
              <w:pStyle w:val="Textoindependiente"/>
              <w:spacing w:line="276" w:lineRule="auto"/>
              <w:rPr>
                <w:rFonts w:ascii="Calibri Light" w:hAnsi="Calibri Light" w:cs="Calibri Light"/>
                <w:color w:val="0000FF"/>
                <w:lang w:val="es-EC"/>
              </w:rPr>
            </w:pPr>
          </w:p>
        </w:tc>
        <w:tc>
          <w:tcPr>
            <w:tcW w:w="1509" w:type="dxa"/>
            <w:tcBorders>
              <w:right w:val="single" w:sz="4" w:space="0" w:color="auto"/>
            </w:tcBorders>
            <w:shd w:val="clear" w:color="auto" w:fill="FFFFFF"/>
            <w:vAlign w:val="center"/>
          </w:tcPr>
          <w:p w14:paraId="5F32BB40" w14:textId="77777777" w:rsidR="00114FD6" w:rsidRPr="0009623A" w:rsidRDefault="00114FD6" w:rsidP="00114FD6">
            <w:pPr>
              <w:spacing w:line="276" w:lineRule="auto"/>
              <w:jc w:val="both"/>
              <w:rPr>
                <w:rFonts w:ascii="Calibri Light" w:hAnsi="Calibri Light" w:cs="Calibri Light"/>
                <w:color w:val="0000FF"/>
              </w:rPr>
            </w:pPr>
          </w:p>
        </w:tc>
        <w:tc>
          <w:tcPr>
            <w:tcW w:w="4506" w:type="dxa"/>
            <w:tcBorders>
              <w:left w:val="single" w:sz="4" w:space="0" w:color="auto"/>
            </w:tcBorders>
            <w:shd w:val="clear" w:color="auto" w:fill="FFFFFF"/>
            <w:vAlign w:val="center"/>
          </w:tcPr>
          <w:p w14:paraId="38465CB8" w14:textId="77777777" w:rsidR="00114FD6" w:rsidRPr="0009623A" w:rsidRDefault="00114FD6" w:rsidP="00114FD6">
            <w:pPr>
              <w:spacing w:line="276" w:lineRule="auto"/>
              <w:jc w:val="both"/>
              <w:rPr>
                <w:rFonts w:ascii="Calibri Light" w:hAnsi="Calibri Light" w:cs="Calibri Light"/>
                <w:color w:val="0000FF"/>
              </w:rPr>
            </w:pPr>
          </w:p>
        </w:tc>
      </w:tr>
    </w:tbl>
    <w:p w14:paraId="3BCF5CDA" w14:textId="77777777" w:rsidR="003477E8" w:rsidRDefault="003477E8" w:rsidP="003477E8">
      <w:pPr>
        <w:spacing w:line="276" w:lineRule="auto"/>
        <w:jc w:val="both"/>
        <w:rPr>
          <w:rFonts w:ascii="Arial" w:hAnsi="Arial" w:cs="Arial"/>
          <w:sz w:val="22"/>
          <w:szCs w:val="22"/>
        </w:rPr>
      </w:pPr>
    </w:p>
    <w:p w14:paraId="1D29FAED" w14:textId="77777777" w:rsidR="003477E8" w:rsidRPr="00025B2A" w:rsidRDefault="003477E8" w:rsidP="00025B2A">
      <w:pPr>
        <w:pStyle w:val="Ttulo2"/>
        <w:numPr>
          <w:ilvl w:val="1"/>
          <w:numId w:val="2"/>
        </w:numPr>
        <w:ind w:left="1418"/>
        <w:rPr>
          <w:rFonts w:ascii="Calibri" w:hAnsi="Calibri" w:cs="Book Antiqua"/>
          <w:i w:val="0"/>
          <w:sz w:val="24"/>
        </w:rPr>
      </w:pPr>
      <w:bookmarkStart w:id="33" w:name="_Toc461691037"/>
      <w:bookmarkStart w:id="34" w:name="_Toc75630717"/>
      <w:r w:rsidRPr="00025B2A">
        <w:rPr>
          <w:rFonts w:ascii="Calibri" w:hAnsi="Calibri" w:cs="Book Antiqua"/>
          <w:i w:val="0"/>
          <w:sz w:val="24"/>
        </w:rPr>
        <w:t>Requerimientos base de software en el ambiente de pruebas</w:t>
      </w:r>
      <w:bookmarkEnd w:id="33"/>
      <w:bookmarkEnd w:id="34"/>
    </w:p>
    <w:p w14:paraId="6E8C26DE" w14:textId="77777777" w:rsidR="003477E8" w:rsidRPr="001D2183" w:rsidRDefault="003477E8" w:rsidP="003477E8">
      <w:pPr>
        <w:spacing w:line="276" w:lineRule="auto"/>
        <w:ind w:left="720"/>
        <w:jc w:val="both"/>
        <w:rPr>
          <w:i/>
          <w:color w:val="0000FF"/>
        </w:rPr>
      </w:pP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0A519FE2" w14:textId="77777777" w:rsidTr="0009623A">
        <w:trPr>
          <w:cantSplit/>
        </w:trPr>
        <w:tc>
          <w:tcPr>
            <w:tcW w:w="3261" w:type="dxa"/>
            <w:shd w:val="clear" w:color="auto" w:fill="D9D9D9"/>
          </w:tcPr>
          <w:p w14:paraId="11BC0B83"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7612539D"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381EA2A0"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114FD6" w:rsidRPr="0009623A" w14:paraId="6E466CD9" w14:textId="77777777" w:rsidTr="00856A30">
        <w:trPr>
          <w:cantSplit/>
        </w:trPr>
        <w:tc>
          <w:tcPr>
            <w:tcW w:w="3261" w:type="dxa"/>
            <w:shd w:val="clear" w:color="auto" w:fill="auto"/>
            <w:vAlign w:val="center"/>
          </w:tcPr>
          <w:p w14:paraId="786F46B6" w14:textId="77777777" w:rsidR="00114FD6" w:rsidRPr="0009623A" w:rsidRDefault="00114FD6" w:rsidP="00114FD6">
            <w:pPr>
              <w:pStyle w:val="Textoindependiente"/>
              <w:spacing w:line="276" w:lineRule="auto"/>
              <w:rPr>
                <w:rFonts w:ascii="Calibri Light" w:hAnsi="Calibri Light" w:cs="Calibri Light"/>
                <w:i/>
                <w:color w:val="0000FF"/>
                <w:lang w:val="es-EC"/>
              </w:rPr>
            </w:pPr>
            <w:r w:rsidRPr="00D61DA4">
              <w:rPr>
                <w:rFonts w:ascii="Calibri Light" w:hAnsi="Calibri Light" w:cs="Calibri Light"/>
                <w:lang w:val="es-EC"/>
              </w:rPr>
              <w:t>Apache</w:t>
            </w:r>
          </w:p>
        </w:tc>
        <w:tc>
          <w:tcPr>
            <w:tcW w:w="1275" w:type="dxa"/>
            <w:tcBorders>
              <w:right w:val="single" w:sz="4" w:space="0" w:color="auto"/>
            </w:tcBorders>
            <w:shd w:val="clear" w:color="auto" w:fill="FFFFFF"/>
            <w:vAlign w:val="center"/>
          </w:tcPr>
          <w:p w14:paraId="5FF8BB5C"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rPr>
              <w:t>2.0</w:t>
            </w:r>
          </w:p>
        </w:tc>
        <w:tc>
          <w:tcPr>
            <w:tcW w:w="4786" w:type="dxa"/>
            <w:tcBorders>
              <w:left w:val="single" w:sz="4" w:space="0" w:color="auto"/>
            </w:tcBorders>
            <w:shd w:val="clear" w:color="auto" w:fill="FFFFFF"/>
            <w:vAlign w:val="center"/>
          </w:tcPr>
          <w:p w14:paraId="6438B361"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Servidor http para local</w:t>
            </w:r>
          </w:p>
        </w:tc>
      </w:tr>
      <w:tr w:rsidR="00114FD6" w:rsidRPr="0009623A" w14:paraId="0C847F93" w14:textId="77777777" w:rsidTr="00856A30">
        <w:trPr>
          <w:cantSplit/>
        </w:trPr>
        <w:tc>
          <w:tcPr>
            <w:tcW w:w="3261" w:type="dxa"/>
            <w:shd w:val="clear" w:color="auto" w:fill="auto"/>
            <w:vAlign w:val="center"/>
          </w:tcPr>
          <w:p w14:paraId="1ECAAE28" w14:textId="77777777" w:rsidR="00114FD6" w:rsidRPr="0009623A" w:rsidRDefault="00114FD6" w:rsidP="00114FD6">
            <w:pPr>
              <w:pStyle w:val="Textoindependiente"/>
              <w:spacing w:line="276" w:lineRule="auto"/>
              <w:rPr>
                <w:rFonts w:ascii="Calibri Light" w:hAnsi="Calibri Light" w:cs="Calibri Light"/>
                <w:i/>
                <w:color w:val="0000FF"/>
                <w:lang w:val="es-EC"/>
              </w:rPr>
            </w:pPr>
            <w:r w:rsidRPr="00D61DA4">
              <w:rPr>
                <w:rFonts w:ascii="Calibri Light" w:hAnsi="Calibri Light" w:cs="Calibri Light"/>
                <w:iCs/>
                <w:lang w:val="es-EC"/>
              </w:rPr>
              <w:t>Windows SO</w:t>
            </w:r>
          </w:p>
        </w:tc>
        <w:tc>
          <w:tcPr>
            <w:tcW w:w="1275" w:type="dxa"/>
            <w:tcBorders>
              <w:right w:val="single" w:sz="4" w:space="0" w:color="auto"/>
            </w:tcBorders>
            <w:shd w:val="clear" w:color="auto" w:fill="FFFFFF"/>
            <w:vAlign w:val="center"/>
          </w:tcPr>
          <w:p w14:paraId="6087E89B" w14:textId="77777777" w:rsidR="00114FD6" w:rsidRPr="0009623A" w:rsidRDefault="00114FD6" w:rsidP="00114FD6">
            <w:pPr>
              <w:spacing w:line="276" w:lineRule="auto"/>
              <w:ind w:firstLine="34"/>
              <w:jc w:val="both"/>
              <w:rPr>
                <w:rFonts w:ascii="Calibri Light" w:hAnsi="Calibri Light" w:cs="Calibri Light"/>
                <w:i/>
                <w:color w:val="0000FF"/>
              </w:rPr>
            </w:pPr>
          </w:p>
        </w:tc>
        <w:tc>
          <w:tcPr>
            <w:tcW w:w="4786" w:type="dxa"/>
            <w:tcBorders>
              <w:left w:val="single" w:sz="4" w:space="0" w:color="auto"/>
            </w:tcBorders>
            <w:shd w:val="clear" w:color="auto" w:fill="FFFFFF"/>
            <w:vAlign w:val="center"/>
          </w:tcPr>
          <w:p w14:paraId="58F3655D" w14:textId="77777777" w:rsidR="00114FD6" w:rsidRPr="0009623A" w:rsidRDefault="00114FD6" w:rsidP="00114FD6">
            <w:pPr>
              <w:spacing w:line="276" w:lineRule="auto"/>
              <w:ind w:firstLine="34"/>
              <w:jc w:val="both"/>
              <w:rPr>
                <w:rFonts w:ascii="Calibri Light" w:hAnsi="Calibri Light" w:cs="Calibri Light"/>
                <w:i/>
                <w:color w:val="0000FF"/>
              </w:rPr>
            </w:pPr>
            <w:r w:rsidRPr="00D61DA4">
              <w:rPr>
                <w:rFonts w:ascii="Calibri Light" w:hAnsi="Calibri Light" w:cs="Calibri Light"/>
              </w:rPr>
              <w:t>Sistema Operativo</w:t>
            </w:r>
          </w:p>
        </w:tc>
      </w:tr>
      <w:tr w:rsidR="00114FD6" w:rsidRPr="0009623A" w14:paraId="7F4A51AC" w14:textId="77777777" w:rsidTr="00856A30">
        <w:trPr>
          <w:cantSplit/>
        </w:trPr>
        <w:tc>
          <w:tcPr>
            <w:tcW w:w="3261" w:type="dxa"/>
            <w:shd w:val="clear" w:color="auto" w:fill="auto"/>
            <w:vAlign w:val="center"/>
          </w:tcPr>
          <w:p w14:paraId="521ED543" w14:textId="77777777" w:rsidR="00114FD6" w:rsidRPr="0009623A" w:rsidRDefault="00114FD6" w:rsidP="00114FD6">
            <w:pPr>
              <w:pStyle w:val="Textoindependiente"/>
              <w:spacing w:line="276" w:lineRule="auto"/>
              <w:rPr>
                <w:rFonts w:ascii="Calibri Light" w:hAnsi="Calibri Light" w:cs="Calibri Light"/>
                <w:i/>
                <w:color w:val="0000FF"/>
                <w:lang w:val="es-EC"/>
              </w:rPr>
            </w:pPr>
            <w:proofErr w:type="spellStart"/>
            <w:r w:rsidRPr="00D61DA4">
              <w:rPr>
                <w:rFonts w:ascii="Calibri Light" w:hAnsi="Calibri Light" w:cs="Calibri Light"/>
                <w:iCs/>
                <w:lang w:val="es-EC"/>
              </w:rPr>
              <w:t>Php</w:t>
            </w:r>
            <w:proofErr w:type="spellEnd"/>
            <w:r w:rsidRPr="00D61DA4">
              <w:rPr>
                <w:rFonts w:ascii="Calibri Light" w:hAnsi="Calibri Light" w:cs="Calibri Light"/>
                <w:iCs/>
                <w:lang w:val="es-EC"/>
              </w:rPr>
              <w:t xml:space="preserve"> </w:t>
            </w:r>
            <w:proofErr w:type="spellStart"/>
            <w:r w:rsidRPr="00D61DA4">
              <w:rPr>
                <w:rFonts w:ascii="Calibri Light" w:hAnsi="Calibri Light" w:cs="Calibri Light"/>
                <w:iCs/>
                <w:lang w:val="es-EC"/>
              </w:rPr>
              <w:t>My</w:t>
            </w:r>
            <w:proofErr w:type="spellEnd"/>
            <w:r w:rsidRPr="00D61DA4">
              <w:rPr>
                <w:rFonts w:ascii="Calibri Light" w:hAnsi="Calibri Light" w:cs="Calibri Light"/>
                <w:iCs/>
                <w:lang w:val="es-EC"/>
              </w:rPr>
              <w:t xml:space="preserve"> </w:t>
            </w:r>
            <w:proofErr w:type="spellStart"/>
            <w:r w:rsidRPr="00D61DA4">
              <w:rPr>
                <w:rFonts w:ascii="Calibri Light" w:hAnsi="Calibri Light" w:cs="Calibri Light"/>
                <w:iCs/>
                <w:lang w:val="es-EC"/>
              </w:rPr>
              <w:t>Admin</w:t>
            </w:r>
            <w:proofErr w:type="spellEnd"/>
          </w:p>
        </w:tc>
        <w:tc>
          <w:tcPr>
            <w:tcW w:w="1275" w:type="dxa"/>
            <w:tcBorders>
              <w:right w:val="single" w:sz="4" w:space="0" w:color="auto"/>
            </w:tcBorders>
            <w:shd w:val="clear" w:color="auto" w:fill="FFFFFF"/>
            <w:vAlign w:val="center"/>
          </w:tcPr>
          <w:p w14:paraId="03E84149" w14:textId="77777777" w:rsidR="00114FD6" w:rsidRPr="0009623A" w:rsidRDefault="00114FD6" w:rsidP="00114FD6">
            <w:pPr>
              <w:pStyle w:val="infoblue0"/>
              <w:spacing w:after="0" w:line="276" w:lineRule="auto"/>
              <w:ind w:left="0"/>
              <w:jc w:val="both"/>
              <w:rPr>
                <w:rFonts w:ascii="Calibri Light" w:hAnsi="Calibri Light" w:cs="Calibri Light"/>
                <w:iCs w:val="0"/>
                <w:sz w:val="24"/>
                <w:szCs w:val="24"/>
                <w:lang w:val="es-EC"/>
              </w:rPr>
            </w:pPr>
            <w:r w:rsidRPr="00D61DA4">
              <w:rPr>
                <w:rFonts w:ascii="Calibri Light" w:hAnsi="Calibri Light" w:cs="Calibri Light"/>
                <w:i w:val="0"/>
                <w:iCs w:val="0"/>
                <w:color w:val="auto"/>
                <w:sz w:val="24"/>
                <w:szCs w:val="24"/>
                <w:lang w:val="es-EC"/>
              </w:rPr>
              <w:t>5.0</w:t>
            </w:r>
          </w:p>
        </w:tc>
        <w:tc>
          <w:tcPr>
            <w:tcW w:w="4786" w:type="dxa"/>
            <w:tcBorders>
              <w:left w:val="single" w:sz="4" w:space="0" w:color="auto"/>
            </w:tcBorders>
            <w:shd w:val="clear" w:color="auto" w:fill="FFFFFF"/>
            <w:vAlign w:val="center"/>
          </w:tcPr>
          <w:p w14:paraId="001D4E1D" w14:textId="77777777" w:rsidR="00114FD6" w:rsidRPr="0009623A" w:rsidRDefault="00114FD6" w:rsidP="00114FD6">
            <w:pPr>
              <w:pStyle w:val="infoblue0"/>
              <w:spacing w:after="0" w:line="276" w:lineRule="auto"/>
              <w:ind w:left="0"/>
              <w:jc w:val="both"/>
              <w:rPr>
                <w:rFonts w:ascii="Calibri Light" w:hAnsi="Calibri Light" w:cs="Calibri Light"/>
                <w:iCs w:val="0"/>
                <w:sz w:val="24"/>
                <w:szCs w:val="24"/>
              </w:rPr>
            </w:pPr>
            <w:r w:rsidRPr="00D61DA4">
              <w:rPr>
                <w:rFonts w:ascii="Calibri Light" w:hAnsi="Calibri Light" w:cs="Calibri Light"/>
                <w:i w:val="0"/>
                <w:color w:val="auto"/>
                <w:sz w:val="24"/>
                <w:szCs w:val="24"/>
              </w:rPr>
              <w:t>Alternativa a MySQL Workbench</w:t>
            </w:r>
          </w:p>
        </w:tc>
      </w:tr>
      <w:tr w:rsidR="00114FD6" w:rsidRPr="0009623A" w14:paraId="13358CDE" w14:textId="77777777" w:rsidTr="00856A30">
        <w:trPr>
          <w:cantSplit/>
        </w:trPr>
        <w:tc>
          <w:tcPr>
            <w:tcW w:w="3261" w:type="dxa"/>
            <w:shd w:val="clear" w:color="auto" w:fill="auto"/>
            <w:vAlign w:val="center"/>
          </w:tcPr>
          <w:p w14:paraId="612C3AF4" w14:textId="77777777" w:rsidR="00114FD6" w:rsidRPr="0009623A" w:rsidRDefault="00114FD6" w:rsidP="00114FD6">
            <w:pPr>
              <w:pStyle w:val="Textoindependiente"/>
              <w:spacing w:line="276" w:lineRule="auto"/>
              <w:rPr>
                <w:rFonts w:ascii="Calibri Light" w:hAnsi="Calibri Light" w:cs="Calibri Light"/>
                <w:i/>
                <w:color w:val="0000FF"/>
                <w:lang w:val="es-EC"/>
              </w:rPr>
            </w:pPr>
            <w:proofErr w:type="spellStart"/>
            <w:r w:rsidRPr="00D61DA4">
              <w:rPr>
                <w:rFonts w:ascii="Calibri Light" w:hAnsi="Calibri Light" w:cs="Calibri Light"/>
                <w:iCs/>
                <w:lang w:val="es-EC"/>
              </w:rPr>
              <w:t>Xampp</w:t>
            </w:r>
            <w:proofErr w:type="spellEnd"/>
          </w:p>
        </w:tc>
        <w:tc>
          <w:tcPr>
            <w:tcW w:w="1275" w:type="dxa"/>
            <w:tcBorders>
              <w:right w:val="single" w:sz="4" w:space="0" w:color="auto"/>
            </w:tcBorders>
            <w:shd w:val="clear" w:color="auto" w:fill="FFFFFF"/>
            <w:vAlign w:val="center"/>
          </w:tcPr>
          <w:p w14:paraId="78DE9A73"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rPr>
              <w:t>5.2</w:t>
            </w:r>
          </w:p>
        </w:tc>
        <w:tc>
          <w:tcPr>
            <w:tcW w:w="4786" w:type="dxa"/>
            <w:tcBorders>
              <w:left w:val="single" w:sz="4" w:space="0" w:color="auto"/>
            </w:tcBorders>
            <w:shd w:val="clear" w:color="auto" w:fill="FFFFFF"/>
            <w:vAlign w:val="center"/>
          </w:tcPr>
          <w:p w14:paraId="0ED818A1"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Apertura de Puertos Locales</w:t>
            </w:r>
          </w:p>
        </w:tc>
      </w:tr>
      <w:tr w:rsidR="00114FD6" w:rsidRPr="0009623A" w14:paraId="4C460CC7" w14:textId="77777777" w:rsidTr="00856A30">
        <w:trPr>
          <w:cantSplit/>
        </w:trPr>
        <w:tc>
          <w:tcPr>
            <w:tcW w:w="3261" w:type="dxa"/>
            <w:shd w:val="clear" w:color="auto" w:fill="auto"/>
            <w:vAlign w:val="center"/>
          </w:tcPr>
          <w:p w14:paraId="0869D2DB" w14:textId="77777777" w:rsidR="00114FD6" w:rsidRPr="0009623A" w:rsidRDefault="00114FD6" w:rsidP="00114FD6">
            <w:pPr>
              <w:pStyle w:val="Textoindependiente"/>
              <w:spacing w:line="276" w:lineRule="auto"/>
              <w:rPr>
                <w:rFonts w:ascii="Calibri Light" w:hAnsi="Calibri Light" w:cs="Calibri Light"/>
                <w:i/>
                <w:color w:val="0000FF"/>
                <w:lang w:val="es-EC"/>
              </w:rPr>
            </w:pPr>
            <w:proofErr w:type="spellStart"/>
            <w:r w:rsidRPr="00D61DA4">
              <w:rPr>
                <w:rFonts w:ascii="Calibri Light" w:hAnsi="Calibri Light" w:cs="Calibri Light"/>
                <w:iCs/>
                <w:lang w:val="es-EC"/>
              </w:rPr>
              <w:t>Mysql</w:t>
            </w:r>
            <w:proofErr w:type="spellEnd"/>
            <w:r w:rsidRPr="00D61DA4">
              <w:rPr>
                <w:rFonts w:ascii="Calibri Light" w:hAnsi="Calibri Light" w:cs="Calibri Light"/>
                <w:iCs/>
                <w:lang w:val="es-EC"/>
              </w:rPr>
              <w:t xml:space="preserve"> </w:t>
            </w:r>
            <w:proofErr w:type="spellStart"/>
            <w:r w:rsidRPr="00D61DA4">
              <w:rPr>
                <w:rFonts w:ascii="Calibri Light" w:hAnsi="Calibri Light" w:cs="Calibri Light"/>
                <w:iCs/>
                <w:lang w:val="es-EC"/>
              </w:rPr>
              <w:t>Workbench</w:t>
            </w:r>
            <w:proofErr w:type="spellEnd"/>
          </w:p>
        </w:tc>
        <w:tc>
          <w:tcPr>
            <w:tcW w:w="1275" w:type="dxa"/>
            <w:tcBorders>
              <w:right w:val="single" w:sz="4" w:space="0" w:color="auto"/>
            </w:tcBorders>
            <w:shd w:val="clear" w:color="auto" w:fill="FFFFFF"/>
            <w:vAlign w:val="center"/>
          </w:tcPr>
          <w:p w14:paraId="5ECAC37E"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rPr>
              <w:t>5.2</w:t>
            </w:r>
          </w:p>
        </w:tc>
        <w:tc>
          <w:tcPr>
            <w:tcW w:w="4786" w:type="dxa"/>
            <w:tcBorders>
              <w:left w:val="single" w:sz="4" w:space="0" w:color="auto"/>
            </w:tcBorders>
            <w:shd w:val="clear" w:color="auto" w:fill="FFFFFF"/>
            <w:vAlign w:val="center"/>
          </w:tcPr>
          <w:p w14:paraId="23BAB1DC"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Intermediario entre cliente – Servidor (SMBD)</w:t>
            </w:r>
          </w:p>
        </w:tc>
      </w:tr>
      <w:tr w:rsidR="00114FD6" w:rsidRPr="0009623A" w14:paraId="6709F856" w14:textId="77777777" w:rsidTr="00856A30">
        <w:trPr>
          <w:cantSplit/>
          <w:trHeight w:val="196"/>
        </w:trPr>
        <w:tc>
          <w:tcPr>
            <w:tcW w:w="3261" w:type="dxa"/>
            <w:shd w:val="clear" w:color="auto" w:fill="auto"/>
            <w:vAlign w:val="center"/>
          </w:tcPr>
          <w:p w14:paraId="36650F8D" w14:textId="77777777" w:rsidR="00114FD6" w:rsidRPr="0009623A" w:rsidRDefault="00114FD6" w:rsidP="00114FD6">
            <w:pPr>
              <w:pStyle w:val="Textoindependiente"/>
              <w:spacing w:line="276" w:lineRule="auto"/>
              <w:rPr>
                <w:rFonts w:ascii="Calibri Light" w:hAnsi="Calibri Light" w:cs="Calibri Light"/>
                <w:i/>
                <w:color w:val="0000FF"/>
                <w:lang w:val="es-EC"/>
              </w:rPr>
            </w:pPr>
          </w:p>
        </w:tc>
        <w:tc>
          <w:tcPr>
            <w:tcW w:w="1275" w:type="dxa"/>
            <w:tcBorders>
              <w:right w:val="single" w:sz="4" w:space="0" w:color="auto"/>
            </w:tcBorders>
            <w:shd w:val="clear" w:color="auto" w:fill="FFFFFF"/>
            <w:vAlign w:val="center"/>
          </w:tcPr>
          <w:p w14:paraId="5E126538" w14:textId="77777777" w:rsidR="00114FD6" w:rsidRPr="0009623A" w:rsidRDefault="00114FD6" w:rsidP="00114FD6">
            <w:pPr>
              <w:pStyle w:val="InfoBlue"/>
              <w:spacing w:line="276" w:lineRule="auto"/>
              <w:rPr>
                <w:rFonts w:ascii="Calibri Light" w:hAnsi="Calibri Light" w:cs="Calibri Light"/>
                <w:color w:val="0000FF"/>
                <w:sz w:val="24"/>
                <w:szCs w:val="24"/>
              </w:rPr>
            </w:pPr>
          </w:p>
        </w:tc>
        <w:tc>
          <w:tcPr>
            <w:tcW w:w="4786" w:type="dxa"/>
            <w:tcBorders>
              <w:left w:val="single" w:sz="4" w:space="0" w:color="auto"/>
            </w:tcBorders>
            <w:shd w:val="clear" w:color="auto" w:fill="FFFFFF"/>
            <w:vAlign w:val="center"/>
          </w:tcPr>
          <w:p w14:paraId="02C1FCC0" w14:textId="77777777" w:rsidR="00114FD6" w:rsidRPr="0009623A" w:rsidRDefault="00114FD6" w:rsidP="00114FD6">
            <w:pPr>
              <w:pStyle w:val="InfoBlue"/>
              <w:spacing w:line="276" w:lineRule="auto"/>
              <w:rPr>
                <w:rFonts w:ascii="Calibri Light" w:hAnsi="Calibri Light" w:cs="Calibri Light"/>
                <w:color w:val="0000FF"/>
                <w:sz w:val="24"/>
                <w:szCs w:val="24"/>
              </w:rPr>
            </w:pPr>
          </w:p>
        </w:tc>
      </w:tr>
    </w:tbl>
    <w:p w14:paraId="0488E9FE" w14:textId="77777777" w:rsidR="003477E8" w:rsidRPr="00BF7A4D" w:rsidRDefault="003477E8" w:rsidP="003477E8">
      <w:pPr>
        <w:spacing w:after="240" w:line="276" w:lineRule="auto"/>
        <w:jc w:val="both"/>
        <w:rPr>
          <w:rFonts w:ascii="Arial" w:hAnsi="Arial" w:cs="Arial"/>
          <w:sz w:val="22"/>
          <w:szCs w:val="22"/>
        </w:rPr>
      </w:pPr>
    </w:p>
    <w:p w14:paraId="13856B3A" w14:textId="77777777" w:rsidR="003477E8" w:rsidRPr="00025B2A" w:rsidRDefault="003477E8" w:rsidP="00025B2A">
      <w:pPr>
        <w:pStyle w:val="Ttulo2"/>
        <w:numPr>
          <w:ilvl w:val="1"/>
          <w:numId w:val="2"/>
        </w:numPr>
        <w:ind w:left="1418"/>
        <w:rPr>
          <w:rFonts w:ascii="Calibri" w:hAnsi="Calibri" w:cs="Book Antiqua"/>
          <w:i w:val="0"/>
          <w:sz w:val="24"/>
        </w:rPr>
      </w:pPr>
      <w:bookmarkStart w:id="35" w:name="_Toc461691038"/>
      <w:bookmarkStart w:id="36" w:name="_Toc75630718"/>
      <w:r w:rsidRPr="00025B2A">
        <w:rPr>
          <w:rFonts w:ascii="Calibri" w:hAnsi="Calibri" w:cs="Book Antiqua"/>
          <w:i w:val="0"/>
          <w:sz w:val="24"/>
        </w:rPr>
        <w:t>Herramientas de apoyo para la ejecución de pruebas</w:t>
      </w:r>
      <w:bookmarkEnd w:id="35"/>
      <w:bookmarkEnd w:id="36"/>
    </w:p>
    <w:p w14:paraId="006F3B29"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2315AE2" w14:textId="77777777" w:rsidTr="0009623A">
        <w:trPr>
          <w:cantSplit/>
        </w:trPr>
        <w:tc>
          <w:tcPr>
            <w:tcW w:w="3261" w:type="dxa"/>
            <w:shd w:val="clear" w:color="auto" w:fill="D9D9D9"/>
          </w:tcPr>
          <w:p w14:paraId="463D3204"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34B49E0B"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101FE21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114FD6" w:rsidRPr="0009623A" w14:paraId="2127D2CD" w14:textId="77777777" w:rsidTr="00856A30">
        <w:trPr>
          <w:cantSplit/>
        </w:trPr>
        <w:tc>
          <w:tcPr>
            <w:tcW w:w="3261" w:type="dxa"/>
            <w:shd w:val="clear" w:color="auto" w:fill="auto"/>
            <w:vAlign w:val="center"/>
          </w:tcPr>
          <w:p w14:paraId="2A78515E" w14:textId="77777777" w:rsidR="00114FD6" w:rsidRPr="0009623A" w:rsidRDefault="00114FD6" w:rsidP="00114FD6">
            <w:pPr>
              <w:spacing w:line="276" w:lineRule="auto"/>
              <w:ind w:left="37"/>
              <w:jc w:val="both"/>
              <w:rPr>
                <w:rFonts w:ascii="Calibri Light" w:hAnsi="Calibri Light" w:cs="Calibri Light"/>
                <w:i/>
                <w:color w:val="0000FF"/>
              </w:rPr>
            </w:pPr>
            <w:proofErr w:type="spellStart"/>
            <w:r w:rsidRPr="00D61DA4">
              <w:rPr>
                <w:rFonts w:ascii="Calibri Light" w:hAnsi="Calibri Light" w:cs="Calibri Light"/>
                <w:iCs/>
              </w:rPr>
              <w:t>Mysql</w:t>
            </w:r>
            <w:proofErr w:type="spellEnd"/>
            <w:r w:rsidRPr="00D61DA4">
              <w:rPr>
                <w:rFonts w:ascii="Calibri Light" w:hAnsi="Calibri Light" w:cs="Calibri Light"/>
                <w:iCs/>
              </w:rPr>
              <w:t xml:space="preserve"> </w:t>
            </w:r>
            <w:proofErr w:type="spellStart"/>
            <w:r w:rsidRPr="00D61DA4">
              <w:rPr>
                <w:rFonts w:ascii="Calibri Light" w:hAnsi="Calibri Light" w:cs="Calibri Light"/>
                <w:iCs/>
              </w:rPr>
              <w:t>Workbench</w:t>
            </w:r>
            <w:proofErr w:type="spellEnd"/>
            <w:r w:rsidRPr="00D61DA4">
              <w:rPr>
                <w:rFonts w:ascii="Calibri Light" w:hAnsi="Calibri Light" w:cs="Calibri Light"/>
                <w:iCs/>
              </w:rPr>
              <w:t xml:space="preserve"> – Server Status</w:t>
            </w:r>
          </w:p>
        </w:tc>
        <w:tc>
          <w:tcPr>
            <w:tcW w:w="1275" w:type="dxa"/>
            <w:tcBorders>
              <w:right w:val="single" w:sz="4" w:space="0" w:color="auto"/>
            </w:tcBorders>
            <w:shd w:val="clear" w:color="auto" w:fill="FFFFFF"/>
            <w:vAlign w:val="center"/>
          </w:tcPr>
          <w:p w14:paraId="64D63EA4" w14:textId="77777777" w:rsidR="00114FD6" w:rsidRPr="0009623A" w:rsidRDefault="00114FD6" w:rsidP="00114FD6">
            <w:pPr>
              <w:spacing w:line="276" w:lineRule="auto"/>
              <w:ind w:left="28"/>
              <w:jc w:val="both"/>
              <w:rPr>
                <w:rFonts w:ascii="Calibri Light" w:hAnsi="Calibri Light" w:cs="Calibri Light"/>
                <w:i/>
                <w:color w:val="0000FF"/>
              </w:rPr>
            </w:pPr>
            <w:r w:rsidRPr="00D61DA4">
              <w:rPr>
                <w:rFonts w:ascii="Calibri Light" w:hAnsi="Calibri Light" w:cs="Calibri Light"/>
                <w:iCs/>
              </w:rPr>
              <w:t>8.0</w:t>
            </w:r>
          </w:p>
        </w:tc>
        <w:tc>
          <w:tcPr>
            <w:tcW w:w="5387" w:type="dxa"/>
            <w:tcBorders>
              <w:left w:val="single" w:sz="4" w:space="0" w:color="auto"/>
            </w:tcBorders>
            <w:shd w:val="clear" w:color="auto" w:fill="FFFFFF"/>
            <w:vAlign w:val="center"/>
          </w:tcPr>
          <w:p w14:paraId="0A2DFBF6"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Herramienta para pruebas del estado de conexión a la base de datos.</w:t>
            </w:r>
          </w:p>
        </w:tc>
      </w:tr>
      <w:tr w:rsidR="00114FD6" w:rsidRPr="0009623A" w14:paraId="09EB4F4E" w14:textId="77777777" w:rsidTr="00856A30">
        <w:trPr>
          <w:cantSplit/>
        </w:trPr>
        <w:tc>
          <w:tcPr>
            <w:tcW w:w="3261" w:type="dxa"/>
            <w:shd w:val="clear" w:color="auto" w:fill="auto"/>
            <w:vAlign w:val="center"/>
          </w:tcPr>
          <w:p w14:paraId="0FCED26D" w14:textId="77777777" w:rsidR="00114FD6" w:rsidRPr="0009623A" w:rsidRDefault="00114FD6" w:rsidP="00114FD6">
            <w:pPr>
              <w:spacing w:line="276" w:lineRule="auto"/>
              <w:ind w:left="37"/>
              <w:jc w:val="both"/>
              <w:rPr>
                <w:rFonts w:ascii="Calibri Light" w:hAnsi="Calibri Light" w:cs="Calibri Light"/>
                <w:i/>
                <w:color w:val="0000FF"/>
              </w:rPr>
            </w:pPr>
            <w:proofErr w:type="spellStart"/>
            <w:r w:rsidRPr="00D61DA4">
              <w:rPr>
                <w:rFonts w:ascii="Calibri Light" w:hAnsi="Calibri Light" w:cs="Calibri Light"/>
                <w:iCs/>
              </w:rPr>
              <w:t>Mysql</w:t>
            </w:r>
            <w:proofErr w:type="spellEnd"/>
            <w:r w:rsidRPr="00D61DA4">
              <w:rPr>
                <w:rFonts w:ascii="Calibri Light" w:hAnsi="Calibri Light" w:cs="Calibri Light"/>
                <w:iCs/>
              </w:rPr>
              <w:t xml:space="preserve"> </w:t>
            </w:r>
            <w:proofErr w:type="spellStart"/>
            <w:r w:rsidRPr="00D61DA4">
              <w:rPr>
                <w:rFonts w:ascii="Calibri Light" w:hAnsi="Calibri Light" w:cs="Calibri Light"/>
                <w:iCs/>
              </w:rPr>
              <w:t>Workbench</w:t>
            </w:r>
            <w:proofErr w:type="spellEnd"/>
            <w:r w:rsidRPr="00D61DA4">
              <w:rPr>
                <w:rFonts w:ascii="Calibri Light" w:hAnsi="Calibri Light" w:cs="Calibri Light"/>
                <w:iCs/>
              </w:rPr>
              <w:t xml:space="preserve"> – Client </w:t>
            </w:r>
            <w:proofErr w:type="spellStart"/>
            <w:r w:rsidRPr="00D61DA4">
              <w:rPr>
                <w:rFonts w:ascii="Calibri Light" w:hAnsi="Calibri Light" w:cs="Calibri Light"/>
                <w:iCs/>
              </w:rPr>
              <w:t>Connections</w:t>
            </w:r>
            <w:proofErr w:type="spellEnd"/>
          </w:p>
        </w:tc>
        <w:tc>
          <w:tcPr>
            <w:tcW w:w="1275" w:type="dxa"/>
            <w:tcBorders>
              <w:right w:val="single" w:sz="4" w:space="0" w:color="auto"/>
            </w:tcBorders>
            <w:shd w:val="clear" w:color="auto" w:fill="FFFFFF"/>
            <w:vAlign w:val="center"/>
          </w:tcPr>
          <w:p w14:paraId="0C6B4BCF" w14:textId="77777777" w:rsidR="00114FD6" w:rsidRPr="00D61DA4" w:rsidRDefault="00114FD6" w:rsidP="00114FD6">
            <w:pPr>
              <w:spacing w:line="276" w:lineRule="auto"/>
              <w:ind w:left="28"/>
              <w:jc w:val="center"/>
            </w:pPr>
            <w:r w:rsidRPr="00D61DA4">
              <w:rPr>
                <w:rFonts w:ascii="Calibri Light" w:hAnsi="Calibri Light" w:cs="Calibri Light"/>
                <w:iCs/>
              </w:rPr>
              <w:t>8.0</w:t>
            </w:r>
          </w:p>
          <w:p w14:paraId="0B47FE1F" w14:textId="77777777" w:rsidR="00114FD6" w:rsidRPr="0009623A" w:rsidRDefault="00114FD6" w:rsidP="00114FD6">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vAlign w:val="center"/>
          </w:tcPr>
          <w:p w14:paraId="63ECAE65"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Herramienta para pruebas de conexiones existentes al servidor.</w:t>
            </w:r>
          </w:p>
        </w:tc>
      </w:tr>
      <w:tr w:rsidR="00114FD6" w:rsidRPr="0009623A" w14:paraId="20F0556D" w14:textId="77777777" w:rsidTr="00856A30">
        <w:trPr>
          <w:cantSplit/>
        </w:trPr>
        <w:tc>
          <w:tcPr>
            <w:tcW w:w="3261" w:type="dxa"/>
            <w:shd w:val="clear" w:color="auto" w:fill="auto"/>
            <w:vAlign w:val="center"/>
          </w:tcPr>
          <w:p w14:paraId="234E2B6B" w14:textId="77777777" w:rsidR="00114FD6" w:rsidRPr="0009623A" w:rsidRDefault="00114FD6" w:rsidP="00114FD6">
            <w:pPr>
              <w:spacing w:line="276" w:lineRule="auto"/>
              <w:ind w:left="37"/>
              <w:jc w:val="both"/>
              <w:rPr>
                <w:rFonts w:ascii="Calibri Light" w:hAnsi="Calibri Light" w:cs="Calibri Light"/>
                <w:i/>
                <w:color w:val="0000FF"/>
              </w:rPr>
            </w:pPr>
            <w:r w:rsidRPr="00D61DA4">
              <w:rPr>
                <w:rFonts w:ascii="Calibri Light" w:hAnsi="Calibri Light" w:cs="Calibri Light"/>
                <w:iCs/>
              </w:rPr>
              <w:t xml:space="preserve">Git </w:t>
            </w:r>
            <w:proofErr w:type="spellStart"/>
            <w:r w:rsidRPr="00D61DA4">
              <w:rPr>
                <w:rFonts w:ascii="Calibri Light" w:hAnsi="Calibri Light" w:cs="Calibri Light"/>
                <w:iCs/>
              </w:rPr>
              <w:t>Kraken</w:t>
            </w:r>
            <w:proofErr w:type="spellEnd"/>
          </w:p>
        </w:tc>
        <w:tc>
          <w:tcPr>
            <w:tcW w:w="1275" w:type="dxa"/>
            <w:tcBorders>
              <w:right w:val="single" w:sz="4" w:space="0" w:color="auto"/>
            </w:tcBorders>
            <w:shd w:val="clear" w:color="auto" w:fill="FFFFFF"/>
            <w:vAlign w:val="center"/>
          </w:tcPr>
          <w:p w14:paraId="08E477AC" w14:textId="77777777" w:rsidR="00114FD6" w:rsidRPr="0009623A" w:rsidRDefault="00114FD6" w:rsidP="00114FD6">
            <w:pPr>
              <w:spacing w:line="276" w:lineRule="auto"/>
              <w:ind w:left="28"/>
              <w:jc w:val="both"/>
              <w:rPr>
                <w:rFonts w:ascii="Calibri Light" w:hAnsi="Calibri Light" w:cs="Calibri Light"/>
                <w:i/>
                <w:color w:val="0000FF"/>
              </w:rPr>
            </w:pPr>
            <w:r w:rsidRPr="00D61DA4">
              <w:rPr>
                <w:rFonts w:ascii="Calibri Light" w:hAnsi="Calibri Light" w:cs="Calibri Light"/>
                <w:iCs/>
              </w:rPr>
              <w:t>8.6.0</w:t>
            </w:r>
          </w:p>
        </w:tc>
        <w:tc>
          <w:tcPr>
            <w:tcW w:w="5387" w:type="dxa"/>
            <w:tcBorders>
              <w:left w:val="single" w:sz="4" w:space="0" w:color="auto"/>
            </w:tcBorders>
            <w:shd w:val="clear" w:color="auto" w:fill="FFFFFF"/>
            <w:vAlign w:val="center"/>
          </w:tcPr>
          <w:p w14:paraId="3FCFC61E"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Herramienta de versionado utilizada para realizar pruebas independientes por cada rama.</w:t>
            </w:r>
          </w:p>
        </w:tc>
      </w:tr>
      <w:tr w:rsidR="00114FD6" w:rsidRPr="0009623A" w14:paraId="4F8177A4" w14:textId="77777777" w:rsidTr="00856A30">
        <w:trPr>
          <w:cantSplit/>
        </w:trPr>
        <w:tc>
          <w:tcPr>
            <w:tcW w:w="3261" w:type="dxa"/>
            <w:shd w:val="clear" w:color="auto" w:fill="auto"/>
            <w:vAlign w:val="center"/>
          </w:tcPr>
          <w:p w14:paraId="3F09F8FC" w14:textId="77777777" w:rsidR="00114FD6" w:rsidRPr="00D61DA4" w:rsidRDefault="00114FD6" w:rsidP="00114FD6">
            <w:pPr>
              <w:spacing w:line="276" w:lineRule="auto"/>
              <w:ind w:left="37"/>
              <w:jc w:val="center"/>
              <w:rPr>
                <w:rFonts w:ascii="Calibri Light" w:hAnsi="Calibri Light" w:cs="Calibri Light"/>
              </w:rPr>
            </w:pPr>
            <w:r w:rsidRPr="00D61DA4">
              <w:rPr>
                <w:rFonts w:ascii="Calibri Light" w:hAnsi="Calibri Light" w:cs="Calibri Light"/>
              </w:rPr>
              <w:t>Excel</w:t>
            </w:r>
          </w:p>
          <w:p w14:paraId="7CA1B2D6" w14:textId="77777777" w:rsidR="00114FD6" w:rsidRPr="0009623A" w:rsidRDefault="00114FD6" w:rsidP="00114FD6">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vAlign w:val="center"/>
          </w:tcPr>
          <w:p w14:paraId="6256AD08" w14:textId="77777777" w:rsidR="00114FD6" w:rsidRPr="0009623A" w:rsidRDefault="00114FD6" w:rsidP="00114FD6">
            <w:pPr>
              <w:spacing w:line="276" w:lineRule="auto"/>
              <w:ind w:left="28"/>
              <w:jc w:val="both"/>
              <w:rPr>
                <w:rFonts w:ascii="Calibri Light" w:hAnsi="Calibri Light" w:cs="Calibri Light"/>
                <w:i/>
                <w:color w:val="0000FF"/>
              </w:rPr>
            </w:pPr>
            <w:r w:rsidRPr="00D61DA4">
              <w:rPr>
                <w:rFonts w:ascii="Calibri Light" w:hAnsi="Calibri Light" w:cs="Calibri Light"/>
                <w:iCs/>
              </w:rPr>
              <w:t>0.X</w:t>
            </w:r>
          </w:p>
        </w:tc>
        <w:tc>
          <w:tcPr>
            <w:tcW w:w="5387" w:type="dxa"/>
            <w:tcBorders>
              <w:left w:val="single" w:sz="4" w:space="0" w:color="auto"/>
            </w:tcBorders>
            <w:shd w:val="clear" w:color="auto" w:fill="FFFFFF"/>
            <w:vAlign w:val="center"/>
          </w:tcPr>
          <w:p w14:paraId="3238FE53"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Utilizado para agregar las pruebas realizadas y las faltantes.</w:t>
            </w:r>
          </w:p>
        </w:tc>
      </w:tr>
      <w:tr w:rsidR="00114FD6" w:rsidRPr="0009623A" w14:paraId="0E98A425" w14:textId="77777777" w:rsidTr="00856A30">
        <w:trPr>
          <w:cantSplit/>
        </w:trPr>
        <w:tc>
          <w:tcPr>
            <w:tcW w:w="3261" w:type="dxa"/>
            <w:shd w:val="clear" w:color="auto" w:fill="auto"/>
            <w:vAlign w:val="center"/>
          </w:tcPr>
          <w:p w14:paraId="34D79EFA" w14:textId="77777777" w:rsidR="00114FD6" w:rsidRPr="0009623A" w:rsidRDefault="00114FD6" w:rsidP="00114FD6">
            <w:pPr>
              <w:spacing w:line="276" w:lineRule="auto"/>
              <w:ind w:left="37"/>
              <w:jc w:val="both"/>
              <w:rPr>
                <w:rFonts w:ascii="Calibri Light" w:hAnsi="Calibri Light" w:cs="Calibri Light"/>
                <w:i/>
                <w:color w:val="0000FF"/>
              </w:rPr>
            </w:pPr>
            <w:proofErr w:type="spellStart"/>
            <w:r w:rsidRPr="00D61DA4">
              <w:rPr>
                <w:rFonts w:ascii="Calibri Light" w:hAnsi="Calibri Light" w:cs="Calibri Light"/>
                <w:iCs/>
              </w:rPr>
              <w:t>Notion</w:t>
            </w:r>
            <w:proofErr w:type="spellEnd"/>
          </w:p>
        </w:tc>
        <w:tc>
          <w:tcPr>
            <w:tcW w:w="1275" w:type="dxa"/>
            <w:tcBorders>
              <w:right w:val="single" w:sz="4" w:space="0" w:color="auto"/>
            </w:tcBorders>
            <w:shd w:val="clear" w:color="auto" w:fill="FFFFFF"/>
            <w:vAlign w:val="center"/>
          </w:tcPr>
          <w:p w14:paraId="4EFAB2D6" w14:textId="77777777" w:rsidR="00114FD6" w:rsidRPr="0009623A" w:rsidRDefault="00114FD6" w:rsidP="00114FD6">
            <w:pPr>
              <w:spacing w:line="276" w:lineRule="auto"/>
              <w:ind w:left="28"/>
              <w:jc w:val="both"/>
              <w:rPr>
                <w:rFonts w:ascii="Calibri Light" w:hAnsi="Calibri Light" w:cs="Calibri Light"/>
                <w:i/>
                <w:color w:val="0000FF"/>
              </w:rPr>
            </w:pPr>
            <w:r w:rsidRPr="00D61DA4">
              <w:rPr>
                <w:rFonts w:ascii="Calibri Light" w:hAnsi="Calibri Light" w:cs="Calibri Light"/>
                <w:iCs/>
              </w:rPr>
              <w:t>0.X</w:t>
            </w:r>
          </w:p>
        </w:tc>
        <w:tc>
          <w:tcPr>
            <w:tcW w:w="5387" w:type="dxa"/>
            <w:tcBorders>
              <w:left w:val="single" w:sz="4" w:space="0" w:color="auto"/>
            </w:tcBorders>
            <w:shd w:val="clear" w:color="auto" w:fill="FFFFFF"/>
            <w:vAlign w:val="center"/>
          </w:tcPr>
          <w:p w14:paraId="02ABA9AB"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Utilizado para organización y designación de pruebas por integrantes en conjunto de los resultados.</w:t>
            </w:r>
          </w:p>
        </w:tc>
      </w:tr>
      <w:tr w:rsidR="00114FD6" w:rsidRPr="0009623A" w14:paraId="61D3E34E" w14:textId="77777777" w:rsidTr="00856A30">
        <w:trPr>
          <w:cantSplit/>
        </w:trPr>
        <w:tc>
          <w:tcPr>
            <w:tcW w:w="3261" w:type="dxa"/>
            <w:shd w:val="clear" w:color="auto" w:fill="auto"/>
            <w:vAlign w:val="center"/>
          </w:tcPr>
          <w:p w14:paraId="10DDDA91" w14:textId="77777777" w:rsidR="00114FD6" w:rsidRPr="0009623A" w:rsidRDefault="00114FD6" w:rsidP="00114FD6">
            <w:pPr>
              <w:spacing w:line="276" w:lineRule="auto"/>
              <w:ind w:left="37"/>
              <w:jc w:val="both"/>
              <w:rPr>
                <w:rFonts w:ascii="Calibri Light" w:hAnsi="Calibri Light" w:cs="Calibri Light"/>
                <w:i/>
                <w:color w:val="0000FF"/>
              </w:rPr>
            </w:pPr>
            <w:proofErr w:type="spellStart"/>
            <w:r w:rsidRPr="00D61DA4">
              <w:rPr>
                <w:rFonts w:ascii="Calibri Light" w:hAnsi="Calibri Light" w:cs="Calibri Light"/>
                <w:iCs/>
              </w:rPr>
              <w:t>Mysql</w:t>
            </w:r>
            <w:proofErr w:type="spellEnd"/>
            <w:r w:rsidRPr="00D61DA4">
              <w:rPr>
                <w:rFonts w:ascii="Calibri Light" w:hAnsi="Calibri Light" w:cs="Calibri Light"/>
                <w:iCs/>
              </w:rPr>
              <w:t xml:space="preserve"> </w:t>
            </w:r>
            <w:proofErr w:type="spellStart"/>
            <w:r w:rsidRPr="00D61DA4">
              <w:rPr>
                <w:rFonts w:ascii="Calibri Light" w:hAnsi="Calibri Light" w:cs="Calibri Light"/>
                <w:iCs/>
              </w:rPr>
              <w:t>Workbench</w:t>
            </w:r>
            <w:proofErr w:type="spellEnd"/>
            <w:r w:rsidRPr="00D61DA4">
              <w:rPr>
                <w:rFonts w:ascii="Calibri Light" w:hAnsi="Calibri Light" w:cs="Calibri Light"/>
                <w:iCs/>
              </w:rPr>
              <w:t xml:space="preserve"> – Server Status</w:t>
            </w:r>
          </w:p>
        </w:tc>
        <w:tc>
          <w:tcPr>
            <w:tcW w:w="1275" w:type="dxa"/>
            <w:tcBorders>
              <w:right w:val="single" w:sz="4" w:space="0" w:color="auto"/>
            </w:tcBorders>
            <w:shd w:val="clear" w:color="auto" w:fill="FFFFFF"/>
            <w:vAlign w:val="center"/>
          </w:tcPr>
          <w:p w14:paraId="2A169CDB" w14:textId="77777777" w:rsidR="00114FD6" w:rsidRPr="0009623A" w:rsidRDefault="00114FD6" w:rsidP="00114FD6">
            <w:pPr>
              <w:spacing w:line="276" w:lineRule="auto"/>
              <w:ind w:left="28"/>
              <w:jc w:val="both"/>
              <w:rPr>
                <w:rFonts w:ascii="Calibri Light" w:hAnsi="Calibri Light" w:cs="Calibri Light"/>
                <w:i/>
                <w:color w:val="0000FF"/>
              </w:rPr>
            </w:pPr>
            <w:r w:rsidRPr="00D61DA4">
              <w:rPr>
                <w:rFonts w:ascii="Calibri Light" w:hAnsi="Calibri Light" w:cs="Calibri Light"/>
                <w:iCs/>
              </w:rPr>
              <w:t>8.0</w:t>
            </w:r>
          </w:p>
        </w:tc>
        <w:tc>
          <w:tcPr>
            <w:tcW w:w="5387" w:type="dxa"/>
            <w:tcBorders>
              <w:left w:val="single" w:sz="4" w:space="0" w:color="auto"/>
            </w:tcBorders>
            <w:shd w:val="clear" w:color="auto" w:fill="FFFFFF"/>
            <w:vAlign w:val="center"/>
          </w:tcPr>
          <w:p w14:paraId="408C4F88" w14:textId="77777777" w:rsidR="00114FD6" w:rsidRPr="0009623A" w:rsidRDefault="00114FD6" w:rsidP="00114FD6">
            <w:pPr>
              <w:spacing w:line="276" w:lineRule="auto"/>
              <w:jc w:val="both"/>
              <w:rPr>
                <w:rFonts w:ascii="Calibri Light" w:hAnsi="Calibri Light" w:cs="Calibri Light"/>
                <w:i/>
                <w:color w:val="0000FF"/>
              </w:rPr>
            </w:pPr>
            <w:r w:rsidRPr="00D61DA4">
              <w:rPr>
                <w:rFonts w:ascii="Calibri Light" w:hAnsi="Calibri Light" w:cs="Calibri Light"/>
                <w:iCs/>
              </w:rPr>
              <w:t>Herramienta para pruebas del estado de conexión a la base de datos.</w:t>
            </w:r>
          </w:p>
        </w:tc>
      </w:tr>
    </w:tbl>
    <w:p w14:paraId="18C40B71" w14:textId="77777777" w:rsidR="003477E8" w:rsidRPr="00B161BA" w:rsidRDefault="003477E8" w:rsidP="003477E8">
      <w:pPr>
        <w:pStyle w:val="Ttulo1"/>
        <w:ind w:left="432" w:hanging="432"/>
        <w:rPr>
          <w:b w:val="0"/>
        </w:rPr>
      </w:pPr>
    </w:p>
    <w:p w14:paraId="33F7BB4E" w14:textId="77777777" w:rsidR="003477E8" w:rsidRPr="00025B2A" w:rsidRDefault="003477E8" w:rsidP="00025B2A">
      <w:pPr>
        <w:pStyle w:val="Ttulo1"/>
        <w:numPr>
          <w:ilvl w:val="0"/>
          <w:numId w:val="2"/>
        </w:numPr>
        <w:spacing w:before="0" w:after="0"/>
        <w:rPr>
          <w:rFonts w:ascii="Calibri" w:hAnsi="Calibri" w:cs="Book Antiqua"/>
          <w:sz w:val="28"/>
        </w:rPr>
      </w:pPr>
      <w:bookmarkStart w:id="37" w:name="_Toc461691039"/>
      <w:bookmarkStart w:id="38" w:name="_Toc75630719"/>
      <w:r w:rsidRPr="00025B2A">
        <w:rPr>
          <w:rFonts w:ascii="Calibri" w:hAnsi="Calibri" w:cs="Book Antiqua"/>
          <w:sz w:val="28"/>
        </w:rPr>
        <w:t>Cronograma de trabajo</w:t>
      </w:r>
      <w:bookmarkEnd w:id="37"/>
      <w:bookmarkEnd w:id="38"/>
    </w:p>
    <w:p w14:paraId="41D95D3A" w14:textId="77777777" w:rsidR="003477E8" w:rsidRPr="00BF7A4D" w:rsidRDefault="00F83A26" w:rsidP="003477E8">
      <w:pPr>
        <w:spacing w:line="276" w:lineRule="auto"/>
        <w:jc w:val="both"/>
        <w:rPr>
          <w:rFonts w:ascii="Arial" w:hAnsi="Arial" w:cs="Arial"/>
          <w:sz w:val="22"/>
          <w:szCs w:val="22"/>
        </w:rPr>
      </w:pPr>
      <w:r>
        <w:rPr>
          <w:rFonts w:ascii="Arial" w:hAnsi="Arial" w:cs="Arial"/>
          <w:noProof/>
          <w:sz w:val="22"/>
          <w:szCs w:val="22"/>
          <w:lang w:eastAsia="es-EC"/>
        </w:rPr>
        <w:pict w14:anchorId="5A831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84.05pt;height:389.8pt;visibility:visible">
            <v:imagedata r:id="rId8" o:title=""/>
          </v:shape>
        </w:pict>
      </w:r>
    </w:p>
    <w:p w14:paraId="4ADA5542" w14:textId="77777777" w:rsidR="003477E8" w:rsidRPr="00BF7A4D" w:rsidRDefault="003477E8" w:rsidP="003477E8">
      <w:pPr>
        <w:spacing w:line="276" w:lineRule="auto"/>
        <w:jc w:val="both"/>
        <w:rPr>
          <w:rFonts w:ascii="Arial" w:hAnsi="Arial" w:cs="Arial"/>
          <w:sz w:val="22"/>
          <w:szCs w:val="22"/>
        </w:rPr>
      </w:pPr>
    </w:p>
    <w:p w14:paraId="3505A0FD" w14:textId="77777777" w:rsidR="003477E8" w:rsidRPr="00BD28BE" w:rsidRDefault="003477E8" w:rsidP="00BD28BE">
      <w:pPr>
        <w:pStyle w:val="Ttulo1"/>
        <w:numPr>
          <w:ilvl w:val="0"/>
          <w:numId w:val="2"/>
        </w:numPr>
        <w:spacing w:before="0" w:after="0"/>
        <w:rPr>
          <w:rFonts w:ascii="Calibri" w:hAnsi="Calibri" w:cs="Book Antiqua"/>
          <w:sz w:val="28"/>
        </w:rPr>
      </w:pPr>
      <w:bookmarkStart w:id="39" w:name="_Toc461691040"/>
      <w:bookmarkStart w:id="40" w:name="_Toc75630720"/>
      <w:r w:rsidRPr="00BD28BE">
        <w:rPr>
          <w:rFonts w:ascii="Calibri" w:hAnsi="Calibri" w:cs="Book Antiqua"/>
          <w:sz w:val="28"/>
        </w:rPr>
        <w:t>Riesgos, dependencias, suposiciones y restricciones</w:t>
      </w:r>
      <w:bookmarkEnd w:id="39"/>
      <w:bookmarkEnd w:id="40"/>
    </w:p>
    <w:p w14:paraId="33FDE5D9" w14:textId="77777777" w:rsidR="003477E8" w:rsidRPr="00BD28BE" w:rsidRDefault="003477E8" w:rsidP="00BD28BE">
      <w:pPr>
        <w:pStyle w:val="Ttulo2"/>
        <w:numPr>
          <w:ilvl w:val="1"/>
          <w:numId w:val="2"/>
        </w:numPr>
        <w:ind w:left="1418"/>
        <w:rPr>
          <w:rFonts w:ascii="Calibri" w:hAnsi="Calibri" w:cs="Book Antiqua"/>
          <w:i w:val="0"/>
          <w:sz w:val="24"/>
        </w:rPr>
      </w:pPr>
      <w:bookmarkStart w:id="41" w:name="_Toc461691041"/>
      <w:bookmarkStart w:id="42" w:name="_Toc75630721"/>
      <w:r w:rsidRPr="00BD28BE">
        <w:rPr>
          <w:rFonts w:ascii="Calibri" w:hAnsi="Calibri" w:cs="Book Antiqua"/>
          <w:i w:val="0"/>
          <w:sz w:val="24"/>
        </w:rPr>
        <w:t>Riesgos</w:t>
      </w:r>
      <w:bookmarkEnd w:id="41"/>
      <w:bookmarkEnd w:id="42"/>
    </w:p>
    <w:p w14:paraId="2E678ACD" w14:textId="77777777" w:rsidR="003477E8" w:rsidRPr="00BD28BE" w:rsidRDefault="003477E8" w:rsidP="00BD28BE">
      <w:pPr>
        <w:spacing w:line="276" w:lineRule="auto"/>
        <w:ind w:left="709"/>
        <w:jc w:val="both"/>
        <w:rPr>
          <w:i/>
          <w:color w:val="0000FF"/>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6A581F22" w14:textId="77777777" w:rsidTr="0009623A">
        <w:trPr>
          <w:cantSplit/>
          <w:jc w:val="center"/>
        </w:trPr>
        <w:tc>
          <w:tcPr>
            <w:tcW w:w="1843" w:type="dxa"/>
            <w:shd w:val="clear" w:color="auto" w:fill="D9D9D9"/>
          </w:tcPr>
          <w:p w14:paraId="5544B390"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47A97407"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4AD50CC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114FD6" w:rsidRPr="0009623A" w14:paraId="159AE6BD" w14:textId="77777777" w:rsidTr="00BD28BE">
        <w:trPr>
          <w:cantSplit/>
          <w:jc w:val="center"/>
        </w:trPr>
        <w:tc>
          <w:tcPr>
            <w:tcW w:w="1843" w:type="dxa"/>
            <w:shd w:val="clear" w:color="auto" w:fill="auto"/>
          </w:tcPr>
          <w:p w14:paraId="51AF4A52"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Falta de tiempo</w:t>
            </w:r>
          </w:p>
        </w:tc>
        <w:tc>
          <w:tcPr>
            <w:tcW w:w="4820" w:type="dxa"/>
            <w:tcBorders>
              <w:right w:val="single" w:sz="4" w:space="0" w:color="auto"/>
            </w:tcBorders>
            <w:shd w:val="clear" w:color="auto" w:fill="FFFFFF"/>
          </w:tcPr>
          <w:p w14:paraId="4CC30601"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0CA2283"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Contratar más recursos</w:t>
            </w:r>
          </w:p>
        </w:tc>
      </w:tr>
      <w:tr w:rsidR="00114FD6" w:rsidRPr="0009623A" w14:paraId="461C85E3" w14:textId="77777777" w:rsidTr="00BD28BE">
        <w:trPr>
          <w:cantSplit/>
          <w:jc w:val="center"/>
        </w:trPr>
        <w:tc>
          <w:tcPr>
            <w:tcW w:w="1843" w:type="dxa"/>
            <w:shd w:val="clear" w:color="auto" w:fill="auto"/>
          </w:tcPr>
          <w:p w14:paraId="7292B0E8"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Atrasos en corrección de errores</w:t>
            </w:r>
          </w:p>
        </w:tc>
        <w:tc>
          <w:tcPr>
            <w:tcW w:w="4820" w:type="dxa"/>
            <w:tcBorders>
              <w:right w:val="single" w:sz="4" w:space="0" w:color="auto"/>
            </w:tcBorders>
            <w:shd w:val="clear" w:color="auto" w:fill="FFFFFF"/>
          </w:tcPr>
          <w:p w14:paraId="0099A2BB"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Dar prioridad a errores funcionales y bloqueantes que impidan la continuación de las pruebas</w:t>
            </w:r>
          </w:p>
        </w:tc>
        <w:tc>
          <w:tcPr>
            <w:tcW w:w="3260" w:type="dxa"/>
            <w:tcBorders>
              <w:left w:val="single" w:sz="4" w:space="0" w:color="auto"/>
            </w:tcBorders>
            <w:shd w:val="clear" w:color="auto" w:fill="FFFFFF"/>
          </w:tcPr>
          <w:p w14:paraId="21048985"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Contratar más personal en desarrollo</w:t>
            </w:r>
          </w:p>
        </w:tc>
      </w:tr>
      <w:tr w:rsidR="00114FD6" w:rsidRPr="0009623A" w14:paraId="41E255A2" w14:textId="77777777" w:rsidTr="00BD28BE">
        <w:trPr>
          <w:cantSplit/>
          <w:jc w:val="center"/>
        </w:trPr>
        <w:tc>
          <w:tcPr>
            <w:tcW w:w="1843" w:type="dxa"/>
            <w:shd w:val="clear" w:color="auto" w:fill="auto"/>
          </w:tcPr>
          <w:p w14:paraId="4F494140"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 xml:space="preserve">Requerimientos incompletos o ambiguos. </w:t>
            </w:r>
          </w:p>
        </w:tc>
        <w:tc>
          <w:tcPr>
            <w:tcW w:w="4820" w:type="dxa"/>
            <w:tcBorders>
              <w:right w:val="single" w:sz="4" w:space="0" w:color="auto"/>
            </w:tcBorders>
            <w:shd w:val="clear" w:color="auto" w:fill="FFFFFF"/>
          </w:tcPr>
          <w:p w14:paraId="48590612"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 xml:space="preserve">Los usuarios deben de tener claro lo que desean, realizar un listado de preguntas sobre los temas pocos claros en reuniones previas e incorporar los nuevos requerimientos necesarios de forma clara para que se cumpla con la funcionalidad solicitada. </w:t>
            </w:r>
          </w:p>
        </w:tc>
        <w:tc>
          <w:tcPr>
            <w:tcW w:w="3260" w:type="dxa"/>
            <w:tcBorders>
              <w:left w:val="single" w:sz="4" w:space="0" w:color="auto"/>
            </w:tcBorders>
            <w:shd w:val="clear" w:color="auto" w:fill="FFFFFF"/>
          </w:tcPr>
          <w:p w14:paraId="1A4AC7DE"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 xml:space="preserve">Reuniones periódicas con el cliente. </w:t>
            </w:r>
          </w:p>
        </w:tc>
      </w:tr>
      <w:tr w:rsidR="00114FD6" w:rsidRPr="0009623A" w14:paraId="4C3EC7F7" w14:textId="77777777" w:rsidTr="00BD28BE">
        <w:trPr>
          <w:cantSplit/>
          <w:jc w:val="center"/>
        </w:trPr>
        <w:tc>
          <w:tcPr>
            <w:tcW w:w="1843" w:type="dxa"/>
            <w:shd w:val="clear" w:color="auto" w:fill="auto"/>
          </w:tcPr>
          <w:p w14:paraId="22FBF45B"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 xml:space="preserve">No se realiza correctamente el plan de pruebas </w:t>
            </w:r>
          </w:p>
        </w:tc>
        <w:tc>
          <w:tcPr>
            <w:tcW w:w="4820" w:type="dxa"/>
            <w:tcBorders>
              <w:right w:val="single" w:sz="4" w:space="0" w:color="auto"/>
            </w:tcBorders>
            <w:shd w:val="clear" w:color="auto" w:fill="FFFFFF"/>
          </w:tcPr>
          <w:p w14:paraId="36DA0BFE" w14:textId="77777777" w:rsidR="00114FD6" w:rsidRPr="0009623A" w:rsidRDefault="00114FD6" w:rsidP="00114FD6">
            <w:pPr>
              <w:spacing w:line="276" w:lineRule="auto"/>
              <w:jc w:val="both"/>
              <w:rPr>
                <w:rFonts w:ascii="Calibri Light" w:hAnsi="Calibri Light" w:cs="Calibri Light"/>
                <w:iCs/>
                <w:color w:val="0070C0"/>
              </w:rPr>
            </w:pPr>
            <w:r w:rsidRPr="00856A30">
              <w:rPr>
                <w:rFonts w:ascii="Calibri" w:hAnsi="Calibri"/>
              </w:rPr>
              <w:t xml:space="preserve">Hacer uso de técnicas de pruebas y buenas prácticas para el cubrimiento total de las pruebas además realizar una óptima planeación de ejecución de actividades. </w:t>
            </w:r>
          </w:p>
        </w:tc>
        <w:tc>
          <w:tcPr>
            <w:tcW w:w="3260" w:type="dxa"/>
            <w:tcBorders>
              <w:left w:val="single" w:sz="4" w:space="0" w:color="auto"/>
            </w:tcBorders>
            <w:shd w:val="clear" w:color="auto" w:fill="FFFFFF"/>
          </w:tcPr>
          <w:p w14:paraId="660AED4E" w14:textId="77777777" w:rsidR="00114FD6" w:rsidRPr="0009623A" w:rsidRDefault="00114FD6" w:rsidP="00114FD6">
            <w:pPr>
              <w:spacing w:line="276" w:lineRule="auto"/>
              <w:jc w:val="both"/>
              <w:rPr>
                <w:rFonts w:ascii="Calibri Light" w:hAnsi="Calibri Light" w:cs="Calibri Light"/>
                <w:i/>
                <w:color w:val="0070C0"/>
              </w:rPr>
            </w:pPr>
            <w:r w:rsidRPr="00856A30">
              <w:rPr>
                <w:rFonts w:ascii="Calibri" w:hAnsi="Calibri"/>
              </w:rPr>
              <w:t xml:space="preserve">Contratar un analista de calidad con conocimiento y experiencia en pruebas. </w:t>
            </w:r>
          </w:p>
        </w:tc>
      </w:tr>
    </w:tbl>
    <w:p w14:paraId="1F8A2786" w14:textId="77777777" w:rsidR="003477E8" w:rsidRPr="00BD28BE" w:rsidRDefault="003477E8" w:rsidP="00BD28BE">
      <w:pPr>
        <w:pStyle w:val="Ttulo2"/>
        <w:numPr>
          <w:ilvl w:val="1"/>
          <w:numId w:val="2"/>
        </w:numPr>
        <w:ind w:left="1418"/>
        <w:rPr>
          <w:rFonts w:ascii="Calibri" w:hAnsi="Calibri" w:cs="Book Antiqua"/>
          <w:i w:val="0"/>
          <w:sz w:val="24"/>
        </w:rPr>
      </w:pPr>
      <w:bookmarkStart w:id="43" w:name="_Toc461691042"/>
      <w:bookmarkStart w:id="44" w:name="_Toc75630722"/>
      <w:r w:rsidRPr="00BD28BE">
        <w:rPr>
          <w:rFonts w:ascii="Calibri" w:hAnsi="Calibri" w:cs="Book Antiqua"/>
          <w:i w:val="0"/>
          <w:sz w:val="24"/>
        </w:rPr>
        <w:t>Dependencias</w:t>
      </w:r>
      <w:bookmarkEnd w:id="43"/>
      <w:bookmarkEnd w:id="44"/>
    </w:p>
    <w:p w14:paraId="121AFC86"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24E664BB" w14:textId="77777777" w:rsidTr="0009623A">
        <w:trPr>
          <w:cantSplit/>
        </w:trPr>
        <w:tc>
          <w:tcPr>
            <w:tcW w:w="5670" w:type="dxa"/>
            <w:shd w:val="clear" w:color="auto" w:fill="D9D9D9"/>
          </w:tcPr>
          <w:p w14:paraId="3056670A"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7DBBB39C"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114FD6" w:rsidRPr="0009623A" w14:paraId="1135845A" w14:textId="77777777" w:rsidTr="00025B2A">
        <w:trPr>
          <w:cantSplit/>
        </w:trPr>
        <w:tc>
          <w:tcPr>
            <w:tcW w:w="5670" w:type="dxa"/>
            <w:shd w:val="clear" w:color="auto" w:fill="auto"/>
          </w:tcPr>
          <w:p w14:paraId="35B3138E"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Interdependencia entre proyectos.</w:t>
            </w:r>
          </w:p>
        </w:tc>
        <w:tc>
          <w:tcPr>
            <w:tcW w:w="4253" w:type="dxa"/>
            <w:tcBorders>
              <w:right w:val="single" w:sz="4" w:space="0" w:color="auto"/>
            </w:tcBorders>
            <w:shd w:val="clear" w:color="auto" w:fill="FFFFFF"/>
          </w:tcPr>
          <w:p w14:paraId="3201FC36" w14:textId="77777777" w:rsidR="00114FD6" w:rsidRPr="0009623A" w:rsidRDefault="00114FD6" w:rsidP="00114FD6">
            <w:pPr>
              <w:spacing w:line="276" w:lineRule="auto"/>
              <w:jc w:val="center"/>
              <w:rPr>
                <w:rFonts w:ascii="Calibri Light" w:hAnsi="Calibri Light" w:cs="Calibri Light"/>
                <w:i/>
                <w:color w:val="0000FF"/>
              </w:rPr>
            </w:pPr>
            <w:r w:rsidRPr="00856A30">
              <w:rPr>
                <w:rFonts w:ascii="Calibri" w:hAnsi="Calibri"/>
              </w:rPr>
              <w:t>Medio</w:t>
            </w:r>
          </w:p>
        </w:tc>
      </w:tr>
      <w:tr w:rsidR="00114FD6" w:rsidRPr="0009623A" w14:paraId="0917E98B" w14:textId="77777777" w:rsidTr="00025B2A">
        <w:trPr>
          <w:cantSplit/>
        </w:trPr>
        <w:tc>
          <w:tcPr>
            <w:tcW w:w="5670" w:type="dxa"/>
            <w:shd w:val="clear" w:color="auto" w:fill="auto"/>
          </w:tcPr>
          <w:p w14:paraId="4D233747"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Comunicación con sistemas externos.</w:t>
            </w:r>
          </w:p>
        </w:tc>
        <w:tc>
          <w:tcPr>
            <w:tcW w:w="4253" w:type="dxa"/>
            <w:tcBorders>
              <w:right w:val="single" w:sz="4" w:space="0" w:color="auto"/>
            </w:tcBorders>
            <w:shd w:val="clear" w:color="auto" w:fill="FFFFFF"/>
          </w:tcPr>
          <w:p w14:paraId="5B0C7CAD" w14:textId="77777777" w:rsidR="00114FD6" w:rsidRPr="0009623A" w:rsidRDefault="00114FD6" w:rsidP="00114FD6">
            <w:pPr>
              <w:spacing w:line="276" w:lineRule="auto"/>
              <w:jc w:val="center"/>
              <w:rPr>
                <w:rFonts w:ascii="Calibri Light" w:hAnsi="Calibri Light" w:cs="Calibri Light"/>
                <w:i/>
                <w:color w:val="0000FF"/>
              </w:rPr>
            </w:pPr>
            <w:r w:rsidRPr="00856A30">
              <w:rPr>
                <w:rFonts w:ascii="Calibri" w:hAnsi="Calibri"/>
              </w:rPr>
              <w:t xml:space="preserve">Medio </w:t>
            </w:r>
          </w:p>
        </w:tc>
      </w:tr>
      <w:tr w:rsidR="00114FD6" w:rsidRPr="0009623A" w14:paraId="75396707" w14:textId="77777777" w:rsidTr="00025B2A">
        <w:trPr>
          <w:cantSplit/>
        </w:trPr>
        <w:tc>
          <w:tcPr>
            <w:tcW w:w="5670" w:type="dxa"/>
            <w:shd w:val="clear" w:color="auto" w:fill="auto"/>
          </w:tcPr>
          <w:p w14:paraId="75673429"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Comunicación con sistemas internos.</w:t>
            </w:r>
          </w:p>
        </w:tc>
        <w:tc>
          <w:tcPr>
            <w:tcW w:w="4253" w:type="dxa"/>
            <w:tcBorders>
              <w:right w:val="single" w:sz="4" w:space="0" w:color="auto"/>
            </w:tcBorders>
            <w:shd w:val="clear" w:color="auto" w:fill="FFFFFF"/>
          </w:tcPr>
          <w:p w14:paraId="134911B7" w14:textId="77777777" w:rsidR="00114FD6" w:rsidRPr="0009623A" w:rsidRDefault="00114FD6" w:rsidP="00114FD6">
            <w:pPr>
              <w:spacing w:line="276" w:lineRule="auto"/>
              <w:jc w:val="center"/>
              <w:rPr>
                <w:rFonts w:ascii="Calibri Light" w:hAnsi="Calibri Light" w:cs="Calibri Light"/>
                <w:i/>
                <w:color w:val="0000FF"/>
              </w:rPr>
            </w:pPr>
            <w:r w:rsidRPr="00856A30">
              <w:rPr>
                <w:rFonts w:ascii="Calibri" w:hAnsi="Calibri"/>
              </w:rPr>
              <w:t>Alto</w:t>
            </w:r>
          </w:p>
        </w:tc>
      </w:tr>
      <w:tr w:rsidR="00114FD6" w:rsidRPr="0009623A" w14:paraId="4A1CEAB0" w14:textId="77777777" w:rsidTr="00025B2A">
        <w:trPr>
          <w:cantSplit/>
        </w:trPr>
        <w:tc>
          <w:tcPr>
            <w:tcW w:w="5670" w:type="dxa"/>
            <w:shd w:val="clear" w:color="auto" w:fill="auto"/>
          </w:tcPr>
          <w:p w14:paraId="363277AC" w14:textId="77777777" w:rsidR="00114FD6" w:rsidRPr="0009623A" w:rsidRDefault="00114FD6" w:rsidP="00114FD6">
            <w:pPr>
              <w:spacing w:line="276" w:lineRule="auto"/>
              <w:jc w:val="both"/>
              <w:rPr>
                <w:rFonts w:ascii="Calibri Light" w:hAnsi="Calibri Light" w:cs="Calibri Light"/>
                <w:i/>
                <w:color w:val="0000FF"/>
              </w:rPr>
            </w:pPr>
            <w:r w:rsidRPr="00856A30">
              <w:rPr>
                <w:rFonts w:ascii="Calibri" w:hAnsi="Calibri"/>
              </w:rPr>
              <w:t>Accesos (Permisos) a otros sistemas.</w:t>
            </w:r>
          </w:p>
        </w:tc>
        <w:tc>
          <w:tcPr>
            <w:tcW w:w="4253" w:type="dxa"/>
            <w:tcBorders>
              <w:right w:val="single" w:sz="4" w:space="0" w:color="auto"/>
            </w:tcBorders>
            <w:shd w:val="clear" w:color="auto" w:fill="FFFFFF"/>
          </w:tcPr>
          <w:p w14:paraId="4925CC56" w14:textId="77777777" w:rsidR="00114FD6" w:rsidRPr="0009623A" w:rsidRDefault="00114FD6" w:rsidP="00114FD6">
            <w:pPr>
              <w:spacing w:line="276" w:lineRule="auto"/>
              <w:jc w:val="center"/>
              <w:rPr>
                <w:rFonts w:ascii="Calibri Light" w:hAnsi="Calibri Light" w:cs="Calibri Light"/>
                <w:i/>
                <w:color w:val="0000FF"/>
              </w:rPr>
            </w:pPr>
            <w:r w:rsidRPr="00856A30">
              <w:rPr>
                <w:rFonts w:ascii="Calibri" w:hAnsi="Calibri"/>
              </w:rPr>
              <w:t>Medio</w:t>
            </w:r>
          </w:p>
        </w:tc>
      </w:tr>
      <w:tr w:rsidR="00114FD6" w:rsidRPr="0009623A" w14:paraId="41B280A9" w14:textId="77777777" w:rsidTr="00025B2A">
        <w:trPr>
          <w:cantSplit/>
        </w:trPr>
        <w:tc>
          <w:tcPr>
            <w:tcW w:w="5670" w:type="dxa"/>
            <w:shd w:val="clear" w:color="auto" w:fill="auto"/>
          </w:tcPr>
          <w:p w14:paraId="52644DE9" w14:textId="77777777" w:rsidR="00114FD6" w:rsidRPr="0009623A" w:rsidRDefault="00114FD6" w:rsidP="00114FD6">
            <w:pPr>
              <w:spacing w:line="276" w:lineRule="auto"/>
              <w:jc w:val="both"/>
              <w:rPr>
                <w:rFonts w:ascii="Calibri Light" w:hAnsi="Calibri Light" w:cs="Calibri Light"/>
                <w:i/>
                <w:color w:val="0000FF"/>
              </w:rPr>
            </w:pPr>
          </w:p>
        </w:tc>
        <w:tc>
          <w:tcPr>
            <w:tcW w:w="4253" w:type="dxa"/>
            <w:tcBorders>
              <w:right w:val="single" w:sz="4" w:space="0" w:color="auto"/>
            </w:tcBorders>
            <w:shd w:val="clear" w:color="auto" w:fill="FFFFFF"/>
          </w:tcPr>
          <w:p w14:paraId="6D0DB3AA" w14:textId="77777777" w:rsidR="00114FD6" w:rsidRPr="0009623A" w:rsidRDefault="00114FD6" w:rsidP="00114FD6">
            <w:pPr>
              <w:spacing w:line="276" w:lineRule="auto"/>
              <w:jc w:val="both"/>
              <w:rPr>
                <w:rFonts w:ascii="Calibri Light" w:hAnsi="Calibri Light" w:cs="Calibri Light"/>
                <w:i/>
                <w:color w:val="0000FF"/>
              </w:rPr>
            </w:pPr>
          </w:p>
        </w:tc>
      </w:tr>
    </w:tbl>
    <w:p w14:paraId="77FEAFA1" w14:textId="77777777" w:rsidR="003477E8" w:rsidRDefault="003477E8" w:rsidP="003477E8">
      <w:pPr>
        <w:spacing w:line="276" w:lineRule="auto"/>
        <w:jc w:val="both"/>
        <w:rPr>
          <w:rFonts w:ascii="Arial" w:hAnsi="Arial" w:cs="Arial"/>
          <w:sz w:val="22"/>
          <w:szCs w:val="22"/>
        </w:rPr>
      </w:pPr>
    </w:p>
    <w:p w14:paraId="00A4A456" w14:textId="77777777" w:rsidR="003477E8" w:rsidRPr="00BD28BE" w:rsidRDefault="003477E8" w:rsidP="00BD28BE">
      <w:pPr>
        <w:pStyle w:val="Ttulo2"/>
        <w:numPr>
          <w:ilvl w:val="1"/>
          <w:numId w:val="2"/>
        </w:numPr>
        <w:ind w:left="1418"/>
        <w:rPr>
          <w:rFonts w:ascii="Calibri" w:hAnsi="Calibri" w:cs="Book Antiqua"/>
          <w:i w:val="0"/>
          <w:sz w:val="24"/>
        </w:rPr>
      </w:pPr>
      <w:bookmarkStart w:id="45" w:name="_Toc461691043"/>
      <w:bookmarkStart w:id="46" w:name="_Toc75630723"/>
      <w:r w:rsidRPr="00BD28BE">
        <w:rPr>
          <w:rFonts w:ascii="Calibri" w:hAnsi="Calibri" w:cs="Book Antiqua"/>
          <w:i w:val="0"/>
          <w:sz w:val="24"/>
        </w:rPr>
        <w:t>Suposiciones</w:t>
      </w:r>
      <w:bookmarkEnd w:id="45"/>
      <w:bookmarkEnd w:id="46"/>
    </w:p>
    <w:p w14:paraId="474119A2" w14:textId="77777777" w:rsidR="003477E8" w:rsidRPr="001D2183" w:rsidRDefault="003477E8" w:rsidP="00BD28BE">
      <w:pPr>
        <w:spacing w:line="276" w:lineRule="auto"/>
        <w:ind w:left="709"/>
        <w:jc w:val="both"/>
        <w:rPr>
          <w:i/>
          <w:color w:val="0000FF"/>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0B3B2F2E" w14:textId="77777777" w:rsidTr="0009623A">
        <w:trPr>
          <w:cantSplit/>
        </w:trPr>
        <w:tc>
          <w:tcPr>
            <w:tcW w:w="5387" w:type="dxa"/>
            <w:shd w:val="clear" w:color="auto" w:fill="D9D9D9"/>
          </w:tcPr>
          <w:p w14:paraId="27814401"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251AABB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26FD59A2" w14:textId="77777777" w:rsidTr="00025B2A">
        <w:trPr>
          <w:cantSplit/>
        </w:trPr>
        <w:tc>
          <w:tcPr>
            <w:tcW w:w="5387" w:type="dxa"/>
            <w:shd w:val="clear" w:color="auto" w:fill="auto"/>
          </w:tcPr>
          <w:p w14:paraId="788DB00E" w14:textId="77777777" w:rsidR="003477E8" w:rsidRPr="00114FD6" w:rsidRDefault="003477E8" w:rsidP="00025B2A">
            <w:pPr>
              <w:spacing w:line="276" w:lineRule="auto"/>
              <w:jc w:val="both"/>
              <w:rPr>
                <w:rFonts w:ascii="Calibri Light" w:hAnsi="Calibri Light" w:cs="Calibri Light"/>
                <w:iCs/>
              </w:rPr>
            </w:pPr>
            <w:r w:rsidRPr="00114FD6">
              <w:rPr>
                <w:rFonts w:ascii="Calibri Light" w:hAnsi="Calibri Light" w:cs="Calibri Light"/>
                <w:iCs/>
              </w:rPr>
              <w:t>El ambiente de pruebas debe contar con las especificaciones mínimas de hardware y software.</w:t>
            </w:r>
          </w:p>
        </w:tc>
        <w:tc>
          <w:tcPr>
            <w:tcW w:w="4536" w:type="dxa"/>
            <w:tcBorders>
              <w:right w:val="single" w:sz="4" w:space="0" w:color="auto"/>
            </w:tcBorders>
            <w:shd w:val="clear" w:color="auto" w:fill="FFFFFF"/>
          </w:tcPr>
          <w:p w14:paraId="6EA7F9B3"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Pruebas deficientes.</w:t>
            </w:r>
          </w:p>
          <w:p w14:paraId="3D234888"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Caídas frecuentes.</w:t>
            </w:r>
          </w:p>
          <w:p w14:paraId="0DA250AB"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Atrasos en el cronograma.</w:t>
            </w:r>
          </w:p>
        </w:tc>
      </w:tr>
      <w:tr w:rsidR="003477E8" w:rsidRPr="0009623A" w14:paraId="14333DA6" w14:textId="77777777" w:rsidTr="00025B2A">
        <w:trPr>
          <w:cantSplit/>
        </w:trPr>
        <w:tc>
          <w:tcPr>
            <w:tcW w:w="5387" w:type="dxa"/>
            <w:shd w:val="clear" w:color="auto" w:fill="auto"/>
          </w:tcPr>
          <w:p w14:paraId="60646774" w14:textId="77777777" w:rsidR="003477E8" w:rsidRPr="00114FD6" w:rsidRDefault="003477E8" w:rsidP="00025B2A">
            <w:pPr>
              <w:spacing w:line="276" w:lineRule="auto"/>
              <w:jc w:val="both"/>
              <w:rPr>
                <w:rFonts w:ascii="Calibri Light" w:hAnsi="Calibri Light" w:cs="Calibri Light"/>
                <w:iCs/>
              </w:rPr>
            </w:pPr>
            <w:r w:rsidRPr="00114FD6">
              <w:rPr>
                <w:rFonts w:ascii="Calibri Light" w:hAnsi="Calibri Light" w:cs="Calibri Light"/>
                <w:iCs/>
              </w:rPr>
              <w:t>Requerimientos funcionales depurados y consistentes.</w:t>
            </w:r>
          </w:p>
        </w:tc>
        <w:tc>
          <w:tcPr>
            <w:tcW w:w="4536" w:type="dxa"/>
            <w:tcBorders>
              <w:right w:val="single" w:sz="4" w:space="0" w:color="auto"/>
            </w:tcBorders>
            <w:shd w:val="clear" w:color="auto" w:fill="FFFFFF"/>
          </w:tcPr>
          <w:p w14:paraId="06E1B18C"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Pruebas inconsistentes.</w:t>
            </w:r>
          </w:p>
          <w:p w14:paraId="1B650A9F"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Atrasos en el cronograma.</w:t>
            </w:r>
          </w:p>
          <w:p w14:paraId="0E554989"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Redefinición de requerimientos.</w:t>
            </w:r>
          </w:p>
          <w:p w14:paraId="78F2C317"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Cambios en otros módulos del sistema.</w:t>
            </w:r>
          </w:p>
        </w:tc>
      </w:tr>
      <w:tr w:rsidR="003477E8" w:rsidRPr="0009623A" w14:paraId="118A8445" w14:textId="77777777" w:rsidTr="00025B2A">
        <w:trPr>
          <w:cantSplit/>
        </w:trPr>
        <w:tc>
          <w:tcPr>
            <w:tcW w:w="5387" w:type="dxa"/>
            <w:shd w:val="clear" w:color="auto" w:fill="auto"/>
          </w:tcPr>
          <w:p w14:paraId="0CD0B930" w14:textId="77777777" w:rsidR="003477E8" w:rsidRPr="00114FD6" w:rsidRDefault="003477E8" w:rsidP="00025B2A">
            <w:pPr>
              <w:spacing w:line="276" w:lineRule="auto"/>
              <w:jc w:val="both"/>
              <w:rPr>
                <w:rFonts w:ascii="Calibri Light" w:hAnsi="Calibri Light" w:cs="Calibri Light"/>
                <w:iCs/>
              </w:rPr>
            </w:pPr>
            <w:r w:rsidRPr="00114FD6">
              <w:rPr>
                <w:rFonts w:ascii="Calibri Light" w:hAnsi="Calibri Light" w:cs="Calibri Light"/>
                <w:iCs/>
              </w:rPr>
              <w:t>Datos de pruebas suficientes.</w:t>
            </w:r>
          </w:p>
        </w:tc>
        <w:tc>
          <w:tcPr>
            <w:tcW w:w="4536" w:type="dxa"/>
            <w:tcBorders>
              <w:right w:val="single" w:sz="4" w:space="0" w:color="auto"/>
            </w:tcBorders>
            <w:shd w:val="clear" w:color="auto" w:fill="FFFFFF"/>
          </w:tcPr>
          <w:p w14:paraId="3E5D1C89"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Inversión de tiempo en la generación de datos de prueba.</w:t>
            </w:r>
          </w:p>
          <w:p w14:paraId="151C9328"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Atraso en el cronograma.</w:t>
            </w:r>
          </w:p>
          <w:p w14:paraId="044621C7" w14:textId="77777777" w:rsidR="003477E8" w:rsidRPr="00114FD6" w:rsidRDefault="003477E8"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Cs/>
              </w:rPr>
            </w:pPr>
            <w:r w:rsidRPr="00114FD6">
              <w:rPr>
                <w:rFonts w:ascii="Calibri Light" w:hAnsi="Calibri Light" w:cs="Calibri Light"/>
                <w:iCs/>
              </w:rPr>
              <w:t>Inconsistencia en las pruebas.</w:t>
            </w:r>
          </w:p>
        </w:tc>
      </w:tr>
      <w:tr w:rsidR="003477E8" w:rsidRPr="0009623A" w14:paraId="2A60F581" w14:textId="77777777" w:rsidTr="00025B2A">
        <w:trPr>
          <w:cantSplit/>
        </w:trPr>
        <w:tc>
          <w:tcPr>
            <w:tcW w:w="5387" w:type="dxa"/>
            <w:shd w:val="clear" w:color="auto" w:fill="auto"/>
          </w:tcPr>
          <w:p w14:paraId="0A010EA8" w14:textId="77777777" w:rsidR="003477E8" w:rsidRPr="00114FD6" w:rsidRDefault="003477E8" w:rsidP="00025B2A">
            <w:pPr>
              <w:spacing w:line="276" w:lineRule="auto"/>
              <w:jc w:val="both"/>
              <w:rPr>
                <w:rFonts w:ascii="Calibri Light" w:hAnsi="Calibri Light" w:cs="Calibri Light"/>
                <w:iCs/>
              </w:rPr>
            </w:pPr>
            <w:r w:rsidRPr="00114FD6">
              <w:rPr>
                <w:rFonts w:ascii="Calibri Light" w:hAnsi="Calibri Light" w:cs="Calibri Light"/>
                <w:iCs/>
              </w:rPr>
              <w:t>Otras.</w:t>
            </w:r>
          </w:p>
        </w:tc>
        <w:tc>
          <w:tcPr>
            <w:tcW w:w="4536" w:type="dxa"/>
            <w:tcBorders>
              <w:right w:val="single" w:sz="4" w:space="0" w:color="auto"/>
            </w:tcBorders>
            <w:shd w:val="clear" w:color="auto" w:fill="FFFFFF"/>
          </w:tcPr>
          <w:p w14:paraId="659BF05C" w14:textId="77777777" w:rsidR="003477E8" w:rsidRPr="00114FD6" w:rsidRDefault="003477E8" w:rsidP="00025B2A">
            <w:pPr>
              <w:spacing w:line="276" w:lineRule="auto"/>
              <w:jc w:val="both"/>
              <w:rPr>
                <w:rFonts w:ascii="Calibri Light" w:hAnsi="Calibri Light" w:cs="Calibri Light"/>
                <w:iCs/>
              </w:rPr>
            </w:pPr>
          </w:p>
        </w:tc>
      </w:tr>
    </w:tbl>
    <w:p w14:paraId="64B727E8" w14:textId="77777777" w:rsidR="003477E8" w:rsidRPr="00BD28BE" w:rsidRDefault="003477E8" w:rsidP="00BD28BE">
      <w:pPr>
        <w:pStyle w:val="Ttulo2"/>
        <w:numPr>
          <w:ilvl w:val="1"/>
          <w:numId w:val="2"/>
        </w:numPr>
        <w:ind w:left="1418"/>
        <w:rPr>
          <w:rFonts w:ascii="Calibri" w:hAnsi="Calibri" w:cs="Book Antiqua"/>
          <w:i w:val="0"/>
          <w:sz w:val="24"/>
        </w:rPr>
      </w:pPr>
      <w:bookmarkStart w:id="47" w:name="_Toc461691044"/>
      <w:bookmarkStart w:id="48" w:name="_Toc75630724"/>
      <w:r w:rsidRPr="00BD28BE">
        <w:rPr>
          <w:rFonts w:ascii="Calibri" w:hAnsi="Calibri" w:cs="Book Antiqua"/>
          <w:i w:val="0"/>
          <w:sz w:val="24"/>
        </w:rPr>
        <w:t>Restricciones</w:t>
      </w:r>
      <w:bookmarkEnd w:id="47"/>
      <w:bookmarkEnd w:id="48"/>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5613507" w14:textId="77777777" w:rsidTr="0009623A">
        <w:trPr>
          <w:cantSplit/>
        </w:trPr>
        <w:tc>
          <w:tcPr>
            <w:tcW w:w="5387" w:type="dxa"/>
            <w:shd w:val="clear" w:color="auto" w:fill="D9D9D9"/>
          </w:tcPr>
          <w:p w14:paraId="6182EB8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7691E092"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5451632B" w14:textId="77777777" w:rsidTr="00025B2A">
        <w:trPr>
          <w:cantSplit/>
        </w:trPr>
        <w:tc>
          <w:tcPr>
            <w:tcW w:w="5387" w:type="dxa"/>
            <w:shd w:val="clear" w:color="auto" w:fill="auto"/>
          </w:tcPr>
          <w:p w14:paraId="0D3C2E47" w14:textId="77777777" w:rsidR="003477E8" w:rsidRPr="00114FD6" w:rsidRDefault="00114FD6" w:rsidP="00025B2A">
            <w:pPr>
              <w:spacing w:line="276" w:lineRule="auto"/>
              <w:jc w:val="both"/>
              <w:rPr>
                <w:rFonts w:ascii="Calibri Light" w:hAnsi="Calibri Light" w:cs="Calibri Light"/>
                <w:i/>
              </w:rPr>
            </w:pPr>
            <w:r w:rsidRPr="00114FD6">
              <w:rPr>
                <w:rFonts w:ascii="Calibri" w:hAnsi="Calibri"/>
              </w:rPr>
              <w:t>La fecha límite para la finalización del plan de pruebas es la primera semana del mes de Enero</w:t>
            </w:r>
          </w:p>
        </w:tc>
        <w:tc>
          <w:tcPr>
            <w:tcW w:w="4536" w:type="dxa"/>
            <w:tcBorders>
              <w:right w:val="single" w:sz="4" w:space="0" w:color="auto"/>
            </w:tcBorders>
            <w:shd w:val="clear" w:color="auto" w:fill="FFFFFF"/>
          </w:tcPr>
          <w:p w14:paraId="58C82060" w14:textId="77777777" w:rsidR="00114FD6" w:rsidRPr="00114FD6" w:rsidRDefault="00114FD6" w:rsidP="00114FD6">
            <w:pPr>
              <w:widowControl w:val="0"/>
              <w:numPr>
                <w:ilvl w:val="0"/>
                <w:numId w:val="7"/>
              </w:numPr>
              <w:suppressAutoHyphens w:val="0"/>
              <w:spacing w:line="276" w:lineRule="auto"/>
              <w:jc w:val="both"/>
              <w:rPr>
                <w:rFonts w:ascii="Calibri" w:hAnsi="Calibri"/>
              </w:rPr>
            </w:pPr>
            <w:r w:rsidRPr="00114FD6">
              <w:rPr>
                <w:rFonts w:ascii="Calibri" w:hAnsi="Calibri"/>
              </w:rPr>
              <w:t>Iniciar a tiempo el paso a producción de la solución</w:t>
            </w:r>
          </w:p>
          <w:p w14:paraId="108EE0C3" w14:textId="77777777" w:rsidR="003477E8" w:rsidRPr="00114FD6" w:rsidRDefault="00114FD6" w:rsidP="00114FD6">
            <w:pPr>
              <w:widowControl w:val="0"/>
              <w:numPr>
                <w:ilvl w:val="0"/>
                <w:numId w:val="7"/>
              </w:numPr>
              <w:suppressAutoHyphens w:val="0"/>
              <w:spacing w:line="276" w:lineRule="auto"/>
              <w:jc w:val="both"/>
              <w:rPr>
                <w:rFonts w:ascii="Calibri Light" w:hAnsi="Calibri Light" w:cs="Calibri Light"/>
                <w:i/>
              </w:rPr>
            </w:pPr>
            <w:r w:rsidRPr="00114FD6">
              <w:rPr>
                <w:rFonts w:ascii="Calibri" w:hAnsi="Calibri"/>
              </w:rPr>
              <w:t>Incumplimiento en la entrega del proyecto</w:t>
            </w:r>
            <w:r w:rsidR="003477E8" w:rsidRPr="00114FD6">
              <w:rPr>
                <w:rFonts w:ascii="Calibri Light" w:hAnsi="Calibri Light" w:cs="Calibri Light"/>
                <w:i/>
              </w:rPr>
              <w:t>.</w:t>
            </w:r>
          </w:p>
        </w:tc>
      </w:tr>
      <w:tr w:rsidR="003477E8" w:rsidRPr="0009623A" w14:paraId="20118F07" w14:textId="77777777" w:rsidTr="00025B2A">
        <w:trPr>
          <w:cantSplit/>
        </w:trPr>
        <w:tc>
          <w:tcPr>
            <w:tcW w:w="5387" w:type="dxa"/>
            <w:shd w:val="clear" w:color="auto" w:fill="auto"/>
          </w:tcPr>
          <w:p w14:paraId="515649A7" w14:textId="77777777" w:rsidR="003477E8" w:rsidRPr="00114FD6" w:rsidRDefault="00114FD6" w:rsidP="00025B2A">
            <w:pPr>
              <w:spacing w:line="276" w:lineRule="auto"/>
              <w:jc w:val="both"/>
              <w:rPr>
                <w:rFonts w:ascii="Calibri Light" w:hAnsi="Calibri Light" w:cs="Calibri Light"/>
                <w:i/>
              </w:rPr>
            </w:pPr>
            <w:r w:rsidRPr="00114FD6">
              <w:rPr>
                <w:rFonts w:ascii="Calibri" w:hAnsi="Calibri"/>
              </w:rPr>
              <w:t>El máximo número de recursos disponibles para pruebas es de 5.</w:t>
            </w:r>
          </w:p>
        </w:tc>
        <w:tc>
          <w:tcPr>
            <w:tcW w:w="4536" w:type="dxa"/>
            <w:tcBorders>
              <w:right w:val="single" w:sz="4" w:space="0" w:color="auto"/>
            </w:tcBorders>
            <w:shd w:val="clear" w:color="auto" w:fill="FFFFFF"/>
          </w:tcPr>
          <w:p w14:paraId="76546E1F" w14:textId="77777777" w:rsidR="003477E8" w:rsidRPr="00114FD6" w:rsidRDefault="00114FD6" w:rsidP="0009623A">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14FD6">
              <w:rPr>
                <w:rFonts w:ascii="Calibri" w:hAnsi="Calibri"/>
              </w:rPr>
              <w:t xml:space="preserve">Atrasos en el </w:t>
            </w:r>
            <w:proofErr w:type="gramStart"/>
            <w:r w:rsidRPr="00114FD6">
              <w:rPr>
                <w:rFonts w:ascii="Calibri" w:hAnsi="Calibri"/>
              </w:rPr>
              <w:t>cronograma.</w:t>
            </w:r>
            <w:r w:rsidR="003477E8" w:rsidRPr="00114FD6">
              <w:rPr>
                <w:rFonts w:ascii="Calibri Light" w:hAnsi="Calibri Light" w:cs="Calibri Light"/>
                <w:i/>
              </w:rPr>
              <w:t>.</w:t>
            </w:r>
            <w:proofErr w:type="gramEnd"/>
          </w:p>
        </w:tc>
      </w:tr>
      <w:tr w:rsidR="003477E8" w:rsidRPr="0009623A" w14:paraId="7207BB12" w14:textId="77777777" w:rsidTr="00025B2A">
        <w:trPr>
          <w:cantSplit/>
        </w:trPr>
        <w:tc>
          <w:tcPr>
            <w:tcW w:w="5387" w:type="dxa"/>
            <w:shd w:val="clear" w:color="auto" w:fill="auto"/>
          </w:tcPr>
          <w:p w14:paraId="5CA8CB72" w14:textId="77777777" w:rsidR="003477E8" w:rsidRPr="00114FD6" w:rsidRDefault="003477E8" w:rsidP="00025B2A">
            <w:pPr>
              <w:spacing w:line="276" w:lineRule="auto"/>
              <w:jc w:val="both"/>
              <w:rPr>
                <w:rFonts w:ascii="Calibri Light" w:hAnsi="Calibri Light" w:cs="Calibri Light"/>
                <w:i/>
              </w:rPr>
            </w:pPr>
            <w:r w:rsidRPr="00114FD6">
              <w:rPr>
                <w:rFonts w:ascii="Calibri Light" w:hAnsi="Calibri Light" w:cs="Calibri Light"/>
                <w:i/>
              </w:rPr>
              <w:t>Utilización de herramientas libres y/o licenciadas.</w:t>
            </w:r>
          </w:p>
        </w:tc>
        <w:tc>
          <w:tcPr>
            <w:tcW w:w="4536" w:type="dxa"/>
            <w:tcBorders>
              <w:right w:val="single" w:sz="4" w:space="0" w:color="auto"/>
            </w:tcBorders>
            <w:shd w:val="clear" w:color="auto" w:fill="FFFFFF"/>
          </w:tcPr>
          <w:p w14:paraId="5291AE54" w14:textId="77777777" w:rsidR="003477E8" w:rsidRPr="00114FD6" w:rsidRDefault="003477E8" w:rsidP="0009623A">
            <w:pPr>
              <w:widowControl w:val="0"/>
              <w:numPr>
                <w:ilvl w:val="0"/>
                <w:numId w:val="7"/>
              </w:numPr>
              <w:suppressAutoHyphens w:val="0"/>
              <w:spacing w:line="276" w:lineRule="auto"/>
              <w:ind w:left="175" w:hanging="141"/>
              <w:jc w:val="both"/>
              <w:rPr>
                <w:rFonts w:ascii="Calibri Light" w:hAnsi="Calibri Light" w:cs="Calibri Light"/>
                <w:i/>
              </w:rPr>
            </w:pPr>
            <w:r w:rsidRPr="00114FD6">
              <w:rPr>
                <w:rFonts w:ascii="Calibri Light" w:hAnsi="Calibri Light" w:cs="Calibri Light"/>
                <w:i/>
              </w:rPr>
              <w:t>Incurrir en sanciones por efectos de utilización de software pirata</w:t>
            </w:r>
          </w:p>
          <w:p w14:paraId="39D9A528" w14:textId="77777777" w:rsidR="003477E8" w:rsidRPr="00114FD6" w:rsidRDefault="003477E8" w:rsidP="0009623A">
            <w:pPr>
              <w:widowControl w:val="0"/>
              <w:numPr>
                <w:ilvl w:val="0"/>
                <w:numId w:val="7"/>
              </w:numPr>
              <w:suppressAutoHyphens w:val="0"/>
              <w:spacing w:line="276" w:lineRule="auto"/>
              <w:ind w:left="175" w:hanging="141"/>
              <w:jc w:val="both"/>
              <w:rPr>
                <w:rFonts w:ascii="Calibri Light" w:hAnsi="Calibri Light" w:cs="Calibri Light"/>
                <w:i/>
              </w:rPr>
            </w:pPr>
            <w:r w:rsidRPr="00114FD6">
              <w:rPr>
                <w:rFonts w:ascii="Calibri Light" w:hAnsi="Calibri Light" w:cs="Calibri Light"/>
                <w:i/>
              </w:rPr>
              <w:t>Herramientas con funcionalidades limitadas o nulas</w:t>
            </w:r>
          </w:p>
          <w:p w14:paraId="6DA1C4CC" w14:textId="77777777" w:rsidR="003477E8" w:rsidRPr="00114FD6" w:rsidRDefault="003477E8" w:rsidP="0009623A">
            <w:pPr>
              <w:widowControl w:val="0"/>
              <w:numPr>
                <w:ilvl w:val="0"/>
                <w:numId w:val="7"/>
              </w:numPr>
              <w:tabs>
                <w:tab w:val="clear" w:pos="1080"/>
                <w:tab w:val="num" w:pos="318"/>
              </w:tabs>
              <w:suppressAutoHyphens w:val="0"/>
              <w:spacing w:line="276" w:lineRule="auto"/>
              <w:ind w:left="175" w:hanging="141"/>
              <w:jc w:val="both"/>
              <w:rPr>
                <w:rFonts w:ascii="Calibri Light" w:hAnsi="Calibri Light" w:cs="Calibri Light"/>
                <w:i/>
              </w:rPr>
            </w:pPr>
            <w:r w:rsidRPr="00114FD6">
              <w:rPr>
                <w:rFonts w:ascii="Calibri Light" w:hAnsi="Calibri Light" w:cs="Calibri Light"/>
                <w:i/>
              </w:rPr>
              <w:t>Herramientas con fecha de caducidad</w:t>
            </w:r>
          </w:p>
        </w:tc>
      </w:tr>
      <w:tr w:rsidR="003477E8" w:rsidRPr="0009623A" w14:paraId="56C4E682" w14:textId="77777777" w:rsidTr="00025B2A">
        <w:trPr>
          <w:cantSplit/>
        </w:trPr>
        <w:tc>
          <w:tcPr>
            <w:tcW w:w="5387" w:type="dxa"/>
            <w:shd w:val="clear" w:color="auto" w:fill="auto"/>
          </w:tcPr>
          <w:p w14:paraId="2DA09036" w14:textId="77777777" w:rsidR="003477E8" w:rsidRPr="00114FD6" w:rsidRDefault="003477E8" w:rsidP="00025B2A">
            <w:pPr>
              <w:spacing w:line="276" w:lineRule="auto"/>
              <w:jc w:val="both"/>
              <w:rPr>
                <w:rFonts w:ascii="Calibri Light" w:hAnsi="Calibri Light" w:cs="Calibri Light"/>
                <w:i/>
              </w:rPr>
            </w:pPr>
            <w:r w:rsidRPr="00114FD6">
              <w:rPr>
                <w:rFonts w:ascii="Calibri Light" w:hAnsi="Calibri Light" w:cs="Calibri Light"/>
                <w:i/>
              </w:rPr>
              <w:t>Otras.</w:t>
            </w:r>
          </w:p>
        </w:tc>
        <w:tc>
          <w:tcPr>
            <w:tcW w:w="4536" w:type="dxa"/>
            <w:tcBorders>
              <w:right w:val="single" w:sz="4" w:space="0" w:color="auto"/>
            </w:tcBorders>
            <w:shd w:val="clear" w:color="auto" w:fill="FFFFFF"/>
          </w:tcPr>
          <w:p w14:paraId="03C92609" w14:textId="77777777" w:rsidR="003477E8" w:rsidRPr="00114FD6" w:rsidRDefault="003477E8" w:rsidP="00025B2A">
            <w:pPr>
              <w:spacing w:line="276" w:lineRule="auto"/>
              <w:jc w:val="both"/>
              <w:rPr>
                <w:rFonts w:ascii="Calibri Light" w:hAnsi="Calibri Light" w:cs="Calibri Light"/>
                <w:i/>
              </w:rPr>
            </w:pPr>
          </w:p>
        </w:tc>
      </w:tr>
    </w:tbl>
    <w:p w14:paraId="5ACBEEC1" w14:textId="77777777" w:rsidR="003477E8" w:rsidRPr="00BF7A4D" w:rsidRDefault="003477E8" w:rsidP="003477E8">
      <w:pPr>
        <w:spacing w:line="276" w:lineRule="auto"/>
        <w:ind w:left="709"/>
        <w:jc w:val="both"/>
        <w:rPr>
          <w:rFonts w:ascii="Arial" w:hAnsi="Arial" w:cs="Arial"/>
          <w:sz w:val="22"/>
          <w:szCs w:val="22"/>
        </w:rPr>
      </w:pPr>
    </w:p>
    <w:p w14:paraId="5C9340AC" w14:textId="77777777" w:rsidR="00BD28BE" w:rsidRDefault="00BD28BE" w:rsidP="003477E8">
      <w:pPr>
        <w:spacing w:line="276" w:lineRule="auto"/>
        <w:jc w:val="both"/>
        <w:rPr>
          <w:rFonts w:ascii="Arial" w:hAnsi="Arial" w:cs="Arial"/>
          <w:sz w:val="22"/>
          <w:szCs w:val="22"/>
        </w:rPr>
      </w:pPr>
    </w:p>
    <w:p w14:paraId="1824E92B" w14:textId="77777777" w:rsidR="00EF0088" w:rsidRPr="00EF0088" w:rsidRDefault="00EF0088" w:rsidP="00EF0088">
      <w:pPr>
        <w:pStyle w:val="Ttulo1"/>
        <w:numPr>
          <w:ilvl w:val="0"/>
          <w:numId w:val="2"/>
        </w:numPr>
        <w:spacing w:before="0" w:after="0"/>
        <w:rPr>
          <w:rFonts w:ascii="Calibri" w:hAnsi="Calibri" w:cs="Book Antiqua"/>
          <w:sz w:val="28"/>
        </w:rPr>
      </w:pPr>
      <w:bookmarkStart w:id="49" w:name="_Toc242500910"/>
      <w:bookmarkStart w:id="50" w:name="_Toc242521693"/>
      <w:bookmarkStart w:id="51" w:name="_Toc242765959"/>
      <w:bookmarkStart w:id="52" w:name="_Toc249872542"/>
      <w:bookmarkStart w:id="53" w:name="_Toc257124618"/>
      <w:bookmarkStart w:id="54" w:name="_Toc461691045"/>
      <w:bookmarkStart w:id="55" w:name="_Toc75630725"/>
      <w:r w:rsidRPr="00EF0088">
        <w:rPr>
          <w:rFonts w:ascii="Calibri" w:hAnsi="Calibri" w:cs="Book Antiqua"/>
          <w:sz w:val="28"/>
        </w:rPr>
        <w:t>Aprobación</w:t>
      </w:r>
      <w:bookmarkEnd w:id="49"/>
      <w:bookmarkEnd w:id="50"/>
      <w:bookmarkEnd w:id="51"/>
      <w:bookmarkEnd w:id="52"/>
      <w:bookmarkEnd w:id="53"/>
      <w:bookmarkEnd w:id="54"/>
      <w:bookmarkEnd w:id="55"/>
    </w:p>
    <w:bookmarkEnd w:id="7"/>
    <w:p w14:paraId="5B11D290"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55C7C424"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36C96CE1" w14:textId="77777777" w:rsidTr="0009623A">
        <w:trPr>
          <w:trHeight w:val="317"/>
          <w:jc w:val="center"/>
        </w:trPr>
        <w:tc>
          <w:tcPr>
            <w:tcW w:w="4338" w:type="dxa"/>
          </w:tcPr>
          <w:p w14:paraId="6BBC6D2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36B41D0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803203F" w14:textId="77777777" w:rsidTr="0009623A">
        <w:trPr>
          <w:trHeight w:val="1259"/>
          <w:jc w:val="center"/>
        </w:trPr>
        <w:tc>
          <w:tcPr>
            <w:tcW w:w="4338" w:type="dxa"/>
          </w:tcPr>
          <w:p w14:paraId="6862D27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230500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27B1CF9"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48133CA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250B5F8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05C0AF1"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1C9E0A"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32E79AF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A31759B"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679C72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8D8EE5E"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53D5A8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2DC6A05F"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1BC76F9E" w14:textId="77777777" w:rsidTr="0009623A">
        <w:trPr>
          <w:trHeight w:val="1259"/>
          <w:jc w:val="center"/>
        </w:trPr>
        <w:tc>
          <w:tcPr>
            <w:tcW w:w="4338" w:type="dxa"/>
          </w:tcPr>
          <w:p w14:paraId="6AF8F28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6B7CA5C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7F12FB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6ABF7622"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4E23F89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50413C4"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7236B"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D9671DA"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7F9A719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63048CF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409FC05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4BA355D9"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54214A29"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1C26E90E"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D11B659" w14:textId="77777777" w:rsidR="00EF0088" w:rsidRDefault="00EF0088" w:rsidP="00EF0088">
      <w:pPr>
        <w:spacing w:line="276" w:lineRule="auto"/>
        <w:ind w:firstLine="720"/>
        <w:jc w:val="right"/>
        <w:rPr>
          <w:rFonts w:cs="Arial"/>
          <w:szCs w:val="22"/>
        </w:rPr>
      </w:pPr>
    </w:p>
    <w:p w14:paraId="3B8D45C8" w14:textId="77777777" w:rsidR="00EF0088" w:rsidRPr="00BF7A4D" w:rsidRDefault="00EF0088" w:rsidP="00EF0088">
      <w:pPr>
        <w:spacing w:line="276" w:lineRule="auto"/>
        <w:jc w:val="both"/>
        <w:rPr>
          <w:rFonts w:ascii="Arial" w:hAnsi="Arial" w:cs="Arial"/>
          <w:sz w:val="22"/>
          <w:szCs w:val="22"/>
        </w:rPr>
      </w:pPr>
    </w:p>
    <w:p w14:paraId="35BACE24"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9"/>
      <w:footerReference w:type="default" r:id="rId10"/>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9B1F" w14:textId="77777777" w:rsidR="00136D53" w:rsidRDefault="00136D53">
      <w:r>
        <w:separator/>
      </w:r>
    </w:p>
  </w:endnote>
  <w:endnote w:type="continuationSeparator" w:id="0">
    <w:p w14:paraId="5288E125" w14:textId="77777777" w:rsidR="00136D53" w:rsidRDefault="00136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306C" w14:textId="77777777" w:rsidR="00025B2A" w:rsidRDefault="0000000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6554336A">
        <v:shapetype id="_x0000_t32" coordsize="21600,21600" o:spt="32" o:oned="t" path="m,l21600,21600e" filled="f">
          <v:path arrowok="t" fillok="f" o:connecttype="none"/>
          <o:lock v:ext="edit" shapetype="t"/>
        </v:shapetype>
        <v:shape id="_x0000_s1030" type="#_x0000_t32" style="position:absolute;margin-left:-10.2pt;margin-top:7.1pt;width:507pt;height:0;z-index:1" o:connectortype="straight" strokeweight="1.5pt">
          <v:shadow color="#868686"/>
        </v:shape>
      </w:pict>
    </w:r>
  </w:p>
  <w:p w14:paraId="06678CA2"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4D8ADDD2"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B36C" w14:textId="77777777" w:rsidR="00136D53" w:rsidRDefault="00136D53">
      <w:r>
        <w:separator/>
      </w:r>
    </w:p>
  </w:footnote>
  <w:footnote w:type="continuationSeparator" w:id="0">
    <w:p w14:paraId="30125766" w14:textId="77777777" w:rsidR="00136D53" w:rsidRDefault="00136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B033" w14:textId="77777777" w:rsidR="00025B2A" w:rsidRDefault="00000000" w:rsidP="006C50A0">
    <w:pPr>
      <w:pStyle w:val="Encabezado"/>
      <w:jc w:val="right"/>
      <w:rPr>
        <w:rFonts w:ascii="Calibri" w:hAnsi="Calibri"/>
        <w:sz w:val="20"/>
        <w:szCs w:val="20"/>
      </w:rPr>
    </w:pPr>
    <w:r>
      <w:rPr>
        <w:noProof/>
      </w:rPr>
      <w:pict w14:anchorId="32605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4" type="#_x0000_t75" style="position:absolute;left:0;text-align:left;margin-left:-34.2pt;margin-top:-13.5pt;width:198.75pt;height:51pt;z-index:-1;visibility:visible">
          <v:imagedata r:id="rId1" o:title=""/>
        </v:shape>
      </w:pict>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7F33BA">
      <w:rPr>
        <w:rFonts w:ascii="Calibri" w:hAnsi="Calibri"/>
        <w:sz w:val="20"/>
        <w:szCs w:val="20"/>
      </w:rPr>
      <w:t>Gestión Administrativa de Servicio de Venta y Facturación</w:t>
    </w:r>
    <w:r w:rsidR="00025B2A">
      <w:rPr>
        <w:rFonts w:ascii="Calibri" w:hAnsi="Calibri"/>
        <w:sz w:val="20"/>
        <w:szCs w:val="20"/>
      </w:rPr>
      <w:t xml:space="preserve">     </w:t>
    </w:r>
  </w:p>
  <w:p w14:paraId="13218140"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7F33BA">
      <w:rPr>
        <w:rFonts w:ascii="Calibri" w:hAnsi="Calibri"/>
        <w:sz w:val="20"/>
        <w:szCs w:val="20"/>
      </w:rPr>
      <w:t>1</w:t>
    </w:r>
    <w:r>
      <w:rPr>
        <w:rFonts w:ascii="Calibri" w:hAnsi="Calibri"/>
        <w:sz w:val="20"/>
        <w:szCs w:val="20"/>
      </w:rPr>
      <w:t>.</w:t>
    </w:r>
    <w:r w:rsidR="007F33BA">
      <w:rPr>
        <w:rFonts w:ascii="Calibri" w:hAnsi="Calibri"/>
        <w:sz w:val="20"/>
        <w:szCs w:val="20"/>
      </w:rPr>
      <w:t>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7F33BA">
      <w:rPr>
        <w:rFonts w:ascii="Calibri" w:hAnsi="Calibri"/>
        <w:sz w:val="20"/>
        <w:szCs w:val="20"/>
      </w:rPr>
      <w:t>presidente</w:t>
    </w:r>
  </w:p>
  <w:p w14:paraId="07683D4F" w14:textId="77777777" w:rsidR="00025B2A" w:rsidRDefault="00000000">
    <w:pPr>
      <w:pStyle w:val="Encabezado"/>
    </w:pPr>
    <w:r>
      <w:rPr>
        <w:noProof/>
        <w:lang w:eastAsia="es-ES"/>
      </w:rPr>
      <w:pict w14:anchorId="363D362D">
        <v:shapetype id="_x0000_t32" coordsize="21600,21600" o:spt="32" o:oned="t" path="m,l21600,21600e" filled="f">
          <v:path arrowok="t" fillok="f" o:connecttype="none"/>
          <o:lock v:ext="edit" shapetype="t"/>
        </v:shapetype>
        <v:shape id="_x0000_s1031" type="#_x0000_t32" style="position:absolute;margin-left:-27.85pt;margin-top:3.9pt;width:522.4pt;height:0;z-index:2" o:connectortype="straight" strokeweight="1.5pt">
          <v:shadow color="#868686"/>
        </v:shape>
      </w:pic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869AB50"/>
    <w:multiLevelType w:val="hybridMultilevel"/>
    <w:tmpl w:val="FFFFFFFF"/>
    <w:lvl w:ilvl="0" w:tplc="B2AC22C4">
      <w:start w:val="1"/>
      <w:numFmt w:val="bullet"/>
      <w:lvlText w:val="·"/>
      <w:lvlJc w:val="left"/>
      <w:pPr>
        <w:ind w:left="720" w:hanging="360"/>
      </w:pPr>
      <w:rPr>
        <w:rFonts w:ascii="Symbol" w:hAnsi="Symbol" w:hint="default"/>
      </w:rPr>
    </w:lvl>
    <w:lvl w:ilvl="1" w:tplc="2452E83E">
      <w:start w:val="1"/>
      <w:numFmt w:val="bullet"/>
      <w:lvlText w:val="o"/>
      <w:lvlJc w:val="left"/>
      <w:pPr>
        <w:ind w:left="1440" w:hanging="360"/>
      </w:pPr>
      <w:rPr>
        <w:rFonts w:ascii="Courier New" w:hAnsi="Courier New" w:hint="default"/>
      </w:rPr>
    </w:lvl>
    <w:lvl w:ilvl="2" w:tplc="44386C10">
      <w:start w:val="1"/>
      <w:numFmt w:val="bullet"/>
      <w:lvlText w:val=""/>
      <w:lvlJc w:val="left"/>
      <w:pPr>
        <w:ind w:left="2160" w:hanging="360"/>
      </w:pPr>
      <w:rPr>
        <w:rFonts w:ascii="Wingdings" w:hAnsi="Wingdings" w:hint="default"/>
      </w:rPr>
    </w:lvl>
    <w:lvl w:ilvl="3" w:tplc="20DE3F12">
      <w:start w:val="1"/>
      <w:numFmt w:val="bullet"/>
      <w:lvlText w:val=""/>
      <w:lvlJc w:val="left"/>
      <w:pPr>
        <w:ind w:left="2880" w:hanging="360"/>
      </w:pPr>
      <w:rPr>
        <w:rFonts w:ascii="Symbol" w:hAnsi="Symbol" w:hint="default"/>
      </w:rPr>
    </w:lvl>
    <w:lvl w:ilvl="4" w:tplc="0B0C2A72">
      <w:start w:val="1"/>
      <w:numFmt w:val="bullet"/>
      <w:lvlText w:val="o"/>
      <w:lvlJc w:val="left"/>
      <w:pPr>
        <w:ind w:left="3600" w:hanging="360"/>
      </w:pPr>
      <w:rPr>
        <w:rFonts w:ascii="Courier New" w:hAnsi="Courier New" w:hint="default"/>
      </w:rPr>
    </w:lvl>
    <w:lvl w:ilvl="5" w:tplc="BE72ACDA">
      <w:start w:val="1"/>
      <w:numFmt w:val="bullet"/>
      <w:lvlText w:val=""/>
      <w:lvlJc w:val="left"/>
      <w:pPr>
        <w:ind w:left="4320" w:hanging="360"/>
      </w:pPr>
      <w:rPr>
        <w:rFonts w:ascii="Wingdings" w:hAnsi="Wingdings" w:hint="default"/>
      </w:rPr>
    </w:lvl>
    <w:lvl w:ilvl="6" w:tplc="D23E33CA">
      <w:start w:val="1"/>
      <w:numFmt w:val="bullet"/>
      <w:lvlText w:val=""/>
      <w:lvlJc w:val="left"/>
      <w:pPr>
        <w:ind w:left="5040" w:hanging="360"/>
      </w:pPr>
      <w:rPr>
        <w:rFonts w:ascii="Symbol" w:hAnsi="Symbol" w:hint="default"/>
      </w:rPr>
    </w:lvl>
    <w:lvl w:ilvl="7" w:tplc="24DED8E2">
      <w:start w:val="1"/>
      <w:numFmt w:val="bullet"/>
      <w:lvlText w:val="o"/>
      <w:lvlJc w:val="left"/>
      <w:pPr>
        <w:ind w:left="5760" w:hanging="360"/>
      </w:pPr>
      <w:rPr>
        <w:rFonts w:ascii="Courier New" w:hAnsi="Courier New" w:hint="default"/>
      </w:rPr>
    </w:lvl>
    <w:lvl w:ilvl="8" w:tplc="E96427C0">
      <w:start w:val="1"/>
      <w:numFmt w:val="bullet"/>
      <w:lvlText w:val=""/>
      <w:lvlJc w:val="left"/>
      <w:pPr>
        <w:ind w:left="6480" w:hanging="360"/>
      </w:pPr>
      <w:rPr>
        <w:rFonts w:ascii="Wingdings" w:hAnsi="Wingdings" w:hint="default"/>
      </w:rPr>
    </w:lvl>
  </w:abstractNum>
  <w:abstractNum w:abstractNumId="8" w15:restartNumberingAfterBreak="0">
    <w:nsid w:val="15CFC89F"/>
    <w:multiLevelType w:val="hybridMultilevel"/>
    <w:tmpl w:val="FFFFFFFF"/>
    <w:lvl w:ilvl="0" w:tplc="797A9E40">
      <w:start w:val="1"/>
      <w:numFmt w:val="bullet"/>
      <w:lvlText w:val="·"/>
      <w:lvlJc w:val="left"/>
      <w:pPr>
        <w:ind w:left="720" w:hanging="360"/>
      </w:pPr>
      <w:rPr>
        <w:rFonts w:ascii="Symbol" w:hAnsi="Symbol" w:hint="default"/>
      </w:rPr>
    </w:lvl>
    <w:lvl w:ilvl="1" w:tplc="96863064">
      <w:start w:val="1"/>
      <w:numFmt w:val="bullet"/>
      <w:lvlText w:val="o"/>
      <w:lvlJc w:val="left"/>
      <w:pPr>
        <w:ind w:left="1440" w:hanging="360"/>
      </w:pPr>
      <w:rPr>
        <w:rFonts w:ascii="Courier New" w:hAnsi="Courier New" w:hint="default"/>
      </w:rPr>
    </w:lvl>
    <w:lvl w:ilvl="2" w:tplc="C89803A2">
      <w:start w:val="1"/>
      <w:numFmt w:val="bullet"/>
      <w:lvlText w:val=""/>
      <w:lvlJc w:val="left"/>
      <w:pPr>
        <w:ind w:left="2160" w:hanging="360"/>
      </w:pPr>
      <w:rPr>
        <w:rFonts w:ascii="Wingdings" w:hAnsi="Wingdings" w:hint="default"/>
      </w:rPr>
    </w:lvl>
    <w:lvl w:ilvl="3" w:tplc="CDCCB210">
      <w:start w:val="1"/>
      <w:numFmt w:val="bullet"/>
      <w:lvlText w:val=""/>
      <w:lvlJc w:val="left"/>
      <w:pPr>
        <w:ind w:left="2880" w:hanging="360"/>
      </w:pPr>
      <w:rPr>
        <w:rFonts w:ascii="Symbol" w:hAnsi="Symbol" w:hint="default"/>
      </w:rPr>
    </w:lvl>
    <w:lvl w:ilvl="4" w:tplc="AA02BD8C">
      <w:start w:val="1"/>
      <w:numFmt w:val="bullet"/>
      <w:lvlText w:val="o"/>
      <w:lvlJc w:val="left"/>
      <w:pPr>
        <w:ind w:left="3600" w:hanging="360"/>
      </w:pPr>
      <w:rPr>
        <w:rFonts w:ascii="Courier New" w:hAnsi="Courier New" w:hint="default"/>
      </w:rPr>
    </w:lvl>
    <w:lvl w:ilvl="5" w:tplc="3F3E772C">
      <w:start w:val="1"/>
      <w:numFmt w:val="bullet"/>
      <w:lvlText w:val=""/>
      <w:lvlJc w:val="left"/>
      <w:pPr>
        <w:ind w:left="4320" w:hanging="360"/>
      </w:pPr>
      <w:rPr>
        <w:rFonts w:ascii="Wingdings" w:hAnsi="Wingdings" w:hint="default"/>
      </w:rPr>
    </w:lvl>
    <w:lvl w:ilvl="6" w:tplc="5566BCA8">
      <w:start w:val="1"/>
      <w:numFmt w:val="bullet"/>
      <w:lvlText w:val=""/>
      <w:lvlJc w:val="left"/>
      <w:pPr>
        <w:ind w:left="5040" w:hanging="360"/>
      </w:pPr>
      <w:rPr>
        <w:rFonts w:ascii="Symbol" w:hAnsi="Symbol" w:hint="default"/>
      </w:rPr>
    </w:lvl>
    <w:lvl w:ilvl="7" w:tplc="195C5C88">
      <w:start w:val="1"/>
      <w:numFmt w:val="bullet"/>
      <w:lvlText w:val="o"/>
      <w:lvlJc w:val="left"/>
      <w:pPr>
        <w:ind w:left="5760" w:hanging="360"/>
      </w:pPr>
      <w:rPr>
        <w:rFonts w:ascii="Courier New" w:hAnsi="Courier New" w:hint="default"/>
      </w:rPr>
    </w:lvl>
    <w:lvl w:ilvl="8" w:tplc="3DC8A88A">
      <w:start w:val="1"/>
      <w:numFmt w:val="bullet"/>
      <w:lvlText w:val=""/>
      <w:lvlJc w:val="left"/>
      <w:pPr>
        <w:ind w:left="6480" w:hanging="360"/>
      </w:pPr>
      <w:rPr>
        <w:rFonts w:ascii="Wingdings" w:hAnsi="Wingdings" w:hint="default"/>
      </w:rPr>
    </w:lvl>
  </w:abstractNum>
  <w:abstractNum w:abstractNumId="9" w15:restartNumberingAfterBreak="0">
    <w:nsid w:val="18CAD5EA"/>
    <w:multiLevelType w:val="hybridMultilevel"/>
    <w:tmpl w:val="FFFFFFFF"/>
    <w:lvl w:ilvl="0" w:tplc="966ADE0E">
      <w:start w:val="1"/>
      <w:numFmt w:val="bullet"/>
      <w:lvlText w:val="·"/>
      <w:lvlJc w:val="left"/>
      <w:pPr>
        <w:ind w:left="720" w:hanging="360"/>
      </w:pPr>
      <w:rPr>
        <w:rFonts w:ascii="Symbol" w:hAnsi="Symbol" w:hint="default"/>
      </w:rPr>
    </w:lvl>
    <w:lvl w:ilvl="1" w:tplc="436E5F68">
      <w:start w:val="1"/>
      <w:numFmt w:val="bullet"/>
      <w:lvlText w:val="o"/>
      <w:lvlJc w:val="left"/>
      <w:pPr>
        <w:ind w:left="1440" w:hanging="360"/>
      </w:pPr>
      <w:rPr>
        <w:rFonts w:ascii="Courier New" w:hAnsi="Courier New" w:hint="default"/>
      </w:rPr>
    </w:lvl>
    <w:lvl w:ilvl="2" w:tplc="97FC35EE">
      <w:start w:val="1"/>
      <w:numFmt w:val="bullet"/>
      <w:lvlText w:val=""/>
      <w:lvlJc w:val="left"/>
      <w:pPr>
        <w:ind w:left="2160" w:hanging="360"/>
      </w:pPr>
      <w:rPr>
        <w:rFonts w:ascii="Wingdings" w:hAnsi="Wingdings" w:hint="default"/>
      </w:rPr>
    </w:lvl>
    <w:lvl w:ilvl="3" w:tplc="6778D220">
      <w:start w:val="1"/>
      <w:numFmt w:val="bullet"/>
      <w:lvlText w:val=""/>
      <w:lvlJc w:val="left"/>
      <w:pPr>
        <w:ind w:left="2880" w:hanging="360"/>
      </w:pPr>
      <w:rPr>
        <w:rFonts w:ascii="Symbol" w:hAnsi="Symbol" w:hint="default"/>
      </w:rPr>
    </w:lvl>
    <w:lvl w:ilvl="4" w:tplc="C4EADF30">
      <w:start w:val="1"/>
      <w:numFmt w:val="bullet"/>
      <w:lvlText w:val="o"/>
      <w:lvlJc w:val="left"/>
      <w:pPr>
        <w:ind w:left="3600" w:hanging="360"/>
      </w:pPr>
      <w:rPr>
        <w:rFonts w:ascii="Courier New" w:hAnsi="Courier New" w:hint="default"/>
      </w:rPr>
    </w:lvl>
    <w:lvl w:ilvl="5" w:tplc="F83CCC6A">
      <w:start w:val="1"/>
      <w:numFmt w:val="bullet"/>
      <w:lvlText w:val=""/>
      <w:lvlJc w:val="left"/>
      <w:pPr>
        <w:ind w:left="4320" w:hanging="360"/>
      </w:pPr>
      <w:rPr>
        <w:rFonts w:ascii="Wingdings" w:hAnsi="Wingdings" w:hint="default"/>
      </w:rPr>
    </w:lvl>
    <w:lvl w:ilvl="6" w:tplc="922E68B8">
      <w:start w:val="1"/>
      <w:numFmt w:val="bullet"/>
      <w:lvlText w:val=""/>
      <w:lvlJc w:val="left"/>
      <w:pPr>
        <w:ind w:left="5040" w:hanging="360"/>
      </w:pPr>
      <w:rPr>
        <w:rFonts w:ascii="Symbol" w:hAnsi="Symbol" w:hint="default"/>
      </w:rPr>
    </w:lvl>
    <w:lvl w:ilvl="7" w:tplc="F7B0A386">
      <w:start w:val="1"/>
      <w:numFmt w:val="bullet"/>
      <w:lvlText w:val="o"/>
      <w:lvlJc w:val="left"/>
      <w:pPr>
        <w:ind w:left="5760" w:hanging="360"/>
      </w:pPr>
      <w:rPr>
        <w:rFonts w:ascii="Courier New" w:hAnsi="Courier New" w:hint="default"/>
      </w:rPr>
    </w:lvl>
    <w:lvl w:ilvl="8" w:tplc="F076A9C0">
      <w:start w:val="1"/>
      <w:numFmt w:val="bullet"/>
      <w:lvlText w:val=""/>
      <w:lvlJc w:val="left"/>
      <w:pPr>
        <w:ind w:left="6480" w:hanging="360"/>
      </w:pPr>
      <w:rPr>
        <w:rFonts w:ascii="Wingdings" w:hAnsi="Wingdings" w:hint="default"/>
      </w:rPr>
    </w:lvl>
  </w:abstractNum>
  <w:abstractNum w:abstractNumId="10" w15:restartNumberingAfterBreak="0">
    <w:nsid w:val="18DB6A8E"/>
    <w:multiLevelType w:val="hybridMultilevel"/>
    <w:tmpl w:val="FFFFFFFF"/>
    <w:lvl w:ilvl="0" w:tplc="54768906">
      <w:start w:val="1"/>
      <w:numFmt w:val="bullet"/>
      <w:lvlText w:val="·"/>
      <w:lvlJc w:val="left"/>
      <w:pPr>
        <w:ind w:left="720" w:hanging="360"/>
      </w:pPr>
      <w:rPr>
        <w:rFonts w:ascii="Symbol" w:hAnsi="Symbol" w:hint="default"/>
      </w:rPr>
    </w:lvl>
    <w:lvl w:ilvl="1" w:tplc="41ACC498">
      <w:start w:val="1"/>
      <w:numFmt w:val="bullet"/>
      <w:lvlText w:val="o"/>
      <w:lvlJc w:val="left"/>
      <w:pPr>
        <w:ind w:left="1440" w:hanging="360"/>
      </w:pPr>
      <w:rPr>
        <w:rFonts w:ascii="Courier New" w:hAnsi="Courier New" w:hint="default"/>
      </w:rPr>
    </w:lvl>
    <w:lvl w:ilvl="2" w:tplc="9634E7A4">
      <w:start w:val="1"/>
      <w:numFmt w:val="bullet"/>
      <w:lvlText w:val=""/>
      <w:lvlJc w:val="left"/>
      <w:pPr>
        <w:ind w:left="2160" w:hanging="360"/>
      </w:pPr>
      <w:rPr>
        <w:rFonts w:ascii="Wingdings" w:hAnsi="Wingdings" w:hint="default"/>
      </w:rPr>
    </w:lvl>
    <w:lvl w:ilvl="3" w:tplc="13224168">
      <w:start w:val="1"/>
      <w:numFmt w:val="bullet"/>
      <w:lvlText w:val=""/>
      <w:lvlJc w:val="left"/>
      <w:pPr>
        <w:ind w:left="2880" w:hanging="360"/>
      </w:pPr>
      <w:rPr>
        <w:rFonts w:ascii="Symbol" w:hAnsi="Symbol" w:hint="default"/>
      </w:rPr>
    </w:lvl>
    <w:lvl w:ilvl="4" w:tplc="93E8A44A">
      <w:start w:val="1"/>
      <w:numFmt w:val="bullet"/>
      <w:lvlText w:val="o"/>
      <w:lvlJc w:val="left"/>
      <w:pPr>
        <w:ind w:left="3600" w:hanging="360"/>
      </w:pPr>
      <w:rPr>
        <w:rFonts w:ascii="Courier New" w:hAnsi="Courier New" w:hint="default"/>
      </w:rPr>
    </w:lvl>
    <w:lvl w:ilvl="5" w:tplc="14E29362">
      <w:start w:val="1"/>
      <w:numFmt w:val="bullet"/>
      <w:lvlText w:val=""/>
      <w:lvlJc w:val="left"/>
      <w:pPr>
        <w:ind w:left="4320" w:hanging="360"/>
      </w:pPr>
      <w:rPr>
        <w:rFonts w:ascii="Wingdings" w:hAnsi="Wingdings" w:hint="default"/>
      </w:rPr>
    </w:lvl>
    <w:lvl w:ilvl="6" w:tplc="8F6A677A">
      <w:start w:val="1"/>
      <w:numFmt w:val="bullet"/>
      <w:lvlText w:val=""/>
      <w:lvlJc w:val="left"/>
      <w:pPr>
        <w:ind w:left="5040" w:hanging="360"/>
      </w:pPr>
      <w:rPr>
        <w:rFonts w:ascii="Symbol" w:hAnsi="Symbol" w:hint="default"/>
      </w:rPr>
    </w:lvl>
    <w:lvl w:ilvl="7" w:tplc="549C3F08">
      <w:start w:val="1"/>
      <w:numFmt w:val="bullet"/>
      <w:lvlText w:val="o"/>
      <w:lvlJc w:val="left"/>
      <w:pPr>
        <w:ind w:left="5760" w:hanging="360"/>
      </w:pPr>
      <w:rPr>
        <w:rFonts w:ascii="Courier New" w:hAnsi="Courier New" w:hint="default"/>
      </w:rPr>
    </w:lvl>
    <w:lvl w:ilvl="8" w:tplc="99FAB61C">
      <w:start w:val="1"/>
      <w:numFmt w:val="bullet"/>
      <w:lvlText w:val=""/>
      <w:lvlJc w:val="left"/>
      <w:pPr>
        <w:ind w:left="6480" w:hanging="360"/>
      </w:pPr>
      <w:rPr>
        <w:rFonts w:ascii="Wingdings" w:hAnsi="Wingdings" w:hint="default"/>
      </w:rPr>
    </w:lvl>
  </w:abstractNum>
  <w:abstractNum w:abstractNumId="11" w15:restartNumberingAfterBreak="0">
    <w:nsid w:val="1BB017DD"/>
    <w:multiLevelType w:val="hybridMultilevel"/>
    <w:tmpl w:val="FFFFFFFF"/>
    <w:lvl w:ilvl="0" w:tplc="C9963598">
      <w:start w:val="1"/>
      <w:numFmt w:val="bullet"/>
      <w:lvlText w:val="·"/>
      <w:lvlJc w:val="left"/>
      <w:pPr>
        <w:ind w:left="720" w:hanging="360"/>
      </w:pPr>
      <w:rPr>
        <w:rFonts w:ascii="Symbol" w:hAnsi="Symbol" w:hint="default"/>
      </w:rPr>
    </w:lvl>
    <w:lvl w:ilvl="1" w:tplc="5192D854">
      <w:start w:val="1"/>
      <w:numFmt w:val="bullet"/>
      <w:lvlText w:val="o"/>
      <w:lvlJc w:val="left"/>
      <w:pPr>
        <w:ind w:left="1440" w:hanging="360"/>
      </w:pPr>
      <w:rPr>
        <w:rFonts w:ascii="Courier New" w:hAnsi="Courier New" w:hint="default"/>
      </w:rPr>
    </w:lvl>
    <w:lvl w:ilvl="2" w:tplc="C0A0332C">
      <w:start w:val="1"/>
      <w:numFmt w:val="bullet"/>
      <w:lvlText w:val=""/>
      <w:lvlJc w:val="left"/>
      <w:pPr>
        <w:ind w:left="2160" w:hanging="360"/>
      </w:pPr>
      <w:rPr>
        <w:rFonts w:ascii="Wingdings" w:hAnsi="Wingdings" w:hint="default"/>
      </w:rPr>
    </w:lvl>
    <w:lvl w:ilvl="3" w:tplc="98DCB55E">
      <w:start w:val="1"/>
      <w:numFmt w:val="bullet"/>
      <w:lvlText w:val=""/>
      <w:lvlJc w:val="left"/>
      <w:pPr>
        <w:ind w:left="2880" w:hanging="360"/>
      </w:pPr>
      <w:rPr>
        <w:rFonts w:ascii="Symbol" w:hAnsi="Symbol" w:hint="default"/>
      </w:rPr>
    </w:lvl>
    <w:lvl w:ilvl="4" w:tplc="7BFE2840">
      <w:start w:val="1"/>
      <w:numFmt w:val="bullet"/>
      <w:lvlText w:val="o"/>
      <w:lvlJc w:val="left"/>
      <w:pPr>
        <w:ind w:left="3600" w:hanging="360"/>
      </w:pPr>
      <w:rPr>
        <w:rFonts w:ascii="Courier New" w:hAnsi="Courier New" w:hint="default"/>
      </w:rPr>
    </w:lvl>
    <w:lvl w:ilvl="5" w:tplc="974E0A24">
      <w:start w:val="1"/>
      <w:numFmt w:val="bullet"/>
      <w:lvlText w:val=""/>
      <w:lvlJc w:val="left"/>
      <w:pPr>
        <w:ind w:left="4320" w:hanging="360"/>
      </w:pPr>
      <w:rPr>
        <w:rFonts w:ascii="Wingdings" w:hAnsi="Wingdings" w:hint="default"/>
      </w:rPr>
    </w:lvl>
    <w:lvl w:ilvl="6" w:tplc="505ADB46">
      <w:start w:val="1"/>
      <w:numFmt w:val="bullet"/>
      <w:lvlText w:val=""/>
      <w:lvlJc w:val="left"/>
      <w:pPr>
        <w:ind w:left="5040" w:hanging="360"/>
      </w:pPr>
      <w:rPr>
        <w:rFonts w:ascii="Symbol" w:hAnsi="Symbol" w:hint="default"/>
      </w:rPr>
    </w:lvl>
    <w:lvl w:ilvl="7" w:tplc="A9B0347E">
      <w:start w:val="1"/>
      <w:numFmt w:val="bullet"/>
      <w:lvlText w:val="o"/>
      <w:lvlJc w:val="left"/>
      <w:pPr>
        <w:ind w:left="5760" w:hanging="360"/>
      </w:pPr>
      <w:rPr>
        <w:rFonts w:ascii="Courier New" w:hAnsi="Courier New" w:hint="default"/>
      </w:rPr>
    </w:lvl>
    <w:lvl w:ilvl="8" w:tplc="4136177C">
      <w:start w:val="1"/>
      <w:numFmt w:val="bullet"/>
      <w:lvlText w:val=""/>
      <w:lvlJc w:val="left"/>
      <w:pPr>
        <w:ind w:left="6480" w:hanging="360"/>
      </w:pPr>
      <w:rPr>
        <w:rFonts w:ascii="Wingdings" w:hAnsi="Wingdings" w:hint="default"/>
      </w:rPr>
    </w:lvl>
  </w:abstractNum>
  <w:abstractNum w:abstractNumId="12"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3" w15:restartNumberingAfterBreak="0">
    <w:nsid w:val="291C8905"/>
    <w:multiLevelType w:val="hybridMultilevel"/>
    <w:tmpl w:val="FFFFFFFF"/>
    <w:lvl w:ilvl="0" w:tplc="719A9888">
      <w:start w:val="1"/>
      <w:numFmt w:val="bullet"/>
      <w:lvlText w:val="·"/>
      <w:lvlJc w:val="left"/>
      <w:pPr>
        <w:ind w:left="720" w:hanging="360"/>
      </w:pPr>
      <w:rPr>
        <w:rFonts w:ascii="Symbol" w:hAnsi="Symbol" w:hint="default"/>
      </w:rPr>
    </w:lvl>
    <w:lvl w:ilvl="1" w:tplc="276A5DE4">
      <w:start w:val="1"/>
      <w:numFmt w:val="bullet"/>
      <w:lvlText w:val="o"/>
      <w:lvlJc w:val="left"/>
      <w:pPr>
        <w:ind w:left="1440" w:hanging="360"/>
      </w:pPr>
      <w:rPr>
        <w:rFonts w:ascii="Courier New" w:hAnsi="Courier New" w:hint="default"/>
      </w:rPr>
    </w:lvl>
    <w:lvl w:ilvl="2" w:tplc="6342505C">
      <w:start w:val="1"/>
      <w:numFmt w:val="bullet"/>
      <w:lvlText w:val=""/>
      <w:lvlJc w:val="left"/>
      <w:pPr>
        <w:ind w:left="2160" w:hanging="360"/>
      </w:pPr>
      <w:rPr>
        <w:rFonts w:ascii="Wingdings" w:hAnsi="Wingdings" w:hint="default"/>
      </w:rPr>
    </w:lvl>
    <w:lvl w:ilvl="3" w:tplc="6C66DE8E">
      <w:start w:val="1"/>
      <w:numFmt w:val="bullet"/>
      <w:lvlText w:val=""/>
      <w:lvlJc w:val="left"/>
      <w:pPr>
        <w:ind w:left="2880" w:hanging="360"/>
      </w:pPr>
      <w:rPr>
        <w:rFonts w:ascii="Symbol" w:hAnsi="Symbol" w:hint="default"/>
      </w:rPr>
    </w:lvl>
    <w:lvl w:ilvl="4" w:tplc="881E72D4">
      <w:start w:val="1"/>
      <w:numFmt w:val="bullet"/>
      <w:lvlText w:val="o"/>
      <w:lvlJc w:val="left"/>
      <w:pPr>
        <w:ind w:left="3600" w:hanging="360"/>
      </w:pPr>
      <w:rPr>
        <w:rFonts w:ascii="Courier New" w:hAnsi="Courier New" w:hint="default"/>
      </w:rPr>
    </w:lvl>
    <w:lvl w:ilvl="5" w:tplc="A92EE352">
      <w:start w:val="1"/>
      <w:numFmt w:val="bullet"/>
      <w:lvlText w:val=""/>
      <w:lvlJc w:val="left"/>
      <w:pPr>
        <w:ind w:left="4320" w:hanging="360"/>
      </w:pPr>
      <w:rPr>
        <w:rFonts w:ascii="Wingdings" w:hAnsi="Wingdings" w:hint="default"/>
      </w:rPr>
    </w:lvl>
    <w:lvl w:ilvl="6" w:tplc="4D701784">
      <w:start w:val="1"/>
      <w:numFmt w:val="bullet"/>
      <w:lvlText w:val=""/>
      <w:lvlJc w:val="left"/>
      <w:pPr>
        <w:ind w:left="5040" w:hanging="360"/>
      </w:pPr>
      <w:rPr>
        <w:rFonts w:ascii="Symbol" w:hAnsi="Symbol" w:hint="default"/>
      </w:rPr>
    </w:lvl>
    <w:lvl w:ilvl="7" w:tplc="8E9A113E">
      <w:start w:val="1"/>
      <w:numFmt w:val="bullet"/>
      <w:lvlText w:val="o"/>
      <w:lvlJc w:val="left"/>
      <w:pPr>
        <w:ind w:left="5760" w:hanging="360"/>
      </w:pPr>
      <w:rPr>
        <w:rFonts w:ascii="Courier New" w:hAnsi="Courier New" w:hint="default"/>
      </w:rPr>
    </w:lvl>
    <w:lvl w:ilvl="8" w:tplc="E0326B28">
      <w:start w:val="1"/>
      <w:numFmt w:val="bullet"/>
      <w:lvlText w:val=""/>
      <w:lvlJc w:val="left"/>
      <w:pPr>
        <w:ind w:left="6480" w:hanging="360"/>
      </w:pPr>
      <w:rPr>
        <w:rFonts w:ascii="Wingdings" w:hAnsi="Wingdings" w:hint="default"/>
      </w:rPr>
    </w:lvl>
  </w:abstractNum>
  <w:abstractNum w:abstractNumId="14" w15:restartNumberingAfterBreak="0">
    <w:nsid w:val="2A09AB86"/>
    <w:multiLevelType w:val="hybridMultilevel"/>
    <w:tmpl w:val="FFFFFFFF"/>
    <w:lvl w:ilvl="0" w:tplc="E4705906">
      <w:start w:val="1"/>
      <w:numFmt w:val="bullet"/>
      <w:lvlText w:val="·"/>
      <w:lvlJc w:val="left"/>
      <w:pPr>
        <w:ind w:left="720" w:hanging="360"/>
      </w:pPr>
      <w:rPr>
        <w:rFonts w:ascii="Symbol" w:hAnsi="Symbol" w:hint="default"/>
      </w:rPr>
    </w:lvl>
    <w:lvl w:ilvl="1" w:tplc="A4F0FCAE">
      <w:start w:val="1"/>
      <w:numFmt w:val="bullet"/>
      <w:lvlText w:val="o"/>
      <w:lvlJc w:val="left"/>
      <w:pPr>
        <w:ind w:left="1440" w:hanging="360"/>
      </w:pPr>
      <w:rPr>
        <w:rFonts w:ascii="Courier New" w:hAnsi="Courier New" w:hint="default"/>
      </w:rPr>
    </w:lvl>
    <w:lvl w:ilvl="2" w:tplc="480ECEA8">
      <w:start w:val="1"/>
      <w:numFmt w:val="bullet"/>
      <w:lvlText w:val=""/>
      <w:lvlJc w:val="left"/>
      <w:pPr>
        <w:ind w:left="2160" w:hanging="360"/>
      </w:pPr>
      <w:rPr>
        <w:rFonts w:ascii="Wingdings" w:hAnsi="Wingdings" w:hint="default"/>
      </w:rPr>
    </w:lvl>
    <w:lvl w:ilvl="3" w:tplc="955C70A8">
      <w:start w:val="1"/>
      <w:numFmt w:val="bullet"/>
      <w:lvlText w:val=""/>
      <w:lvlJc w:val="left"/>
      <w:pPr>
        <w:ind w:left="2880" w:hanging="360"/>
      </w:pPr>
      <w:rPr>
        <w:rFonts w:ascii="Symbol" w:hAnsi="Symbol" w:hint="default"/>
      </w:rPr>
    </w:lvl>
    <w:lvl w:ilvl="4" w:tplc="514EADFA">
      <w:start w:val="1"/>
      <w:numFmt w:val="bullet"/>
      <w:lvlText w:val="o"/>
      <w:lvlJc w:val="left"/>
      <w:pPr>
        <w:ind w:left="3600" w:hanging="360"/>
      </w:pPr>
      <w:rPr>
        <w:rFonts w:ascii="Courier New" w:hAnsi="Courier New" w:hint="default"/>
      </w:rPr>
    </w:lvl>
    <w:lvl w:ilvl="5" w:tplc="E44E14F4">
      <w:start w:val="1"/>
      <w:numFmt w:val="bullet"/>
      <w:lvlText w:val=""/>
      <w:lvlJc w:val="left"/>
      <w:pPr>
        <w:ind w:left="4320" w:hanging="360"/>
      </w:pPr>
      <w:rPr>
        <w:rFonts w:ascii="Wingdings" w:hAnsi="Wingdings" w:hint="default"/>
      </w:rPr>
    </w:lvl>
    <w:lvl w:ilvl="6" w:tplc="409C24FE">
      <w:start w:val="1"/>
      <w:numFmt w:val="bullet"/>
      <w:lvlText w:val=""/>
      <w:lvlJc w:val="left"/>
      <w:pPr>
        <w:ind w:left="5040" w:hanging="360"/>
      </w:pPr>
      <w:rPr>
        <w:rFonts w:ascii="Symbol" w:hAnsi="Symbol" w:hint="default"/>
      </w:rPr>
    </w:lvl>
    <w:lvl w:ilvl="7" w:tplc="89980FD8">
      <w:start w:val="1"/>
      <w:numFmt w:val="bullet"/>
      <w:lvlText w:val="o"/>
      <w:lvlJc w:val="left"/>
      <w:pPr>
        <w:ind w:left="5760" w:hanging="360"/>
      </w:pPr>
      <w:rPr>
        <w:rFonts w:ascii="Courier New" w:hAnsi="Courier New" w:hint="default"/>
      </w:rPr>
    </w:lvl>
    <w:lvl w:ilvl="8" w:tplc="1728E2EA">
      <w:start w:val="1"/>
      <w:numFmt w:val="bullet"/>
      <w:lvlText w:val=""/>
      <w:lvlJc w:val="left"/>
      <w:pPr>
        <w:ind w:left="6480" w:hanging="360"/>
      </w:pPr>
      <w:rPr>
        <w:rFonts w:ascii="Wingdings" w:hAnsi="Wingdings" w:hint="default"/>
      </w:rPr>
    </w:lvl>
  </w:abstractNum>
  <w:abstractNum w:abstractNumId="15" w15:restartNumberingAfterBreak="0">
    <w:nsid w:val="2B3104EF"/>
    <w:multiLevelType w:val="hybridMultilevel"/>
    <w:tmpl w:val="FFFFFFFF"/>
    <w:lvl w:ilvl="0" w:tplc="E05A7684">
      <w:start w:val="1"/>
      <w:numFmt w:val="bullet"/>
      <w:lvlText w:val="·"/>
      <w:lvlJc w:val="left"/>
      <w:pPr>
        <w:ind w:left="720" w:hanging="360"/>
      </w:pPr>
      <w:rPr>
        <w:rFonts w:ascii="Symbol" w:hAnsi="Symbol" w:hint="default"/>
      </w:rPr>
    </w:lvl>
    <w:lvl w:ilvl="1" w:tplc="48AC465C">
      <w:start w:val="1"/>
      <w:numFmt w:val="bullet"/>
      <w:lvlText w:val="o"/>
      <w:lvlJc w:val="left"/>
      <w:pPr>
        <w:ind w:left="1440" w:hanging="360"/>
      </w:pPr>
      <w:rPr>
        <w:rFonts w:ascii="Courier New" w:hAnsi="Courier New" w:hint="default"/>
      </w:rPr>
    </w:lvl>
    <w:lvl w:ilvl="2" w:tplc="879E487E">
      <w:start w:val="1"/>
      <w:numFmt w:val="bullet"/>
      <w:lvlText w:val=""/>
      <w:lvlJc w:val="left"/>
      <w:pPr>
        <w:ind w:left="2160" w:hanging="360"/>
      </w:pPr>
      <w:rPr>
        <w:rFonts w:ascii="Wingdings" w:hAnsi="Wingdings" w:hint="default"/>
      </w:rPr>
    </w:lvl>
    <w:lvl w:ilvl="3" w:tplc="674EB9D2">
      <w:start w:val="1"/>
      <w:numFmt w:val="bullet"/>
      <w:lvlText w:val=""/>
      <w:lvlJc w:val="left"/>
      <w:pPr>
        <w:ind w:left="2880" w:hanging="360"/>
      </w:pPr>
      <w:rPr>
        <w:rFonts w:ascii="Symbol" w:hAnsi="Symbol" w:hint="default"/>
      </w:rPr>
    </w:lvl>
    <w:lvl w:ilvl="4" w:tplc="6338D1CA">
      <w:start w:val="1"/>
      <w:numFmt w:val="bullet"/>
      <w:lvlText w:val="o"/>
      <w:lvlJc w:val="left"/>
      <w:pPr>
        <w:ind w:left="3600" w:hanging="360"/>
      </w:pPr>
      <w:rPr>
        <w:rFonts w:ascii="Courier New" w:hAnsi="Courier New" w:hint="default"/>
      </w:rPr>
    </w:lvl>
    <w:lvl w:ilvl="5" w:tplc="E95C0796">
      <w:start w:val="1"/>
      <w:numFmt w:val="bullet"/>
      <w:lvlText w:val=""/>
      <w:lvlJc w:val="left"/>
      <w:pPr>
        <w:ind w:left="4320" w:hanging="360"/>
      </w:pPr>
      <w:rPr>
        <w:rFonts w:ascii="Wingdings" w:hAnsi="Wingdings" w:hint="default"/>
      </w:rPr>
    </w:lvl>
    <w:lvl w:ilvl="6" w:tplc="57A4B062">
      <w:start w:val="1"/>
      <w:numFmt w:val="bullet"/>
      <w:lvlText w:val=""/>
      <w:lvlJc w:val="left"/>
      <w:pPr>
        <w:ind w:left="5040" w:hanging="360"/>
      </w:pPr>
      <w:rPr>
        <w:rFonts w:ascii="Symbol" w:hAnsi="Symbol" w:hint="default"/>
      </w:rPr>
    </w:lvl>
    <w:lvl w:ilvl="7" w:tplc="2910CB2C">
      <w:start w:val="1"/>
      <w:numFmt w:val="bullet"/>
      <w:lvlText w:val="o"/>
      <w:lvlJc w:val="left"/>
      <w:pPr>
        <w:ind w:left="5760" w:hanging="360"/>
      </w:pPr>
      <w:rPr>
        <w:rFonts w:ascii="Courier New" w:hAnsi="Courier New" w:hint="default"/>
      </w:rPr>
    </w:lvl>
    <w:lvl w:ilvl="8" w:tplc="CC2A0F28">
      <w:start w:val="1"/>
      <w:numFmt w:val="bullet"/>
      <w:lvlText w:val=""/>
      <w:lvlJc w:val="left"/>
      <w:pPr>
        <w:ind w:left="6480" w:hanging="360"/>
      </w:pPr>
      <w:rPr>
        <w:rFonts w:ascii="Wingdings" w:hAnsi="Wingdings" w:hint="default"/>
      </w:rPr>
    </w:lvl>
  </w:abstractNum>
  <w:abstractNum w:abstractNumId="16"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952472"/>
    <w:multiLevelType w:val="hybridMultilevel"/>
    <w:tmpl w:val="FFFFFFFF"/>
    <w:lvl w:ilvl="0" w:tplc="63BA556C">
      <w:start w:val="1"/>
      <w:numFmt w:val="bullet"/>
      <w:lvlText w:val="·"/>
      <w:lvlJc w:val="left"/>
      <w:pPr>
        <w:ind w:left="720" w:hanging="360"/>
      </w:pPr>
      <w:rPr>
        <w:rFonts w:ascii="Symbol" w:hAnsi="Symbol" w:hint="default"/>
      </w:rPr>
    </w:lvl>
    <w:lvl w:ilvl="1" w:tplc="912E2E4A">
      <w:start w:val="1"/>
      <w:numFmt w:val="bullet"/>
      <w:lvlText w:val="o"/>
      <w:lvlJc w:val="left"/>
      <w:pPr>
        <w:ind w:left="1440" w:hanging="360"/>
      </w:pPr>
      <w:rPr>
        <w:rFonts w:ascii="Courier New" w:hAnsi="Courier New" w:hint="default"/>
      </w:rPr>
    </w:lvl>
    <w:lvl w:ilvl="2" w:tplc="17E2B342">
      <w:start w:val="1"/>
      <w:numFmt w:val="bullet"/>
      <w:lvlText w:val=""/>
      <w:lvlJc w:val="left"/>
      <w:pPr>
        <w:ind w:left="2160" w:hanging="360"/>
      </w:pPr>
      <w:rPr>
        <w:rFonts w:ascii="Wingdings" w:hAnsi="Wingdings" w:hint="default"/>
      </w:rPr>
    </w:lvl>
    <w:lvl w:ilvl="3" w:tplc="5E066676">
      <w:start w:val="1"/>
      <w:numFmt w:val="bullet"/>
      <w:lvlText w:val=""/>
      <w:lvlJc w:val="left"/>
      <w:pPr>
        <w:ind w:left="2880" w:hanging="360"/>
      </w:pPr>
      <w:rPr>
        <w:rFonts w:ascii="Symbol" w:hAnsi="Symbol" w:hint="default"/>
      </w:rPr>
    </w:lvl>
    <w:lvl w:ilvl="4" w:tplc="3112C950">
      <w:start w:val="1"/>
      <w:numFmt w:val="bullet"/>
      <w:lvlText w:val="o"/>
      <w:lvlJc w:val="left"/>
      <w:pPr>
        <w:ind w:left="3600" w:hanging="360"/>
      </w:pPr>
      <w:rPr>
        <w:rFonts w:ascii="Courier New" w:hAnsi="Courier New" w:hint="default"/>
      </w:rPr>
    </w:lvl>
    <w:lvl w:ilvl="5" w:tplc="A9F8080E">
      <w:start w:val="1"/>
      <w:numFmt w:val="bullet"/>
      <w:lvlText w:val=""/>
      <w:lvlJc w:val="left"/>
      <w:pPr>
        <w:ind w:left="4320" w:hanging="360"/>
      </w:pPr>
      <w:rPr>
        <w:rFonts w:ascii="Wingdings" w:hAnsi="Wingdings" w:hint="default"/>
      </w:rPr>
    </w:lvl>
    <w:lvl w:ilvl="6" w:tplc="603A26D0">
      <w:start w:val="1"/>
      <w:numFmt w:val="bullet"/>
      <w:lvlText w:val=""/>
      <w:lvlJc w:val="left"/>
      <w:pPr>
        <w:ind w:left="5040" w:hanging="360"/>
      </w:pPr>
      <w:rPr>
        <w:rFonts w:ascii="Symbol" w:hAnsi="Symbol" w:hint="default"/>
      </w:rPr>
    </w:lvl>
    <w:lvl w:ilvl="7" w:tplc="5A7801A2">
      <w:start w:val="1"/>
      <w:numFmt w:val="bullet"/>
      <w:lvlText w:val="o"/>
      <w:lvlJc w:val="left"/>
      <w:pPr>
        <w:ind w:left="5760" w:hanging="360"/>
      </w:pPr>
      <w:rPr>
        <w:rFonts w:ascii="Courier New" w:hAnsi="Courier New" w:hint="default"/>
      </w:rPr>
    </w:lvl>
    <w:lvl w:ilvl="8" w:tplc="10805AB4">
      <w:start w:val="1"/>
      <w:numFmt w:val="bullet"/>
      <w:lvlText w:val=""/>
      <w:lvlJc w:val="left"/>
      <w:pPr>
        <w:ind w:left="6480" w:hanging="360"/>
      </w:pPr>
      <w:rPr>
        <w:rFonts w:ascii="Wingdings" w:hAnsi="Wingdings" w:hint="default"/>
      </w:rPr>
    </w:lvl>
  </w:abstractNum>
  <w:abstractNum w:abstractNumId="19" w15:restartNumberingAfterBreak="0">
    <w:nsid w:val="3A6AD1DF"/>
    <w:multiLevelType w:val="hybridMultilevel"/>
    <w:tmpl w:val="FFFFFFFF"/>
    <w:lvl w:ilvl="0" w:tplc="D33AF74A">
      <w:start w:val="1"/>
      <w:numFmt w:val="bullet"/>
      <w:lvlText w:val="·"/>
      <w:lvlJc w:val="left"/>
      <w:pPr>
        <w:ind w:left="720" w:hanging="360"/>
      </w:pPr>
      <w:rPr>
        <w:rFonts w:ascii="Symbol" w:hAnsi="Symbol" w:hint="default"/>
      </w:rPr>
    </w:lvl>
    <w:lvl w:ilvl="1" w:tplc="531E2B12">
      <w:start w:val="1"/>
      <w:numFmt w:val="bullet"/>
      <w:lvlText w:val="o"/>
      <w:lvlJc w:val="left"/>
      <w:pPr>
        <w:ind w:left="1440" w:hanging="360"/>
      </w:pPr>
      <w:rPr>
        <w:rFonts w:ascii="Courier New" w:hAnsi="Courier New" w:hint="default"/>
      </w:rPr>
    </w:lvl>
    <w:lvl w:ilvl="2" w:tplc="A9326A88">
      <w:start w:val="1"/>
      <w:numFmt w:val="bullet"/>
      <w:lvlText w:val=""/>
      <w:lvlJc w:val="left"/>
      <w:pPr>
        <w:ind w:left="2160" w:hanging="360"/>
      </w:pPr>
      <w:rPr>
        <w:rFonts w:ascii="Wingdings" w:hAnsi="Wingdings" w:hint="default"/>
      </w:rPr>
    </w:lvl>
    <w:lvl w:ilvl="3" w:tplc="7A26A432">
      <w:start w:val="1"/>
      <w:numFmt w:val="bullet"/>
      <w:lvlText w:val=""/>
      <w:lvlJc w:val="left"/>
      <w:pPr>
        <w:ind w:left="2880" w:hanging="360"/>
      </w:pPr>
      <w:rPr>
        <w:rFonts w:ascii="Symbol" w:hAnsi="Symbol" w:hint="default"/>
      </w:rPr>
    </w:lvl>
    <w:lvl w:ilvl="4" w:tplc="97A4FDBC">
      <w:start w:val="1"/>
      <w:numFmt w:val="bullet"/>
      <w:lvlText w:val="o"/>
      <w:lvlJc w:val="left"/>
      <w:pPr>
        <w:ind w:left="3600" w:hanging="360"/>
      </w:pPr>
      <w:rPr>
        <w:rFonts w:ascii="Courier New" w:hAnsi="Courier New" w:hint="default"/>
      </w:rPr>
    </w:lvl>
    <w:lvl w:ilvl="5" w:tplc="C7D4B4D2">
      <w:start w:val="1"/>
      <w:numFmt w:val="bullet"/>
      <w:lvlText w:val=""/>
      <w:lvlJc w:val="left"/>
      <w:pPr>
        <w:ind w:left="4320" w:hanging="360"/>
      </w:pPr>
      <w:rPr>
        <w:rFonts w:ascii="Wingdings" w:hAnsi="Wingdings" w:hint="default"/>
      </w:rPr>
    </w:lvl>
    <w:lvl w:ilvl="6" w:tplc="647C3ECA">
      <w:start w:val="1"/>
      <w:numFmt w:val="bullet"/>
      <w:lvlText w:val=""/>
      <w:lvlJc w:val="left"/>
      <w:pPr>
        <w:ind w:left="5040" w:hanging="360"/>
      </w:pPr>
      <w:rPr>
        <w:rFonts w:ascii="Symbol" w:hAnsi="Symbol" w:hint="default"/>
      </w:rPr>
    </w:lvl>
    <w:lvl w:ilvl="7" w:tplc="3C586C32">
      <w:start w:val="1"/>
      <w:numFmt w:val="bullet"/>
      <w:lvlText w:val="o"/>
      <w:lvlJc w:val="left"/>
      <w:pPr>
        <w:ind w:left="5760" w:hanging="360"/>
      </w:pPr>
      <w:rPr>
        <w:rFonts w:ascii="Courier New" w:hAnsi="Courier New" w:hint="default"/>
      </w:rPr>
    </w:lvl>
    <w:lvl w:ilvl="8" w:tplc="3F66A94E">
      <w:start w:val="1"/>
      <w:numFmt w:val="bullet"/>
      <w:lvlText w:val=""/>
      <w:lvlJc w:val="left"/>
      <w:pPr>
        <w:ind w:left="6480" w:hanging="360"/>
      </w:pPr>
      <w:rPr>
        <w:rFonts w:ascii="Wingdings" w:hAnsi="Wingdings" w:hint="default"/>
      </w:rPr>
    </w:lvl>
  </w:abstractNum>
  <w:abstractNum w:abstractNumId="20" w15:restartNumberingAfterBreak="0">
    <w:nsid w:val="3B17C72B"/>
    <w:multiLevelType w:val="hybridMultilevel"/>
    <w:tmpl w:val="FFFFFFFF"/>
    <w:lvl w:ilvl="0" w:tplc="131802CC">
      <w:start w:val="1"/>
      <w:numFmt w:val="bullet"/>
      <w:lvlText w:val="·"/>
      <w:lvlJc w:val="left"/>
      <w:pPr>
        <w:ind w:left="720" w:hanging="360"/>
      </w:pPr>
      <w:rPr>
        <w:rFonts w:ascii="Symbol" w:hAnsi="Symbol" w:hint="default"/>
      </w:rPr>
    </w:lvl>
    <w:lvl w:ilvl="1" w:tplc="9FF02222">
      <w:start w:val="1"/>
      <w:numFmt w:val="bullet"/>
      <w:lvlText w:val="o"/>
      <w:lvlJc w:val="left"/>
      <w:pPr>
        <w:ind w:left="1440" w:hanging="360"/>
      </w:pPr>
      <w:rPr>
        <w:rFonts w:ascii="Courier New" w:hAnsi="Courier New" w:hint="default"/>
      </w:rPr>
    </w:lvl>
    <w:lvl w:ilvl="2" w:tplc="ECDEA674">
      <w:start w:val="1"/>
      <w:numFmt w:val="bullet"/>
      <w:lvlText w:val=""/>
      <w:lvlJc w:val="left"/>
      <w:pPr>
        <w:ind w:left="2160" w:hanging="360"/>
      </w:pPr>
      <w:rPr>
        <w:rFonts w:ascii="Wingdings" w:hAnsi="Wingdings" w:hint="default"/>
      </w:rPr>
    </w:lvl>
    <w:lvl w:ilvl="3" w:tplc="2DE6178C">
      <w:start w:val="1"/>
      <w:numFmt w:val="bullet"/>
      <w:lvlText w:val=""/>
      <w:lvlJc w:val="left"/>
      <w:pPr>
        <w:ind w:left="2880" w:hanging="360"/>
      </w:pPr>
      <w:rPr>
        <w:rFonts w:ascii="Symbol" w:hAnsi="Symbol" w:hint="default"/>
      </w:rPr>
    </w:lvl>
    <w:lvl w:ilvl="4" w:tplc="AAF03754">
      <w:start w:val="1"/>
      <w:numFmt w:val="bullet"/>
      <w:lvlText w:val="o"/>
      <w:lvlJc w:val="left"/>
      <w:pPr>
        <w:ind w:left="3600" w:hanging="360"/>
      </w:pPr>
      <w:rPr>
        <w:rFonts w:ascii="Courier New" w:hAnsi="Courier New" w:hint="default"/>
      </w:rPr>
    </w:lvl>
    <w:lvl w:ilvl="5" w:tplc="21702718">
      <w:start w:val="1"/>
      <w:numFmt w:val="bullet"/>
      <w:lvlText w:val=""/>
      <w:lvlJc w:val="left"/>
      <w:pPr>
        <w:ind w:left="4320" w:hanging="360"/>
      </w:pPr>
      <w:rPr>
        <w:rFonts w:ascii="Wingdings" w:hAnsi="Wingdings" w:hint="default"/>
      </w:rPr>
    </w:lvl>
    <w:lvl w:ilvl="6" w:tplc="163EC428">
      <w:start w:val="1"/>
      <w:numFmt w:val="bullet"/>
      <w:lvlText w:val=""/>
      <w:lvlJc w:val="left"/>
      <w:pPr>
        <w:ind w:left="5040" w:hanging="360"/>
      </w:pPr>
      <w:rPr>
        <w:rFonts w:ascii="Symbol" w:hAnsi="Symbol" w:hint="default"/>
      </w:rPr>
    </w:lvl>
    <w:lvl w:ilvl="7" w:tplc="BF2458F8">
      <w:start w:val="1"/>
      <w:numFmt w:val="bullet"/>
      <w:lvlText w:val="o"/>
      <w:lvlJc w:val="left"/>
      <w:pPr>
        <w:ind w:left="5760" w:hanging="360"/>
      </w:pPr>
      <w:rPr>
        <w:rFonts w:ascii="Courier New" w:hAnsi="Courier New" w:hint="default"/>
      </w:rPr>
    </w:lvl>
    <w:lvl w:ilvl="8" w:tplc="8816531C">
      <w:start w:val="1"/>
      <w:numFmt w:val="bullet"/>
      <w:lvlText w:val=""/>
      <w:lvlJc w:val="left"/>
      <w:pPr>
        <w:ind w:left="6480" w:hanging="360"/>
      </w:pPr>
      <w:rPr>
        <w:rFonts w:ascii="Wingdings" w:hAnsi="Wingdings" w:hint="default"/>
      </w:rPr>
    </w:lvl>
  </w:abstractNum>
  <w:abstractNum w:abstractNumId="21"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2" w15:restartNumberingAfterBreak="0">
    <w:nsid w:val="3BA8857E"/>
    <w:multiLevelType w:val="hybridMultilevel"/>
    <w:tmpl w:val="FFFFFFFF"/>
    <w:lvl w:ilvl="0" w:tplc="A11C40C6">
      <w:start w:val="1"/>
      <w:numFmt w:val="bullet"/>
      <w:lvlText w:val="·"/>
      <w:lvlJc w:val="left"/>
      <w:pPr>
        <w:ind w:left="720" w:hanging="360"/>
      </w:pPr>
      <w:rPr>
        <w:rFonts w:ascii="Symbol" w:hAnsi="Symbol" w:hint="default"/>
      </w:rPr>
    </w:lvl>
    <w:lvl w:ilvl="1" w:tplc="80D297BE">
      <w:start w:val="1"/>
      <w:numFmt w:val="bullet"/>
      <w:lvlText w:val="o"/>
      <w:lvlJc w:val="left"/>
      <w:pPr>
        <w:ind w:left="1440" w:hanging="360"/>
      </w:pPr>
      <w:rPr>
        <w:rFonts w:ascii="Courier New" w:hAnsi="Courier New" w:hint="default"/>
      </w:rPr>
    </w:lvl>
    <w:lvl w:ilvl="2" w:tplc="DFCAD5DA">
      <w:start w:val="1"/>
      <w:numFmt w:val="bullet"/>
      <w:lvlText w:val=""/>
      <w:lvlJc w:val="left"/>
      <w:pPr>
        <w:ind w:left="2160" w:hanging="360"/>
      </w:pPr>
      <w:rPr>
        <w:rFonts w:ascii="Wingdings" w:hAnsi="Wingdings" w:hint="default"/>
      </w:rPr>
    </w:lvl>
    <w:lvl w:ilvl="3" w:tplc="A0F2E13A">
      <w:start w:val="1"/>
      <w:numFmt w:val="bullet"/>
      <w:lvlText w:val=""/>
      <w:lvlJc w:val="left"/>
      <w:pPr>
        <w:ind w:left="2880" w:hanging="360"/>
      </w:pPr>
      <w:rPr>
        <w:rFonts w:ascii="Symbol" w:hAnsi="Symbol" w:hint="default"/>
      </w:rPr>
    </w:lvl>
    <w:lvl w:ilvl="4" w:tplc="0A0CADF4">
      <w:start w:val="1"/>
      <w:numFmt w:val="bullet"/>
      <w:lvlText w:val="o"/>
      <w:lvlJc w:val="left"/>
      <w:pPr>
        <w:ind w:left="3600" w:hanging="360"/>
      </w:pPr>
      <w:rPr>
        <w:rFonts w:ascii="Courier New" w:hAnsi="Courier New" w:hint="default"/>
      </w:rPr>
    </w:lvl>
    <w:lvl w:ilvl="5" w:tplc="031EE27A">
      <w:start w:val="1"/>
      <w:numFmt w:val="bullet"/>
      <w:lvlText w:val=""/>
      <w:lvlJc w:val="left"/>
      <w:pPr>
        <w:ind w:left="4320" w:hanging="360"/>
      </w:pPr>
      <w:rPr>
        <w:rFonts w:ascii="Wingdings" w:hAnsi="Wingdings" w:hint="default"/>
      </w:rPr>
    </w:lvl>
    <w:lvl w:ilvl="6" w:tplc="EAA20AF4">
      <w:start w:val="1"/>
      <w:numFmt w:val="bullet"/>
      <w:lvlText w:val=""/>
      <w:lvlJc w:val="left"/>
      <w:pPr>
        <w:ind w:left="5040" w:hanging="360"/>
      </w:pPr>
      <w:rPr>
        <w:rFonts w:ascii="Symbol" w:hAnsi="Symbol" w:hint="default"/>
      </w:rPr>
    </w:lvl>
    <w:lvl w:ilvl="7" w:tplc="7AC2CA46">
      <w:start w:val="1"/>
      <w:numFmt w:val="bullet"/>
      <w:lvlText w:val="o"/>
      <w:lvlJc w:val="left"/>
      <w:pPr>
        <w:ind w:left="5760" w:hanging="360"/>
      </w:pPr>
      <w:rPr>
        <w:rFonts w:ascii="Courier New" w:hAnsi="Courier New" w:hint="default"/>
      </w:rPr>
    </w:lvl>
    <w:lvl w:ilvl="8" w:tplc="6D583D4A">
      <w:start w:val="1"/>
      <w:numFmt w:val="bullet"/>
      <w:lvlText w:val=""/>
      <w:lvlJc w:val="left"/>
      <w:pPr>
        <w:ind w:left="6480" w:hanging="360"/>
      </w:pPr>
      <w:rPr>
        <w:rFonts w:ascii="Wingdings" w:hAnsi="Wingdings" w:hint="default"/>
      </w:rPr>
    </w:lvl>
  </w:abstractNum>
  <w:abstractNum w:abstractNumId="23" w15:restartNumberingAfterBreak="0">
    <w:nsid w:val="487E4AC2"/>
    <w:multiLevelType w:val="hybridMultilevel"/>
    <w:tmpl w:val="FFFFFFFF"/>
    <w:lvl w:ilvl="0" w:tplc="005620FA">
      <w:start w:val="1"/>
      <w:numFmt w:val="bullet"/>
      <w:lvlText w:val="·"/>
      <w:lvlJc w:val="left"/>
      <w:pPr>
        <w:ind w:left="720" w:hanging="360"/>
      </w:pPr>
      <w:rPr>
        <w:rFonts w:ascii="Symbol" w:hAnsi="Symbol" w:hint="default"/>
      </w:rPr>
    </w:lvl>
    <w:lvl w:ilvl="1" w:tplc="5E4260B6">
      <w:start w:val="1"/>
      <w:numFmt w:val="bullet"/>
      <w:lvlText w:val="o"/>
      <w:lvlJc w:val="left"/>
      <w:pPr>
        <w:ind w:left="1440" w:hanging="360"/>
      </w:pPr>
      <w:rPr>
        <w:rFonts w:ascii="Courier New" w:hAnsi="Courier New" w:hint="default"/>
      </w:rPr>
    </w:lvl>
    <w:lvl w:ilvl="2" w:tplc="AEC8A278">
      <w:start w:val="1"/>
      <w:numFmt w:val="bullet"/>
      <w:lvlText w:val=""/>
      <w:lvlJc w:val="left"/>
      <w:pPr>
        <w:ind w:left="2160" w:hanging="360"/>
      </w:pPr>
      <w:rPr>
        <w:rFonts w:ascii="Wingdings" w:hAnsi="Wingdings" w:hint="default"/>
      </w:rPr>
    </w:lvl>
    <w:lvl w:ilvl="3" w:tplc="3E06FFC4">
      <w:start w:val="1"/>
      <w:numFmt w:val="bullet"/>
      <w:lvlText w:val=""/>
      <w:lvlJc w:val="left"/>
      <w:pPr>
        <w:ind w:left="2880" w:hanging="360"/>
      </w:pPr>
      <w:rPr>
        <w:rFonts w:ascii="Symbol" w:hAnsi="Symbol" w:hint="default"/>
      </w:rPr>
    </w:lvl>
    <w:lvl w:ilvl="4" w:tplc="905E0F14">
      <w:start w:val="1"/>
      <w:numFmt w:val="bullet"/>
      <w:lvlText w:val="o"/>
      <w:lvlJc w:val="left"/>
      <w:pPr>
        <w:ind w:left="3600" w:hanging="360"/>
      </w:pPr>
      <w:rPr>
        <w:rFonts w:ascii="Courier New" w:hAnsi="Courier New" w:hint="default"/>
      </w:rPr>
    </w:lvl>
    <w:lvl w:ilvl="5" w:tplc="EA66DD12">
      <w:start w:val="1"/>
      <w:numFmt w:val="bullet"/>
      <w:lvlText w:val=""/>
      <w:lvlJc w:val="left"/>
      <w:pPr>
        <w:ind w:left="4320" w:hanging="360"/>
      </w:pPr>
      <w:rPr>
        <w:rFonts w:ascii="Wingdings" w:hAnsi="Wingdings" w:hint="default"/>
      </w:rPr>
    </w:lvl>
    <w:lvl w:ilvl="6" w:tplc="BC50FE68">
      <w:start w:val="1"/>
      <w:numFmt w:val="bullet"/>
      <w:lvlText w:val=""/>
      <w:lvlJc w:val="left"/>
      <w:pPr>
        <w:ind w:left="5040" w:hanging="360"/>
      </w:pPr>
      <w:rPr>
        <w:rFonts w:ascii="Symbol" w:hAnsi="Symbol" w:hint="default"/>
      </w:rPr>
    </w:lvl>
    <w:lvl w:ilvl="7" w:tplc="78360E02">
      <w:start w:val="1"/>
      <w:numFmt w:val="bullet"/>
      <w:lvlText w:val="o"/>
      <w:lvlJc w:val="left"/>
      <w:pPr>
        <w:ind w:left="5760" w:hanging="360"/>
      </w:pPr>
      <w:rPr>
        <w:rFonts w:ascii="Courier New" w:hAnsi="Courier New" w:hint="default"/>
      </w:rPr>
    </w:lvl>
    <w:lvl w:ilvl="8" w:tplc="D20235D4">
      <w:start w:val="1"/>
      <w:numFmt w:val="bullet"/>
      <w:lvlText w:val=""/>
      <w:lvlJc w:val="left"/>
      <w:pPr>
        <w:ind w:left="6480" w:hanging="360"/>
      </w:pPr>
      <w:rPr>
        <w:rFonts w:ascii="Wingdings" w:hAnsi="Wingdings" w:hint="default"/>
      </w:rPr>
    </w:lvl>
  </w:abstractNum>
  <w:abstractNum w:abstractNumId="24"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15:restartNumberingAfterBreak="0">
    <w:nsid w:val="4F832D6D"/>
    <w:multiLevelType w:val="multilevel"/>
    <w:tmpl w:val="D3E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3AD5CE5"/>
    <w:multiLevelType w:val="multilevel"/>
    <w:tmpl w:val="2F428688"/>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28" w15:restartNumberingAfterBreak="0">
    <w:nsid w:val="586067F6"/>
    <w:multiLevelType w:val="hybridMultilevel"/>
    <w:tmpl w:val="FFFFFFFF"/>
    <w:lvl w:ilvl="0" w:tplc="1CA65014">
      <w:start w:val="1"/>
      <w:numFmt w:val="bullet"/>
      <w:lvlText w:val="·"/>
      <w:lvlJc w:val="left"/>
      <w:pPr>
        <w:ind w:left="720" w:hanging="360"/>
      </w:pPr>
      <w:rPr>
        <w:rFonts w:ascii="Symbol" w:hAnsi="Symbol" w:hint="default"/>
      </w:rPr>
    </w:lvl>
    <w:lvl w:ilvl="1" w:tplc="5F14D866">
      <w:start w:val="1"/>
      <w:numFmt w:val="bullet"/>
      <w:lvlText w:val="o"/>
      <w:lvlJc w:val="left"/>
      <w:pPr>
        <w:ind w:left="1440" w:hanging="360"/>
      </w:pPr>
      <w:rPr>
        <w:rFonts w:ascii="Courier New" w:hAnsi="Courier New" w:hint="default"/>
      </w:rPr>
    </w:lvl>
    <w:lvl w:ilvl="2" w:tplc="75188F08">
      <w:start w:val="1"/>
      <w:numFmt w:val="bullet"/>
      <w:lvlText w:val=""/>
      <w:lvlJc w:val="left"/>
      <w:pPr>
        <w:ind w:left="2160" w:hanging="360"/>
      </w:pPr>
      <w:rPr>
        <w:rFonts w:ascii="Wingdings" w:hAnsi="Wingdings" w:hint="default"/>
      </w:rPr>
    </w:lvl>
    <w:lvl w:ilvl="3" w:tplc="A0CAFE3E">
      <w:start w:val="1"/>
      <w:numFmt w:val="bullet"/>
      <w:lvlText w:val=""/>
      <w:lvlJc w:val="left"/>
      <w:pPr>
        <w:ind w:left="2880" w:hanging="360"/>
      </w:pPr>
      <w:rPr>
        <w:rFonts w:ascii="Symbol" w:hAnsi="Symbol" w:hint="default"/>
      </w:rPr>
    </w:lvl>
    <w:lvl w:ilvl="4" w:tplc="41A2434C">
      <w:start w:val="1"/>
      <w:numFmt w:val="bullet"/>
      <w:lvlText w:val="o"/>
      <w:lvlJc w:val="left"/>
      <w:pPr>
        <w:ind w:left="3600" w:hanging="360"/>
      </w:pPr>
      <w:rPr>
        <w:rFonts w:ascii="Courier New" w:hAnsi="Courier New" w:hint="default"/>
      </w:rPr>
    </w:lvl>
    <w:lvl w:ilvl="5" w:tplc="18000230">
      <w:start w:val="1"/>
      <w:numFmt w:val="bullet"/>
      <w:lvlText w:val=""/>
      <w:lvlJc w:val="left"/>
      <w:pPr>
        <w:ind w:left="4320" w:hanging="360"/>
      </w:pPr>
      <w:rPr>
        <w:rFonts w:ascii="Wingdings" w:hAnsi="Wingdings" w:hint="default"/>
      </w:rPr>
    </w:lvl>
    <w:lvl w:ilvl="6" w:tplc="3524204C">
      <w:start w:val="1"/>
      <w:numFmt w:val="bullet"/>
      <w:lvlText w:val=""/>
      <w:lvlJc w:val="left"/>
      <w:pPr>
        <w:ind w:left="5040" w:hanging="360"/>
      </w:pPr>
      <w:rPr>
        <w:rFonts w:ascii="Symbol" w:hAnsi="Symbol" w:hint="default"/>
      </w:rPr>
    </w:lvl>
    <w:lvl w:ilvl="7" w:tplc="5AF2756E">
      <w:start w:val="1"/>
      <w:numFmt w:val="bullet"/>
      <w:lvlText w:val="o"/>
      <w:lvlJc w:val="left"/>
      <w:pPr>
        <w:ind w:left="5760" w:hanging="360"/>
      </w:pPr>
      <w:rPr>
        <w:rFonts w:ascii="Courier New" w:hAnsi="Courier New" w:hint="default"/>
      </w:rPr>
    </w:lvl>
    <w:lvl w:ilvl="8" w:tplc="5A8E4B38">
      <w:start w:val="1"/>
      <w:numFmt w:val="bullet"/>
      <w:lvlText w:val=""/>
      <w:lvlJc w:val="left"/>
      <w:pPr>
        <w:ind w:left="6480" w:hanging="360"/>
      </w:pPr>
      <w:rPr>
        <w:rFonts w:ascii="Wingdings" w:hAnsi="Wingdings" w:hint="default"/>
      </w:rPr>
    </w:lvl>
  </w:abstractNum>
  <w:abstractNum w:abstractNumId="29" w15:restartNumberingAfterBreak="0">
    <w:nsid w:val="589BE93D"/>
    <w:multiLevelType w:val="hybridMultilevel"/>
    <w:tmpl w:val="FFFFFFFF"/>
    <w:lvl w:ilvl="0" w:tplc="28AE26DA">
      <w:start w:val="1"/>
      <w:numFmt w:val="bullet"/>
      <w:lvlText w:val="·"/>
      <w:lvlJc w:val="left"/>
      <w:pPr>
        <w:ind w:left="720" w:hanging="360"/>
      </w:pPr>
      <w:rPr>
        <w:rFonts w:ascii="Symbol" w:hAnsi="Symbol" w:hint="default"/>
      </w:rPr>
    </w:lvl>
    <w:lvl w:ilvl="1" w:tplc="03E0114C">
      <w:start w:val="1"/>
      <w:numFmt w:val="bullet"/>
      <w:lvlText w:val="o"/>
      <w:lvlJc w:val="left"/>
      <w:pPr>
        <w:ind w:left="1440" w:hanging="360"/>
      </w:pPr>
      <w:rPr>
        <w:rFonts w:ascii="Courier New" w:hAnsi="Courier New" w:hint="default"/>
      </w:rPr>
    </w:lvl>
    <w:lvl w:ilvl="2" w:tplc="077C640C">
      <w:start w:val="1"/>
      <w:numFmt w:val="bullet"/>
      <w:lvlText w:val=""/>
      <w:lvlJc w:val="left"/>
      <w:pPr>
        <w:ind w:left="2160" w:hanging="360"/>
      </w:pPr>
      <w:rPr>
        <w:rFonts w:ascii="Wingdings" w:hAnsi="Wingdings" w:hint="default"/>
      </w:rPr>
    </w:lvl>
    <w:lvl w:ilvl="3" w:tplc="9C7CCE06">
      <w:start w:val="1"/>
      <w:numFmt w:val="bullet"/>
      <w:lvlText w:val=""/>
      <w:lvlJc w:val="left"/>
      <w:pPr>
        <w:ind w:left="2880" w:hanging="360"/>
      </w:pPr>
      <w:rPr>
        <w:rFonts w:ascii="Symbol" w:hAnsi="Symbol" w:hint="default"/>
      </w:rPr>
    </w:lvl>
    <w:lvl w:ilvl="4" w:tplc="79BA7400">
      <w:start w:val="1"/>
      <w:numFmt w:val="bullet"/>
      <w:lvlText w:val="o"/>
      <w:lvlJc w:val="left"/>
      <w:pPr>
        <w:ind w:left="3600" w:hanging="360"/>
      </w:pPr>
      <w:rPr>
        <w:rFonts w:ascii="Courier New" w:hAnsi="Courier New" w:hint="default"/>
      </w:rPr>
    </w:lvl>
    <w:lvl w:ilvl="5" w:tplc="8CEE1A94">
      <w:start w:val="1"/>
      <w:numFmt w:val="bullet"/>
      <w:lvlText w:val=""/>
      <w:lvlJc w:val="left"/>
      <w:pPr>
        <w:ind w:left="4320" w:hanging="360"/>
      </w:pPr>
      <w:rPr>
        <w:rFonts w:ascii="Wingdings" w:hAnsi="Wingdings" w:hint="default"/>
      </w:rPr>
    </w:lvl>
    <w:lvl w:ilvl="6" w:tplc="1CA0972C">
      <w:start w:val="1"/>
      <w:numFmt w:val="bullet"/>
      <w:lvlText w:val=""/>
      <w:lvlJc w:val="left"/>
      <w:pPr>
        <w:ind w:left="5040" w:hanging="360"/>
      </w:pPr>
      <w:rPr>
        <w:rFonts w:ascii="Symbol" w:hAnsi="Symbol" w:hint="default"/>
      </w:rPr>
    </w:lvl>
    <w:lvl w:ilvl="7" w:tplc="181C4EBC">
      <w:start w:val="1"/>
      <w:numFmt w:val="bullet"/>
      <w:lvlText w:val="o"/>
      <w:lvlJc w:val="left"/>
      <w:pPr>
        <w:ind w:left="5760" w:hanging="360"/>
      </w:pPr>
      <w:rPr>
        <w:rFonts w:ascii="Courier New" w:hAnsi="Courier New" w:hint="default"/>
      </w:rPr>
    </w:lvl>
    <w:lvl w:ilvl="8" w:tplc="EDF468FA">
      <w:start w:val="1"/>
      <w:numFmt w:val="bullet"/>
      <w:lvlText w:val=""/>
      <w:lvlJc w:val="left"/>
      <w:pPr>
        <w:ind w:left="6480" w:hanging="360"/>
      </w:pPr>
      <w:rPr>
        <w:rFonts w:ascii="Wingdings" w:hAnsi="Wingdings" w:hint="default"/>
      </w:rPr>
    </w:lvl>
  </w:abstractNum>
  <w:abstractNum w:abstractNumId="30" w15:restartNumberingAfterBreak="0">
    <w:nsid w:val="5F9190EF"/>
    <w:multiLevelType w:val="hybridMultilevel"/>
    <w:tmpl w:val="FFFFFFFF"/>
    <w:lvl w:ilvl="0" w:tplc="3982868A">
      <w:start w:val="1"/>
      <w:numFmt w:val="bullet"/>
      <w:lvlText w:val="·"/>
      <w:lvlJc w:val="left"/>
      <w:pPr>
        <w:ind w:left="720" w:hanging="360"/>
      </w:pPr>
      <w:rPr>
        <w:rFonts w:ascii="Symbol" w:hAnsi="Symbol" w:hint="default"/>
      </w:rPr>
    </w:lvl>
    <w:lvl w:ilvl="1" w:tplc="F00E0D00">
      <w:start w:val="1"/>
      <w:numFmt w:val="bullet"/>
      <w:lvlText w:val="o"/>
      <w:lvlJc w:val="left"/>
      <w:pPr>
        <w:ind w:left="1440" w:hanging="360"/>
      </w:pPr>
      <w:rPr>
        <w:rFonts w:ascii="Courier New" w:hAnsi="Courier New" w:hint="default"/>
      </w:rPr>
    </w:lvl>
    <w:lvl w:ilvl="2" w:tplc="246A549E">
      <w:start w:val="1"/>
      <w:numFmt w:val="bullet"/>
      <w:lvlText w:val=""/>
      <w:lvlJc w:val="left"/>
      <w:pPr>
        <w:ind w:left="2160" w:hanging="360"/>
      </w:pPr>
      <w:rPr>
        <w:rFonts w:ascii="Wingdings" w:hAnsi="Wingdings" w:hint="default"/>
      </w:rPr>
    </w:lvl>
    <w:lvl w:ilvl="3" w:tplc="B5CE2E7E">
      <w:start w:val="1"/>
      <w:numFmt w:val="bullet"/>
      <w:lvlText w:val=""/>
      <w:lvlJc w:val="left"/>
      <w:pPr>
        <w:ind w:left="2880" w:hanging="360"/>
      </w:pPr>
      <w:rPr>
        <w:rFonts w:ascii="Symbol" w:hAnsi="Symbol" w:hint="default"/>
      </w:rPr>
    </w:lvl>
    <w:lvl w:ilvl="4" w:tplc="DEBA04B0">
      <w:start w:val="1"/>
      <w:numFmt w:val="bullet"/>
      <w:lvlText w:val="o"/>
      <w:lvlJc w:val="left"/>
      <w:pPr>
        <w:ind w:left="3600" w:hanging="360"/>
      </w:pPr>
      <w:rPr>
        <w:rFonts w:ascii="Courier New" w:hAnsi="Courier New" w:hint="default"/>
      </w:rPr>
    </w:lvl>
    <w:lvl w:ilvl="5" w:tplc="56A2D6CE">
      <w:start w:val="1"/>
      <w:numFmt w:val="bullet"/>
      <w:lvlText w:val=""/>
      <w:lvlJc w:val="left"/>
      <w:pPr>
        <w:ind w:left="4320" w:hanging="360"/>
      </w:pPr>
      <w:rPr>
        <w:rFonts w:ascii="Wingdings" w:hAnsi="Wingdings" w:hint="default"/>
      </w:rPr>
    </w:lvl>
    <w:lvl w:ilvl="6" w:tplc="5F3010DA">
      <w:start w:val="1"/>
      <w:numFmt w:val="bullet"/>
      <w:lvlText w:val=""/>
      <w:lvlJc w:val="left"/>
      <w:pPr>
        <w:ind w:left="5040" w:hanging="360"/>
      </w:pPr>
      <w:rPr>
        <w:rFonts w:ascii="Symbol" w:hAnsi="Symbol" w:hint="default"/>
      </w:rPr>
    </w:lvl>
    <w:lvl w:ilvl="7" w:tplc="DC1A708E">
      <w:start w:val="1"/>
      <w:numFmt w:val="bullet"/>
      <w:lvlText w:val="o"/>
      <w:lvlJc w:val="left"/>
      <w:pPr>
        <w:ind w:left="5760" w:hanging="360"/>
      </w:pPr>
      <w:rPr>
        <w:rFonts w:ascii="Courier New" w:hAnsi="Courier New" w:hint="default"/>
      </w:rPr>
    </w:lvl>
    <w:lvl w:ilvl="8" w:tplc="85B295FA">
      <w:start w:val="1"/>
      <w:numFmt w:val="bullet"/>
      <w:lvlText w:val=""/>
      <w:lvlJc w:val="left"/>
      <w:pPr>
        <w:ind w:left="6480" w:hanging="360"/>
      </w:pPr>
      <w:rPr>
        <w:rFonts w:ascii="Wingdings" w:hAnsi="Wingdings" w:hint="default"/>
      </w:rPr>
    </w:lvl>
  </w:abstractNum>
  <w:abstractNum w:abstractNumId="31" w15:restartNumberingAfterBreak="0">
    <w:nsid w:val="66109203"/>
    <w:multiLevelType w:val="hybridMultilevel"/>
    <w:tmpl w:val="FFFFFFFF"/>
    <w:lvl w:ilvl="0" w:tplc="FA3EB8A6">
      <w:start w:val="1"/>
      <w:numFmt w:val="bullet"/>
      <w:lvlText w:val="·"/>
      <w:lvlJc w:val="left"/>
      <w:pPr>
        <w:ind w:left="720" w:hanging="360"/>
      </w:pPr>
      <w:rPr>
        <w:rFonts w:ascii="Symbol" w:hAnsi="Symbol" w:hint="default"/>
      </w:rPr>
    </w:lvl>
    <w:lvl w:ilvl="1" w:tplc="70387DDA">
      <w:start w:val="1"/>
      <w:numFmt w:val="bullet"/>
      <w:lvlText w:val="o"/>
      <w:lvlJc w:val="left"/>
      <w:pPr>
        <w:ind w:left="1440" w:hanging="360"/>
      </w:pPr>
      <w:rPr>
        <w:rFonts w:ascii="Courier New" w:hAnsi="Courier New" w:hint="default"/>
      </w:rPr>
    </w:lvl>
    <w:lvl w:ilvl="2" w:tplc="75E20510">
      <w:start w:val="1"/>
      <w:numFmt w:val="bullet"/>
      <w:lvlText w:val=""/>
      <w:lvlJc w:val="left"/>
      <w:pPr>
        <w:ind w:left="2160" w:hanging="360"/>
      </w:pPr>
      <w:rPr>
        <w:rFonts w:ascii="Wingdings" w:hAnsi="Wingdings" w:hint="default"/>
      </w:rPr>
    </w:lvl>
    <w:lvl w:ilvl="3" w:tplc="A7E0C7AA">
      <w:start w:val="1"/>
      <w:numFmt w:val="bullet"/>
      <w:lvlText w:val=""/>
      <w:lvlJc w:val="left"/>
      <w:pPr>
        <w:ind w:left="2880" w:hanging="360"/>
      </w:pPr>
      <w:rPr>
        <w:rFonts w:ascii="Symbol" w:hAnsi="Symbol" w:hint="default"/>
      </w:rPr>
    </w:lvl>
    <w:lvl w:ilvl="4" w:tplc="632E367C">
      <w:start w:val="1"/>
      <w:numFmt w:val="bullet"/>
      <w:lvlText w:val="o"/>
      <w:lvlJc w:val="left"/>
      <w:pPr>
        <w:ind w:left="3600" w:hanging="360"/>
      </w:pPr>
      <w:rPr>
        <w:rFonts w:ascii="Courier New" w:hAnsi="Courier New" w:hint="default"/>
      </w:rPr>
    </w:lvl>
    <w:lvl w:ilvl="5" w:tplc="9EA6BCA2">
      <w:start w:val="1"/>
      <w:numFmt w:val="bullet"/>
      <w:lvlText w:val=""/>
      <w:lvlJc w:val="left"/>
      <w:pPr>
        <w:ind w:left="4320" w:hanging="360"/>
      </w:pPr>
      <w:rPr>
        <w:rFonts w:ascii="Wingdings" w:hAnsi="Wingdings" w:hint="default"/>
      </w:rPr>
    </w:lvl>
    <w:lvl w:ilvl="6" w:tplc="366E8908">
      <w:start w:val="1"/>
      <w:numFmt w:val="bullet"/>
      <w:lvlText w:val=""/>
      <w:lvlJc w:val="left"/>
      <w:pPr>
        <w:ind w:left="5040" w:hanging="360"/>
      </w:pPr>
      <w:rPr>
        <w:rFonts w:ascii="Symbol" w:hAnsi="Symbol" w:hint="default"/>
      </w:rPr>
    </w:lvl>
    <w:lvl w:ilvl="7" w:tplc="5ACEE568">
      <w:start w:val="1"/>
      <w:numFmt w:val="bullet"/>
      <w:lvlText w:val="o"/>
      <w:lvlJc w:val="left"/>
      <w:pPr>
        <w:ind w:left="5760" w:hanging="360"/>
      </w:pPr>
      <w:rPr>
        <w:rFonts w:ascii="Courier New" w:hAnsi="Courier New" w:hint="default"/>
      </w:rPr>
    </w:lvl>
    <w:lvl w:ilvl="8" w:tplc="6BC039C0">
      <w:start w:val="1"/>
      <w:numFmt w:val="bullet"/>
      <w:lvlText w:val=""/>
      <w:lvlJc w:val="left"/>
      <w:pPr>
        <w:ind w:left="6480" w:hanging="360"/>
      </w:pPr>
      <w:rPr>
        <w:rFonts w:ascii="Wingdings" w:hAnsi="Wingdings" w:hint="default"/>
      </w:rPr>
    </w:lvl>
  </w:abstractNum>
  <w:abstractNum w:abstractNumId="32" w15:restartNumberingAfterBreak="0">
    <w:nsid w:val="681DF62C"/>
    <w:multiLevelType w:val="hybridMultilevel"/>
    <w:tmpl w:val="FFFFFFFF"/>
    <w:lvl w:ilvl="0" w:tplc="B9BCDE3E">
      <w:start w:val="1"/>
      <w:numFmt w:val="bullet"/>
      <w:lvlText w:val="·"/>
      <w:lvlJc w:val="left"/>
      <w:pPr>
        <w:ind w:left="720" w:hanging="360"/>
      </w:pPr>
      <w:rPr>
        <w:rFonts w:ascii="Symbol" w:hAnsi="Symbol" w:hint="default"/>
      </w:rPr>
    </w:lvl>
    <w:lvl w:ilvl="1" w:tplc="8DB022F4">
      <w:start w:val="1"/>
      <w:numFmt w:val="bullet"/>
      <w:lvlText w:val="o"/>
      <w:lvlJc w:val="left"/>
      <w:pPr>
        <w:ind w:left="1440" w:hanging="360"/>
      </w:pPr>
      <w:rPr>
        <w:rFonts w:ascii="Courier New" w:hAnsi="Courier New" w:hint="default"/>
      </w:rPr>
    </w:lvl>
    <w:lvl w:ilvl="2" w:tplc="523E6438">
      <w:start w:val="1"/>
      <w:numFmt w:val="bullet"/>
      <w:lvlText w:val=""/>
      <w:lvlJc w:val="left"/>
      <w:pPr>
        <w:ind w:left="2160" w:hanging="360"/>
      </w:pPr>
      <w:rPr>
        <w:rFonts w:ascii="Wingdings" w:hAnsi="Wingdings" w:hint="default"/>
      </w:rPr>
    </w:lvl>
    <w:lvl w:ilvl="3" w:tplc="153E6516">
      <w:start w:val="1"/>
      <w:numFmt w:val="bullet"/>
      <w:lvlText w:val=""/>
      <w:lvlJc w:val="left"/>
      <w:pPr>
        <w:ind w:left="2880" w:hanging="360"/>
      </w:pPr>
      <w:rPr>
        <w:rFonts w:ascii="Symbol" w:hAnsi="Symbol" w:hint="default"/>
      </w:rPr>
    </w:lvl>
    <w:lvl w:ilvl="4" w:tplc="7A3E35CC">
      <w:start w:val="1"/>
      <w:numFmt w:val="bullet"/>
      <w:lvlText w:val="o"/>
      <w:lvlJc w:val="left"/>
      <w:pPr>
        <w:ind w:left="3600" w:hanging="360"/>
      </w:pPr>
      <w:rPr>
        <w:rFonts w:ascii="Courier New" w:hAnsi="Courier New" w:hint="default"/>
      </w:rPr>
    </w:lvl>
    <w:lvl w:ilvl="5" w:tplc="38964318">
      <w:start w:val="1"/>
      <w:numFmt w:val="bullet"/>
      <w:lvlText w:val=""/>
      <w:lvlJc w:val="left"/>
      <w:pPr>
        <w:ind w:left="4320" w:hanging="360"/>
      </w:pPr>
      <w:rPr>
        <w:rFonts w:ascii="Wingdings" w:hAnsi="Wingdings" w:hint="default"/>
      </w:rPr>
    </w:lvl>
    <w:lvl w:ilvl="6" w:tplc="4B1E557E">
      <w:start w:val="1"/>
      <w:numFmt w:val="bullet"/>
      <w:lvlText w:val=""/>
      <w:lvlJc w:val="left"/>
      <w:pPr>
        <w:ind w:left="5040" w:hanging="360"/>
      </w:pPr>
      <w:rPr>
        <w:rFonts w:ascii="Symbol" w:hAnsi="Symbol" w:hint="default"/>
      </w:rPr>
    </w:lvl>
    <w:lvl w:ilvl="7" w:tplc="3D6251EA">
      <w:start w:val="1"/>
      <w:numFmt w:val="bullet"/>
      <w:lvlText w:val="o"/>
      <w:lvlJc w:val="left"/>
      <w:pPr>
        <w:ind w:left="5760" w:hanging="360"/>
      </w:pPr>
      <w:rPr>
        <w:rFonts w:ascii="Courier New" w:hAnsi="Courier New" w:hint="default"/>
      </w:rPr>
    </w:lvl>
    <w:lvl w:ilvl="8" w:tplc="FEBE6412">
      <w:start w:val="1"/>
      <w:numFmt w:val="bullet"/>
      <w:lvlText w:val=""/>
      <w:lvlJc w:val="left"/>
      <w:pPr>
        <w:ind w:left="6480" w:hanging="360"/>
      </w:pPr>
      <w:rPr>
        <w:rFonts w:ascii="Wingdings" w:hAnsi="Wingdings" w:hint="default"/>
      </w:rPr>
    </w:lvl>
  </w:abstractNum>
  <w:abstractNum w:abstractNumId="33"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0A2D250"/>
    <w:multiLevelType w:val="hybridMultilevel"/>
    <w:tmpl w:val="FFFFFFFF"/>
    <w:lvl w:ilvl="0" w:tplc="CF36E69A">
      <w:start w:val="1"/>
      <w:numFmt w:val="bullet"/>
      <w:lvlText w:val="·"/>
      <w:lvlJc w:val="left"/>
      <w:pPr>
        <w:ind w:left="720" w:hanging="360"/>
      </w:pPr>
      <w:rPr>
        <w:rFonts w:ascii="Symbol" w:hAnsi="Symbol" w:hint="default"/>
      </w:rPr>
    </w:lvl>
    <w:lvl w:ilvl="1" w:tplc="3A58D3DE">
      <w:start w:val="1"/>
      <w:numFmt w:val="bullet"/>
      <w:lvlText w:val="o"/>
      <w:lvlJc w:val="left"/>
      <w:pPr>
        <w:ind w:left="1440" w:hanging="360"/>
      </w:pPr>
      <w:rPr>
        <w:rFonts w:ascii="Courier New" w:hAnsi="Courier New" w:hint="default"/>
      </w:rPr>
    </w:lvl>
    <w:lvl w:ilvl="2" w:tplc="7DD4B83C">
      <w:start w:val="1"/>
      <w:numFmt w:val="bullet"/>
      <w:lvlText w:val=""/>
      <w:lvlJc w:val="left"/>
      <w:pPr>
        <w:ind w:left="2160" w:hanging="360"/>
      </w:pPr>
      <w:rPr>
        <w:rFonts w:ascii="Wingdings" w:hAnsi="Wingdings" w:hint="default"/>
      </w:rPr>
    </w:lvl>
    <w:lvl w:ilvl="3" w:tplc="4690986C">
      <w:start w:val="1"/>
      <w:numFmt w:val="bullet"/>
      <w:lvlText w:val=""/>
      <w:lvlJc w:val="left"/>
      <w:pPr>
        <w:ind w:left="2880" w:hanging="360"/>
      </w:pPr>
      <w:rPr>
        <w:rFonts w:ascii="Symbol" w:hAnsi="Symbol" w:hint="default"/>
      </w:rPr>
    </w:lvl>
    <w:lvl w:ilvl="4" w:tplc="03504EF2">
      <w:start w:val="1"/>
      <w:numFmt w:val="bullet"/>
      <w:lvlText w:val="o"/>
      <w:lvlJc w:val="left"/>
      <w:pPr>
        <w:ind w:left="3600" w:hanging="360"/>
      </w:pPr>
      <w:rPr>
        <w:rFonts w:ascii="Courier New" w:hAnsi="Courier New" w:hint="default"/>
      </w:rPr>
    </w:lvl>
    <w:lvl w:ilvl="5" w:tplc="2D1A97CE">
      <w:start w:val="1"/>
      <w:numFmt w:val="bullet"/>
      <w:lvlText w:val=""/>
      <w:lvlJc w:val="left"/>
      <w:pPr>
        <w:ind w:left="4320" w:hanging="360"/>
      </w:pPr>
      <w:rPr>
        <w:rFonts w:ascii="Wingdings" w:hAnsi="Wingdings" w:hint="default"/>
      </w:rPr>
    </w:lvl>
    <w:lvl w:ilvl="6" w:tplc="636CA230">
      <w:start w:val="1"/>
      <w:numFmt w:val="bullet"/>
      <w:lvlText w:val=""/>
      <w:lvlJc w:val="left"/>
      <w:pPr>
        <w:ind w:left="5040" w:hanging="360"/>
      </w:pPr>
      <w:rPr>
        <w:rFonts w:ascii="Symbol" w:hAnsi="Symbol" w:hint="default"/>
      </w:rPr>
    </w:lvl>
    <w:lvl w:ilvl="7" w:tplc="93522244">
      <w:start w:val="1"/>
      <w:numFmt w:val="bullet"/>
      <w:lvlText w:val="o"/>
      <w:lvlJc w:val="left"/>
      <w:pPr>
        <w:ind w:left="5760" w:hanging="360"/>
      </w:pPr>
      <w:rPr>
        <w:rFonts w:ascii="Courier New" w:hAnsi="Courier New" w:hint="default"/>
      </w:rPr>
    </w:lvl>
    <w:lvl w:ilvl="8" w:tplc="FECC837E">
      <w:start w:val="1"/>
      <w:numFmt w:val="bullet"/>
      <w:lvlText w:val=""/>
      <w:lvlJc w:val="left"/>
      <w:pPr>
        <w:ind w:left="6480" w:hanging="360"/>
      </w:pPr>
      <w:rPr>
        <w:rFonts w:ascii="Wingdings" w:hAnsi="Wingdings" w:hint="default"/>
      </w:rPr>
    </w:lvl>
  </w:abstractNum>
  <w:abstractNum w:abstractNumId="35" w15:restartNumberingAfterBreak="0">
    <w:nsid w:val="727E34EB"/>
    <w:multiLevelType w:val="hybridMultilevel"/>
    <w:tmpl w:val="FFFFFFFF"/>
    <w:lvl w:ilvl="0" w:tplc="53902052">
      <w:start w:val="1"/>
      <w:numFmt w:val="bullet"/>
      <w:lvlText w:val="·"/>
      <w:lvlJc w:val="left"/>
      <w:pPr>
        <w:ind w:left="720" w:hanging="360"/>
      </w:pPr>
      <w:rPr>
        <w:rFonts w:ascii="Symbol" w:hAnsi="Symbol" w:hint="default"/>
      </w:rPr>
    </w:lvl>
    <w:lvl w:ilvl="1" w:tplc="3B2C89AA">
      <w:start w:val="1"/>
      <w:numFmt w:val="bullet"/>
      <w:lvlText w:val="o"/>
      <w:lvlJc w:val="left"/>
      <w:pPr>
        <w:ind w:left="1440" w:hanging="360"/>
      </w:pPr>
      <w:rPr>
        <w:rFonts w:ascii="Courier New" w:hAnsi="Courier New" w:hint="default"/>
      </w:rPr>
    </w:lvl>
    <w:lvl w:ilvl="2" w:tplc="ABAC58DC">
      <w:start w:val="1"/>
      <w:numFmt w:val="bullet"/>
      <w:lvlText w:val=""/>
      <w:lvlJc w:val="left"/>
      <w:pPr>
        <w:ind w:left="2160" w:hanging="360"/>
      </w:pPr>
      <w:rPr>
        <w:rFonts w:ascii="Wingdings" w:hAnsi="Wingdings" w:hint="default"/>
      </w:rPr>
    </w:lvl>
    <w:lvl w:ilvl="3" w:tplc="44D02DC0">
      <w:start w:val="1"/>
      <w:numFmt w:val="bullet"/>
      <w:lvlText w:val=""/>
      <w:lvlJc w:val="left"/>
      <w:pPr>
        <w:ind w:left="2880" w:hanging="360"/>
      </w:pPr>
      <w:rPr>
        <w:rFonts w:ascii="Symbol" w:hAnsi="Symbol" w:hint="default"/>
      </w:rPr>
    </w:lvl>
    <w:lvl w:ilvl="4" w:tplc="7556D4EA">
      <w:start w:val="1"/>
      <w:numFmt w:val="bullet"/>
      <w:lvlText w:val="o"/>
      <w:lvlJc w:val="left"/>
      <w:pPr>
        <w:ind w:left="3600" w:hanging="360"/>
      </w:pPr>
      <w:rPr>
        <w:rFonts w:ascii="Courier New" w:hAnsi="Courier New" w:hint="default"/>
      </w:rPr>
    </w:lvl>
    <w:lvl w:ilvl="5" w:tplc="8CD434E8">
      <w:start w:val="1"/>
      <w:numFmt w:val="bullet"/>
      <w:lvlText w:val=""/>
      <w:lvlJc w:val="left"/>
      <w:pPr>
        <w:ind w:left="4320" w:hanging="360"/>
      </w:pPr>
      <w:rPr>
        <w:rFonts w:ascii="Wingdings" w:hAnsi="Wingdings" w:hint="default"/>
      </w:rPr>
    </w:lvl>
    <w:lvl w:ilvl="6" w:tplc="FF6468D6">
      <w:start w:val="1"/>
      <w:numFmt w:val="bullet"/>
      <w:lvlText w:val=""/>
      <w:lvlJc w:val="left"/>
      <w:pPr>
        <w:ind w:left="5040" w:hanging="360"/>
      </w:pPr>
      <w:rPr>
        <w:rFonts w:ascii="Symbol" w:hAnsi="Symbol" w:hint="default"/>
      </w:rPr>
    </w:lvl>
    <w:lvl w:ilvl="7" w:tplc="46D24FE6">
      <w:start w:val="1"/>
      <w:numFmt w:val="bullet"/>
      <w:lvlText w:val="o"/>
      <w:lvlJc w:val="left"/>
      <w:pPr>
        <w:ind w:left="5760" w:hanging="360"/>
      </w:pPr>
      <w:rPr>
        <w:rFonts w:ascii="Courier New" w:hAnsi="Courier New" w:hint="default"/>
      </w:rPr>
    </w:lvl>
    <w:lvl w:ilvl="8" w:tplc="B6F695E6">
      <w:start w:val="1"/>
      <w:numFmt w:val="bullet"/>
      <w:lvlText w:val=""/>
      <w:lvlJc w:val="left"/>
      <w:pPr>
        <w:ind w:left="6480" w:hanging="360"/>
      </w:pPr>
      <w:rPr>
        <w:rFonts w:ascii="Wingdings" w:hAnsi="Wingdings" w:hint="default"/>
      </w:rPr>
    </w:lvl>
  </w:abstractNum>
  <w:abstractNum w:abstractNumId="36" w15:restartNumberingAfterBreak="0">
    <w:nsid w:val="7C6A803F"/>
    <w:multiLevelType w:val="hybridMultilevel"/>
    <w:tmpl w:val="FFFFFFFF"/>
    <w:lvl w:ilvl="0" w:tplc="453EA8DC">
      <w:start w:val="1"/>
      <w:numFmt w:val="bullet"/>
      <w:lvlText w:val="·"/>
      <w:lvlJc w:val="left"/>
      <w:pPr>
        <w:ind w:left="720" w:hanging="360"/>
      </w:pPr>
      <w:rPr>
        <w:rFonts w:ascii="Symbol" w:hAnsi="Symbol" w:hint="default"/>
      </w:rPr>
    </w:lvl>
    <w:lvl w:ilvl="1" w:tplc="7B3C21DE">
      <w:start w:val="1"/>
      <w:numFmt w:val="bullet"/>
      <w:lvlText w:val="o"/>
      <w:lvlJc w:val="left"/>
      <w:pPr>
        <w:ind w:left="1440" w:hanging="360"/>
      </w:pPr>
      <w:rPr>
        <w:rFonts w:ascii="Courier New" w:hAnsi="Courier New" w:hint="default"/>
      </w:rPr>
    </w:lvl>
    <w:lvl w:ilvl="2" w:tplc="A6126A50">
      <w:start w:val="1"/>
      <w:numFmt w:val="bullet"/>
      <w:lvlText w:val=""/>
      <w:lvlJc w:val="left"/>
      <w:pPr>
        <w:ind w:left="2160" w:hanging="360"/>
      </w:pPr>
      <w:rPr>
        <w:rFonts w:ascii="Wingdings" w:hAnsi="Wingdings" w:hint="default"/>
      </w:rPr>
    </w:lvl>
    <w:lvl w:ilvl="3" w:tplc="F08CF42A">
      <w:start w:val="1"/>
      <w:numFmt w:val="bullet"/>
      <w:lvlText w:val=""/>
      <w:lvlJc w:val="left"/>
      <w:pPr>
        <w:ind w:left="2880" w:hanging="360"/>
      </w:pPr>
      <w:rPr>
        <w:rFonts w:ascii="Symbol" w:hAnsi="Symbol" w:hint="default"/>
      </w:rPr>
    </w:lvl>
    <w:lvl w:ilvl="4" w:tplc="99468FA6">
      <w:start w:val="1"/>
      <w:numFmt w:val="bullet"/>
      <w:lvlText w:val="o"/>
      <w:lvlJc w:val="left"/>
      <w:pPr>
        <w:ind w:left="3600" w:hanging="360"/>
      </w:pPr>
      <w:rPr>
        <w:rFonts w:ascii="Courier New" w:hAnsi="Courier New" w:hint="default"/>
      </w:rPr>
    </w:lvl>
    <w:lvl w:ilvl="5" w:tplc="7666A42A">
      <w:start w:val="1"/>
      <w:numFmt w:val="bullet"/>
      <w:lvlText w:val=""/>
      <w:lvlJc w:val="left"/>
      <w:pPr>
        <w:ind w:left="4320" w:hanging="360"/>
      </w:pPr>
      <w:rPr>
        <w:rFonts w:ascii="Wingdings" w:hAnsi="Wingdings" w:hint="default"/>
      </w:rPr>
    </w:lvl>
    <w:lvl w:ilvl="6" w:tplc="512ED05C">
      <w:start w:val="1"/>
      <w:numFmt w:val="bullet"/>
      <w:lvlText w:val=""/>
      <w:lvlJc w:val="left"/>
      <w:pPr>
        <w:ind w:left="5040" w:hanging="360"/>
      </w:pPr>
      <w:rPr>
        <w:rFonts w:ascii="Symbol" w:hAnsi="Symbol" w:hint="default"/>
      </w:rPr>
    </w:lvl>
    <w:lvl w:ilvl="7" w:tplc="D54EB6B6">
      <w:start w:val="1"/>
      <w:numFmt w:val="bullet"/>
      <w:lvlText w:val="o"/>
      <w:lvlJc w:val="left"/>
      <w:pPr>
        <w:ind w:left="5760" w:hanging="360"/>
      </w:pPr>
      <w:rPr>
        <w:rFonts w:ascii="Courier New" w:hAnsi="Courier New" w:hint="default"/>
      </w:rPr>
    </w:lvl>
    <w:lvl w:ilvl="8" w:tplc="F2040912">
      <w:start w:val="1"/>
      <w:numFmt w:val="bullet"/>
      <w:lvlText w:val=""/>
      <w:lvlJc w:val="left"/>
      <w:pPr>
        <w:ind w:left="6480" w:hanging="360"/>
      </w:pPr>
      <w:rPr>
        <w:rFonts w:ascii="Wingdings" w:hAnsi="Wingdings" w:hint="default"/>
      </w:rPr>
    </w:lvl>
  </w:abstractNum>
  <w:num w:numId="1" w16cid:durableId="1023897386">
    <w:abstractNumId w:val="0"/>
  </w:num>
  <w:num w:numId="2" w16cid:durableId="1784691218">
    <w:abstractNumId w:val="12"/>
  </w:num>
  <w:num w:numId="3" w16cid:durableId="192888045">
    <w:abstractNumId w:val="24"/>
  </w:num>
  <w:num w:numId="4" w16cid:durableId="517281435">
    <w:abstractNumId w:val="16"/>
  </w:num>
  <w:num w:numId="5" w16cid:durableId="2007438015">
    <w:abstractNumId w:val="33"/>
  </w:num>
  <w:num w:numId="6" w16cid:durableId="1524395946">
    <w:abstractNumId w:val="26"/>
  </w:num>
  <w:num w:numId="7" w16cid:durableId="706761451">
    <w:abstractNumId w:val="17"/>
  </w:num>
  <w:num w:numId="8" w16cid:durableId="1435714023">
    <w:abstractNumId w:val="21"/>
  </w:num>
  <w:num w:numId="9" w16cid:durableId="2015456145">
    <w:abstractNumId w:val="8"/>
  </w:num>
  <w:num w:numId="10" w16cid:durableId="1840654424">
    <w:abstractNumId w:val="19"/>
  </w:num>
  <w:num w:numId="11" w16cid:durableId="27877260">
    <w:abstractNumId w:val="9"/>
  </w:num>
  <w:num w:numId="12" w16cid:durableId="948396447">
    <w:abstractNumId w:val="36"/>
  </w:num>
  <w:num w:numId="13" w16cid:durableId="1625191503">
    <w:abstractNumId w:val="22"/>
  </w:num>
  <w:num w:numId="14" w16cid:durableId="1106542367">
    <w:abstractNumId w:val="11"/>
  </w:num>
  <w:num w:numId="15" w16cid:durableId="758453760">
    <w:abstractNumId w:val="31"/>
  </w:num>
  <w:num w:numId="16" w16cid:durableId="673923518">
    <w:abstractNumId w:val="34"/>
  </w:num>
  <w:num w:numId="17" w16cid:durableId="1536429607">
    <w:abstractNumId w:val="18"/>
  </w:num>
  <w:num w:numId="18" w16cid:durableId="468792498">
    <w:abstractNumId w:val="20"/>
  </w:num>
  <w:num w:numId="19" w16cid:durableId="1063866547">
    <w:abstractNumId w:val="35"/>
  </w:num>
  <w:num w:numId="20" w16cid:durableId="937522736">
    <w:abstractNumId w:val="14"/>
  </w:num>
  <w:num w:numId="21" w16cid:durableId="1592856296">
    <w:abstractNumId w:val="13"/>
  </w:num>
  <w:num w:numId="22" w16cid:durableId="238951312">
    <w:abstractNumId w:val="29"/>
  </w:num>
  <w:num w:numId="23" w16cid:durableId="697438407">
    <w:abstractNumId w:val="10"/>
  </w:num>
  <w:num w:numId="24" w16cid:durableId="1420519897">
    <w:abstractNumId w:val="30"/>
  </w:num>
  <w:num w:numId="25" w16cid:durableId="1734690780">
    <w:abstractNumId w:val="7"/>
  </w:num>
  <w:num w:numId="26" w16cid:durableId="20671531">
    <w:abstractNumId w:val="15"/>
  </w:num>
  <w:num w:numId="27" w16cid:durableId="1935821199">
    <w:abstractNumId w:val="32"/>
  </w:num>
  <w:num w:numId="28" w16cid:durableId="1190410884">
    <w:abstractNumId w:val="28"/>
  </w:num>
  <w:num w:numId="29" w16cid:durableId="378170176">
    <w:abstractNumId w:val="23"/>
  </w:num>
  <w:num w:numId="30" w16cid:durableId="1461654566">
    <w:abstractNumId w:val="27"/>
  </w:num>
  <w:num w:numId="31" w16cid:durableId="616717210">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o:shapelayout v:ext="edit">
      <o:idmap v:ext="edit" data="1"/>
      <o:rules v:ext="edit">
        <o:r id="V:Rule1" type="connector" idref="#_x0000_s1030"/>
        <o:r id="V:Rule2" type="connector" idref="#_x0000_s1031"/>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366"/>
    <w:rsid w:val="00020850"/>
    <w:rsid w:val="000253DD"/>
    <w:rsid w:val="00025B2A"/>
    <w:rsid w:val="00030173"/>
    <w:rsid w:val="00054960"/>
    <w:rsid w:val="0005518A"/>
    <w:rsid w:val="00056F13"/>
    <w:rsid w:val="00065C0B"/>
    <w:rsid w:val="0009623A"/>
    <w:rsid w:val="000A2611"/>
    <w:rsid w:val="000A3930"/>
    <w:rsid w:val="000A3FAC"/>
    <w:rsid w:val="000A702B"/>
    <w:rsid w:val="000E47A0"/>
    <w:rsid w:val="000E52A7"/>
    <w:rsid w:val="000E7B36"/>
    <w:rsid w:val="000F2051"/>
    <w:rsid w:val="00114578"/>
    <w:rsid w:val="00114FD6"/>
    <w:rsid w:val="00125D5B"/>
    <w:rsid w:val="00136D53"/>
    <w:rsid w:val="00175AD8"/>
    <w:rsid w:val="001905F6"/>
    <w:rsid w:val="001909AC"/>
    <w:rsid w:val="00193D75"/>
    <w:rsid w:val="00194FF2"/>
    <w:rsid w:val="001A76E4"/>
    <w:rsid w:val="001B6865"/>
    <w:rsid w:val="001C3482"/>
    <w:rsid w:val="001E2593"/>
    <w:rsid w:val="001E2C92"/>
    <w:rsid w:val="001E48A3"/>
    <w:rsid w:val="001E64B0"/>
    <w:rsid w:val="001F0307"/>
    <w:rsid w:val="001F5FAC"/>
    <w:rsid w:val="0020452E"/>
    <w:rsid w:val="002463F9"/>
    <w:rsid w:val="0026246C"/>
    <w:rsid w:val="00263FB0"/>
    <w:rsid w:val="0027290C"/>
    <w:rsid w:val="0028108E"/>
    <w:rsid w:val="002A15D9"/>
    <w:rsid w:val="002A615E"/>
    <w:rsid w:val="002B27F7"/>
    <w:rsid w:val="002B5F41"/>
    <w:rsid w:val="002D331E"/>
    <w:rsid w:val="002D4328"/>
    <w:rsid w:val="002D5D0C"/>
    <w:rsid w:val="002E1B54"/>
    <w:rsid w:val="002E42BE"/>
    <w:rsid w:val="0030023B"/>
    <w:rsid w:val="0030737E"/>
    <w:rsid w:val="003100C1"/>
    <w:rsid w:val="003148CA"/>
    <w:rsid w:val="00331FF3"/>
    <w:rsid w:val="003477E8"/>
    <w:rsid w:val="00370B1F"/>
    <w:rsid w:val="0037640B"/>
    <w:rsid w:val="003C470A"/>
    <w:rsid w:val="003D373E"/>
    <w:rsid w:val="0041079E"/>
    <w:rsid w:val="00442AED"/>
    <w:rsid w:val="00453783"/>
    <w:rsid w:val="0046318A"/>
    <w:rsid w:val="00472D78"/>
    <w:rsid w:val="00481B4B"/>
    <w:rsid w:val="00492D5D"/>
    <w:rsid w:val="004A0265"/>
    <w:rsid w:val="004A6234"/>
    <w:rsid w:val="004D4FB5"/>
    <w:rsid w:val="004D619E"/>
    <w:rsid w:val="004F103B"/>
    <w:rsid w:val="005109F6"/>
    <w:rsid w:val="00521ED9"/>
    <w:rsid w:val="00524AD6"/>
    <w:rsid w:val="00547DD9"/>
    <w:rsid w:val="0055490C"/>
    <w:rsid w:val="00566FF5"/>
    <w:rsid w:val="00597881"/>
    <w:rsid w:val="005A41F0"/>
    <w:rsid w:val="005A5998"/>
    <w:rsid w:val="005B10F9"/>
    <w:rsid w:val="005B1D30"/>
    <w:rsid w:val="005B7576"/>
    <w:rsid w:val="005D654B"/>
    <w:rsid w:val="005D7CAF"/>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A4FC4"/>
    <w:rsid w:val="006C50A0"/>
    <w:rsid w:val="006E24AA"/>
    <w:rsid w:val="006E75C9"/>
    <w:rsid w:val="006F647B"/>
    <w:rsid w:val="00700CAE"/>
    <w:rsid w:val="00702F26"/>
    <w:rsid w:val="00706E30"/>
    <w:rsid w:val="007074F8"/>
    <w:rsid w:val="007137E1"/>
    <w:rsid w:val="00716272"/>
    <w:rsid w:val="00762058"/>
    <w:rsid w:val="007836D3"/>
    <w:rsid w:val="007949FF"/>
    <w:rsid w:val="007B230C"/>
    <w:rsid w:val="007B6759"/>
    <w:rsid w:val="007C35BB"/>
    <w:rsid w:val="007D67C1"/>
    <w:rsid w:val="007E2BE3"/>
    <w:rsid w:val="007E7869"/>
    <w:rsid w:val="007F1FAD"/>
    <w:rsid w:val="007F33BA"/>
    <w:rsid w:val="0080174D"/>
    <w:rsid w:val="00806C7C"/>
    <w:rsid w:val="00811044"/>
    <w:rsid w:val="00815224"/>
    <w:rsid w:val="0081798B"/>
    <w:rsid w:val="00837034"/>
    <w:rsid w:val="00850796"/>
    <w:rsid w:val="008549D5"/>
    <w:rsid w:val="00856A30"/>
    <w:rsid w:val="0085739C"/>
    <w:rsid w:val="00857C2C"/>
    <w:rsid w:val="008678F7"/>
    <w:rsid w:val="00871A0F"/>
    <w:rsid w:val="0088178D"/>
    <w:rsid w:val="008A3A31"/>
    <w:rsid w:val="008A7789"/>
    <w:rsid w:val="008B21FC"/>
    <w:rsid w:val="008B2B05"/>
    <w:rsid w:val="008C664F"/>
    <w:rsid w:val="008D7F92"/>
    <w:rsid w:val="008E0310"/>
    <w:rsid w:val="008F23AD"/>
    <w:rsid w:val="008F295B"/>
    <w:rsid w:val="0091042B"/>
    <w:rsid w:val="00911366"/>
    <w:rsid w:val="00921653"/>
    <w:rsid w:val="00933421"/>
    <w:rsid w:val="00943E22"/>
    <w:rsid w:val="00944810"/>
    <w:rsid w:val="009805DE"/>
    <w:rsid w:val="00997C75"/>
    <w:rsid w:val="009A41D4"/>
    <w:rsid w:val="009B43E9"/>
    <w:rsid w:val="009B5943"/>
    <w:rsid w:val="009B7F3B"/>
    <w:rsid w:val="009C4308"/>
    <w:rsid w:val="009C5107"/>
    <w:rsid w:val="009E4279"/>
    <w:rsid w:val="009E7CEB"/>
    <w:rsid w:val="00A1079C"/>
    <w:rsid w:val="00A15912"/>
    <w:rsid w:val="00A2466D"/>
    <w:rsid w:val="00A31CBC"/>
    <w:rsid w:val="00A3332F"/>
    <w:rsid w:val="00A3765A"/>
    <w:rsid w:val="00A90AED"/>
    <w:rsid w:val="00A96743"/>
    <w:rsid w:val="00AA1927"/>
    <w:rsid w:val="00AA7836"/>
    <w:rsid w:val="00AD0217"/>
    <w:rsid w:val="00B04F64"/>
    <w:rsid w:val="00B10BAB"/>
    <w:rsid w:val="00B23E8F"/>
    <w:rsid w:val="00B31CF7"/>
    <w:rsid w:val="00B475DC"/>
    <w:rsid w:val="00B64DC4"/>
    <w:rsid w:val="00B73828"/>
    <w:rsid w:val="00B75EFE"/>
    <w:rsid w:val="00BC3D7B"/>
    <w:rsid w:val="00BC51EF"/>
    <w:rsid w:val="00BD28BE"/>
    <w:rsid w:val="00BE1F6F"/>
    <w:rsid w:val="00BF0D7A"/>
    <w:rsid w:val="00BF7808"/>
    <w:rsid w:val="00C03C50"/>
    <w:rsid w:val="00C0671A"/>
    <w:rsid w:val="00C157DE"/>
    <w:rsid w:val="00C25D31"/>
    <w:rsid w:val="00C27EC0"/>
    <w:rsid w:val="00C329B0"/>
    <w:rsid w:val="00C46282"/>
    <w:rsid w:val="00C46BA2"/>
    <w:rsid w:val="00C514B7"/>
    <w:rsid w:val="00C67250"/>
    <w:rsid w:val="00C8477D"/>
    <w:rsid w:val="00C87596"/>
    <w:rsid w:val="00C92599"/>
    <w:rsid w:val="00CA43BC"/>
    <w:rsid w:val="00CA5DAC"/>
    <w:rsid w:val="00CC0373"/>
    <w:rsid w:val="00CC42C8"/>
    <w:rsid w:val="00CE4F68"/>
    <w:rsid w:val="00CF2B71"/>
    <w:rsid w:val="00CF6119"/>
    <w:rsid w:val="00D04D11"/>
    <w:rsid w:val="00D378D4"/>
    <w:rsid w:val="00D43CE9"/>
    <w:rsid w:val="00D7723D"/>
    <w:rsid w:val="00D91181"/>
    <w:rsid w:val="00DA27CB"/>
    <w:rsid w:val="00DC21BF"/>
    <w:rsid w:val="00DC49BE"/>
    <w:rsid w:val="00DC5EC8"/>
    <w:rsid w:val="00DE2472"/>
    <w:rsid w:val="00DE2736"/>
    <w:rsid w:val="00DE5EB2"/>
    <w:rsid w:val="00DF0083"/>
    <w:rsid w:val="00DF5AE6"/>
    <w:rsid w:val="00E07736"/>
    <w:rsid w:val="00E16C37"/>
    <w:rsid w:val="00E3446B"/>
    <w:rsid w:val="00E4055B"/>
    <w:rsid w:val="00E41218"/>
    <w:rsid w:val="00E41F22"/>
    <w:rsid w:val="00E449D7"/>
    <w:rsid w:val="00E63BA5"/>
    <w:rsid w:val="00E70CBC"/>
    <w:rsid w:val="00E74377"/>
    <w:rsid w:val="00E76C76"/>
    <w:rsid w:val="00EA3C5E"/>
    <w:rsid w:val="00EB4DAA"/>
    <w:rsid w:val="00EC0D75"/>
    <w:rsid w:val="00EE09D3"/>
    <w:rsid w:val="00EF0088"/>
    <w:rsid w:val="00EF35A7"/>
    <w:rsid w:val="00F114F9"/>
    <w:rsid w:val="00F16BD3"/>
    <w:rsid w:val="00F20B03"/>
    <w:rsid w:val="00F305B8"/>
    <w:rsid w:val="00F3137F"/>
    <w:rsid w:val="00F3192A"/>
    <w:rsid w:val="00F34BAF"/>
    <w:rsid w:val="00F516C2"/>
    <w:rsid w:val="00F739B5"/>
    <w:rsid w:val="00F8107B"/>
    <w:rsid w:val="00F83A26"/>
    <w:rsid w:val="00F945FF"/>
    <w:rsid w:val="00F94833"/>
    <w:rsid w:val="00FC257A"/>
    <w:rsid w:val="00FC7CE0"/>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E973A9A"/>
  <w15:chartTrackingRefBased/>
  <w15:docId w15:val="{E6BC1274-17AD-430A-901B-B821D60E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CarCar10">
    <w:name w:val="Car Car1"/>
    <w:rsid w:val="0028108E"/>
    <w:rPr>
      <w:sz w:val="24"/>
      <w:szCs w:val="24"/>
      <w:lang w:val="es-ES"/>
    </w:rPr>
  </w:style>
  <w:style w:type="character" w:customStyle="1" w:styleId="CarCar0">
    <w:name w:val="Car Car"/>
    <w:rsid w:val="0028108E"/>
    <w:rPr>
      <w:sz w:val="24"/>
      <w:szCs w:val="24"/>
      <w:lang w:val="es-ES"/>
    </w:rPr>
  </w:style>
  <w:style w:type="paragraph" w:customStyle="1" w:styleId="TtulodeTDC">
    <w:name w:val="Título de TDC"/>
    <w:basedOn w:val="Ttulo1"/>
    <w:next w:val="Normal"/>
    <w:uiPriority w:val="39"/>
    <w:semiHidden/>
    <w:unhideWhenUsed/>
    <w:qFormat/>
    <w:rsid w:val="0028108E"/>
    <w:pPr>
      <w:keepLines/>
      <w:suppressAutoHyphens w:val="0"/>
      <w:spacing w:before="480" w:after="0" w:line="276" w:lineRule="auto"/>
      <w:outlineLvl w:val="9"/>
    </w:pPr>
    <w:rPr>
      <w:rFonts w:ascii="Cambria" w:hAnsi="Cambria" w:cs="Times New Roman"/>
      <w:color w:val="365F91"/>
      <w:kern w:val="0"/>
      <w:sz w:val="28"/>
      <w:szCs w:val="28"/>
      <w:lang w:eastAsia="en-US"/>
    </w:rPr>
  </w:style>
  <w:style w:type="paragraph" w:customStyle="1" w:styleId="paragraph">
    <w:name w:val="paragraph"/>
    <w:basedOn w:val="Normal"/>
    <w:rsid w:val="0028108E"/>
    <w:pPr>
      <w:suppressAutoHyphens w:val="0"/>
      <w:spacing w:before="100" w:beforeAutospacing="1" w:after="100" w:afterAutospacing="1"/>
    </w:pPr>
    <w:rPr>
      <w:lang w:val="es-US" w:eastAsia="es-US"/>
    </w:rPr>
  </w:style>
  <w:style w:type="character" w:customStyle="1" w:styleId="normaltextrun">
    <w:name w:val="normaltextrun"/>
    <w:rsid w:val="0028108E"/>
  </w:style>
  <w:style w:type="character" w:customStyle="1" w:styleId="scxw11950789">
    <w:name w:val="scxw11950789"/>
    <w:rsid w:val="0028108E"/>
  </w:style>
  <w:style w:type="character" w:customStyle="1" w:styleId="eop">
    <w:name w:val="eop"/>
    <w:rsid w:val="00281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118989192">
      <w:bodyDiv w:val="1"/>
      <w:marLeft w:val="0"/>
      <w:marRight w:val="0"/>
      <w:marTop w:val="0"/>
      <w:marBottom w:val="0"/>
      <w:divBdr>
        <w:top w:val="none" w:sz="0" w:space="0" w:color="auto"/>
        <w:left w:val="none" w:sz="0" w:space="0" w:color="auto"/>
        <w:bottom w:val="none" w:sz="0" w:space="0" w:color="auto"/>
        <w:right w:val="none" w:sz="0" w:space="0" w:color="auto"/>
      </w:divBdr>
    </w:div>
    <w:div w:id="1403678864">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1AB4-B110-4AEC-9DC0-E9D39374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9</TotalTime>
  <Pages>18</Pages>
  <Words>3032</Words>
  <Characters>16677</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vt:lpstr>
      <vt:lpstr>ESPECIFICACIÓN DE REQUERIMIENTOS</vt:lpstr>
    </vt:vector>
  </TitlesOfParts>
  <Company> </Company>
  <LinksUpToDate>false</LinksUpToDate>
  <CharactersWithSpaces>19670</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STEVEN MARCELO GANCHOZO LAINEZ</cp:lastModifiedBy>
  <cp:revision>3</cp:revision>
  <cp:lastPrinted>1900-01-01T05:00:00Z</cp:lastPrinted>
  <dcterms:created xsi:type="dcterms:W3CDTF">2023-01-10T13:33:00Z</dcterms:created>
  <dcterms:modified xsi:type="dcterms:W3CDTF">2023-02-10T16:04:00Z</dcterms:modified>
</cp:coreProperties>
</file>